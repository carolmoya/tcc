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Pontifícia Universidade Católica de São Paulo - PUC-SP</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Hugo Bretz Cabral Hennies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E34CF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u w:val="single"/>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142E07" w:rsidRPr="002F5B85" w:rsidRDefault="00C55CE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Bold" w:hAnsi="Arial Bold"/>
          <w:sz w:val="28"/>
          <w:lang w:val="pt-BR"/>
        </w:rPr>
      </w:pPr>
      <w:r>
        <w:rPr>
          <w:rFonts w:ascii="Arial Bold" w:hAnsi="Arial Bold"/>
          <w:sz w:val="28"/>
          <w:lang w:val="pt-BR"/>
        </w:rPr>
        <w:t>Projeto de TCC</w:t>
      </w:r>
      <w:r w:rsidR="003D0F40">
        <w:rPr>
          <w:rFonts w:ascii="Arial Bold" w:hAnsi="Arial Bold"/>
          <w:sz w:val="28"/>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São Paulo - SP</w:t>
      </w:r>
    </w:p>
    <w:p w:rsidR="002F5B85"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2013</w:t>
      </w: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B53D78" w:rsidRDefault="00B53D7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lastRenderedPageBreak/>
        <w:t>Carolina Cavalcanti Moya</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2F5B85">
        <w:rPr>
          <w:rFonts w:ascii="Arial" w:hAnsi="Arial"/>
          <w:lang w:val="pt-BR"/>
        </w:rPr>
        <w:t>Diego Martins de Pinho</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r w:rsidRPr="003D0F40">
        <w:rPr>
          <w:rFonts w:ascii="Arial" w:hAnsi="Arial"/>
          <w:lang w:val="pt-BR"/>
        </w:rPr>
        <w:t>Hugo Bretz Cabral Hennies</w:t>
      </w: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3D0F40"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3D0F40" w:rsidRPr="003D0F40" w:rsidRDefault="00142E07" w:rsidP="003D0F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cs="Arial"/>
          <w:lang w:val="pt-BR"/>
        </w:rPr>
      </w:pPr>
      <w:r>
        <w:rPr>
          <w:rFonts w:ascii="Arial" w:hAnsi="Arial" w:cs="Arial"/>
          <w:lang w:val="pt-BR"/>
        </w:rPr>
        <w:t>Projeto de TCC</w:t>
      </w:r>
      <w:r w:rsidR="003D0F40" w:rsidRPr="003D0F40">
        <w:rPr>
          <w:rFonts w:ascii="Arial" w:hAnsi="Arial" w:cs="Arial"/>
          <w:lang w:val="pt-BR"/>
        </w:rPr>
        <w:t>: Ambiente para testes e análise de códigos</w:t>
      </w: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Pr="002F5B85" w:rsidRDefault="007C776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00" w:line="360" w:lineRule="auto"/>
        <w:jc w:val="center"/>
        <w:rPr>
          <w:rFonts w:ascii="Arial" w:hAnsi="Arial"/>
          <w:lang w:val="pt-BR"/>
        </w:rPr>
      </w:pPr>
    </w:p>
    <w:p w:rsidR="007C776B" w:rsidRDefault="002522D1" w:rsidP="00E54929">
      <w:pPr>
        <w:pStyle w:val="Referncia"/>
        <w:tabs>
          <w:tab w:val="left" w:pos="708"/>
          <w:tab w:val="left" w:pos="1416"/>
          <w:tab w:val="left" w:pos="2835"/>
          <w:tab w:val="left" w:pos="3540"/>
          <w:tab w:val="left" w:pos="4248"/>
          <w:tab w:val="left" w:pos="4956"/>
          <w:tab w:val="left" w:pos="5664"/>
          <w:tab w:val="left" w:pos="6372"/>
          <w:tab w:val="left" w:pos="7080"/>
          <w:tab w:val="left" w:pos="7788"/>
          <w:tab w:val="left" w:pos="8496"/>
          <w:tab w:val="left" w:pos="9204"/>
        </w:tabs>
        <w:spacing w:line="360" w:lineRule="auto"/>
        <w:ind w:left="2835" w:hanging="3"/>
        <w:jc w:val="both"/>
        <w:rPr>
          <w:rFonts w:ascii="Arial" w:hAnsi="Arial"/>
        </w:rPr>
      </w:pPr>
      <w:r>
        <w:rPr>
          <w:rFonts w:ascii="Arial" w:hAnsi="Arial"/>
        </w:rPr>
        <w:t xml:space="preserve">Trabalho de Conclusão de </w:t>
      </w:r>
      <w:r w:rsidR="007C776B">
        <w:rPr>
          <w:rFonts w:ascii="Arial" w:hAnsi="Arial"/>
        </w:rPr>
        <w:t>Curso d</w:t>
      </w:r>
      <w:r>
        <w:rPr>
          <w:rFonts w:ascii="Arial" w:hAnsi="Arial"/>
        </w:rPr>
        <w:t xml:space="preserve">e alunos de </w:t>
      </w:r>
      <w:r w:rsidR="007C776B">
        <w:rPr>
          <w:rFonts w:ascii="Arial" w:hAnsi="Arial"/>
        </w:rPr>
        <w:t>Ciência da Computação</w:t>
      </w:r>
      <w:r w:rsidR="00E54929">
        <w:rPr>
          <w:rFonts w:ascii="Arial" w:hAnsi="Arial"/>
        </w:rPr>
        <w:t xml:space="preserve"> da</w:t>
      </w:r>
      <w:proofErr w:type="gramStart"/>
      <w:r w:rsidR="00E54929">
        <w:rPr>
          <w:rFonts w:ascii="Arial" w:hAnsi="Arial"/>
        </w:rPr>
        <w:t xml:space="preserve">  </w:t>
      </w:r>
      <w:proofErr w:type="gramEnd"/>
      <w:r w:rsidR="00E54929">
        <w:rPr>
          <w:rFonts w:ascii="Arial" w:hAnsi="Arial"/>
        </w:rPr>
        <w:t>Pontifícia Universidade Católica de São Paulo</w:t>
      </w:r>
      <w:r w:rsidR="007C776B">
        <w:rPr>
          <w:rFonts w:ascii="Arial" w:hAnsi="Arial"/>
        </w:rPr>
        <w:t>.</w:t>
      </w:r>
    </w:p>
    <w:p w:rsidR="002522D1" w:rsidRDefault="002522D1"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124" w:firstLine="708"/>
        <w:jc w:val="both"/>
        <w:rPr>
          <w:rFonts w:ascii="Arial" w:hAnsi="Arial"/>
        </w:rPr>
      </w:pPr>
    </w:p>
    <w:p w:rsidR="007C776B" w:rsidRDefault="007C776B" w:rsidP="00E54929">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left"/>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97498B" w:rsidRDefault="0097498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rPr>
      </w:pPr>
      <w:r>
        <w:rPr>
          <w:rFonts w:ascii="Arial Bold" w:hAnsi="Arial Bold"/>
        </w:rPr>
        <w:t>Orientador:</w:t>
      </w:r>
    </w:p>
    <w:p w:rsidR="007C776B"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rPr>
      </w:pPr>
      <w:r>
        <w:rPr>
          <w:rFonts w:ascii="Arial" w:hAnsi="Arial"/>
        </w:rPr>
        <w:t xml:space="preserve">Professor </w:t>
      </w:r>
      <w:r w:rsidR="007C776B">
        <w:rPr>
          <w:rFonts w:ascii="Arial" w:hAnsi="Arial"/>
        </w:rPr>
        <w:t>Francisco Supino</w:t>
      </w:r>
      <w:r w:rsidR="00963FCE">
        <w:rPr>
          <w:rFonts w:ascii="Arial" w:hAnsi="Arial"/>
        </w:rPr>
        <w:t xml:space="preserve"> Marcondes</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São Paulo - SP</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r>
        <w:rPr>
          <w:rFonts w:ascii="Arial" w:hAnsi="Arial"/>
          <w:sz w:val="24"/>
        </w:rPr>
        <w:t>2013</w:t>
      </w:r>
    </w:p>
    <w:p w:rsidR="007C776B"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B53D78" w:rsidRDefault="00B53D78"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FF0000"/>
          <w:sz w:val="24"/>
        </w:rPr>
      </w:pPr>
    </w:p>
    <w:p w:rsidR="008D3602" w:rsidRPr="00637160"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À minha compreensiva família</w:t>
      </w:r>
    </w:p>
    <w:p w:rsidR="008D3602" w:rsidRPr="00637160"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Aos meus amigos</w:t>
      </w:r>
    </w:p>
    <w:p w:rsidR="008D3602" w:rsidRPr="00637160"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637160">
        <w:rPr>
          <w:rFonts w:ascii="Arial" w:hAnsi="Arial"/>
          <w:color w:val="auto"/>
          <w:sz w:val="24"/>
        </w:rPr>
        <w:t>A todos os que me apoiaram</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Carolina Cavalcanti Moya</w:t>
      </w: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Default="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w:hAnsi="Arial"/>
          <w:sz w:val="24"/>
        </w:rPr>
      </w:pPr>
    </w:p>
    <w:p w:rsidR="008D3602" w:rsidRPr="008D3602" w:rsidRDefault="00637160"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Pr>
          <w:rFonts w:ascii="Arial" w:hAnsi="Arial"/>
          <w:sz w:val="24"/>
        </w:rPr>
        <w:t>À</w:t>
      </w:r>
      <w:r w:rsidR="008D3602" w:rsidRPr="008D3602">
        <w:rPr>
          <w:rFonts w:ascii="Arial" w:hAnsi="Arial"/>
          <w:sz w:val="24"/>
        </w:rPr>
        <w:t xml:space="preserve"> minha família</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amigos</w:t>
      </w: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r w:rsidRPr="008D3602">
        <w:rPr>
          <w:rFonts w:ascii="Arial" w:hAnsi="Arial"/>
          <w:sz w:val="24"/>
        </w:rPr>
        <w:t>Aos meus companheiros de grupo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i/>
          <w:sz w:val="24"/>
        </w:rPr>
      </w:pPr>
      <w:r w:rsidRPr="008D3602">
        <w:rPr>
          <w:rFonts w:ascii="Arial" w:hAnsi="Arial"/>
          <w:i/>
          <w:sz w:val="24"/>
        </w:rPr>
        <w:t>Diego Martins de Pinho</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795AEF"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p>
    <w:p w:rsidR="008D3602" w:rsidRPr="00795AEF" w:rsidRDefault="00795AEF"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À</w:t>
      </w:r>
      <w:r w:rsidR="008D3602" w:rsidRPr="00795AEF">
        <w:rPr>
          <w:rFonts w:ascii="Arial" w:hAnsi="Arial"/>
          <w:color w:val="auto"/>
          <w:sz w:val="24"/>
        </w:rPr>
        <w:t xml:space="preserve"> minha família</w:t>
      </w:r>
    </w:p>
    <w:p w:rsidR="008D3602" w:rsidRPr="00795AEF"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Aos meus amigos</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sidRPr="00795AEF">
        <w:rPr>
          <w:rFonts w:ascii="Arial" w:hAnsi="Arial"/>
          <w:color w:val="auto"/>
          <w:sz w:val="24"/>
        </w:rPr>
        <w:t>Aos meus companheiros de grupo</w:t>
      </w:r>
    </w:p>
    <w:p w:rsidR="00795AEF" w:rsidRPr="00795AEF" w:rsidRDefault="00795AEF"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color w:val="auto"/>
          <w:sz w:val="24"/>
        </w:rPr>
      </w:pPr>
      <w:r>
        <w:rPr>
          <w:rFonts w:ascii="Arial" w:hAnsi="Arial"/>
          <w:color w:val="auto"/>
          <w:sz w:val="24"/>
        </w:rPr>
        <w:t>Aos meus professores</w:t>
      </w:r>
    </w:p>
    <w:p w:rsidR="008D3602" w:rsidRDefault="008D3602" w:rsidP="008D3602">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rPr>
          <w:rFonts w:ascii="Arial" w:hAnsi="Arial"/>
          <w:sz w:val="24"/>
        </w:rPr>
      </w:pPr>
    </w:p>
    <w:p w:rsidR="008D3602" w:rsidRPr="008D3602" w:rsidRDefault="008D3602" w:rsidP="008D3602">
      <w:pPr>
        <w:pStyle w:val="FreeForm"/>
        <w:spacing w:line="360" w:lineRule="auto"/>
        <w:jc w:val="right"/>
        <w:rPr>
          <w:rFonts w:ascii="Arial" w:hAnsi="Arial"/>
          <w:i/>
          <w:lang w:val="pt-BR"/>
        </w:rPr>
      </w:pPr>
      <w:r w:rsidRPr="008D3602">
        <w:rPr>
          <w:rFonts w:ascii="Arial" w:hAnsi="Arial"/>
          <w:i/>
          <w:lang w:val="pt-BR"/>
        </w:rPr>
        <w:t>Hugo Bretz Cabral Hennies</w:t>
      </w:r>
    </w:p>
    <w:p w:rsidR="008D3602" w:rsidRDefault="008D3602" w:rsidP="002F5B85">
      <w:pPr>
        <w:pStyle w:val="FreeForm"/>
        <w:spacing w:line="360" w:lineRule="auto"/>
        <w:jc w:val="center"/>
        <w:rPr>
          <w:rFonts w:ascii="Arial" w:hAnsi="Arial"/>
          <w:lang w:val="pt-BR"/>
        </w:rPr>
      </w:pPr>
    </w:p>
    <w:p w:rsidR="00DB0C5F" w:rsidRDefault="00DB0C5F" w:rsidP="002F5B85">
      <w:pPr>
        <w:pStyle w:val="FreeForm"/>
        <w:spacing w:line="360" w:lineRule="auto"/>
        <w:jc w:val="center"/>
        <w:rPr>
          <w:rFonts w:ascii="Arial" w:hAnsi="Arial"/>
          <w:lang w:val="pt-BR"/>
        </w:rPr>
      </w:pPr>
    </w:p>
    <w:p w:rsidR="00430B2F" w:rsidRPr="00E73A8D" w:rsidRDefault="00022165" w:rsidP="002F5B85">
      <w:pPr>
        <w:pStyle w:val="FreeForm"/>
        <w:spacing w:line="360" w:lineRule="auto"/>
        <w:jc w:val="center"/>
        <w:rPr>
          <w:rFonts w:ascii="Arial" w:hAnsi="Arial"/>
          <w:b/>
          <w:sz w:val="28"/>
          <w:lang w:val="pt-BR"/>
        </w:rPr>
      </w:pPr>
      <w:r w:rsidRPr="00E73A8D">
        <w:rPr>
          <w:rFonts w:ascii="Arial" w:hAnsi="Arial"/>
          <w:b/>
          <w:lang w:val="pt-BR"/>
        </w:rPr>
        <w:lastRenderedPageBreak/>
        <w:t>AGRADECIMENTOS</w:t>
      </w:r>
      <w:r w:rsidR="00E7213B" w:rsidRPr="00E73A8D">
        <w:rPr>
          <w:rFonts w:ascii="Arial" w:hAnsi="Arial"/>
          <w:b/>
          <w:sz w:val="28"/>
          <w:lang w:val="pt-BR"/>
        </w:rPr>
        <w:t xml:space="preserve"> </w:t>
      </w:r>
    </w:p>
    <w:p w:rsidR="00430B2F" w:rsidRDefault="00430B2F" w:rsidP="00945DE8">
      <w:pPr>
        <w:pStyle w:val="FreeForm"/>
        <w:spacing w:line="360" w:lineRule="auto"/>
        <w:jc w:val="center"/>
        <w:rPr>
          <w:rFonts w:ascii="Arial" w:hAnsi="Arial"/>
          <w:sz w:val="28"/>
          <w:lang w:val="pt-BR"/>
        </w:rPr>
      </w:pPr>
    </w:p>
    <w:p w:rsidR="00430B2F" w:rsidRDefault="00430B2F" w:rsidP="00430B2F">
      <w:pPr>
        <w:pStyle w:val="FreeForm"/>
        <w:spacing w:line="360" w:lineRule="auto"/>
        <w:jc w:val="both"/>
        <w:rPr>
          <w:rFonts w:ascii="Arial" w:hAnsi="Arial"/>
          <w:lang w:val="pt-BR"/>
        </w:rPr>
      </w:pPr>
      <w:r>
        <w:rPr>
          <w:rFonts w:ascii="Arial" w:hAnsi="Arial"/>
          <w:lang w:val="pt-BR"/>
        </w:rPr>
        <w:t>Carolina Cavalcanti Moya:</w:t>
      </w:r>
      <w:r w:rsidR="007832D4">
        <w:rPr>
          <w:rFonts w:ascii="Arial" w:hAnsi="Arial"/>
          <w:lang w:val="pt-BR"/>
        </w:rPr>
        <w:t xml:space="preserve"> </w:t>
      </w:r>
      <w:r w:rsidR="00637160">
        <w:rPr>
          <w:rFonts w:ascii="Arial" w:hAnsi="Arial"/>
          <w:lang w:val="pt-BR"/>
        </w:rPr>
        <w:t xml:space="preserve">Agradeço </w:t>
      </w:r>
      <w:r w:rsidR="00C034F5">
        <w:rPr>
          <w:rFonts w:ascii="Arial" w:hAnsi="Arial"/>
          <w:lang w:val="pt-BR"/>
        </w:rPr>
        <w:t>à minha família pelo apoio e compreensão, em especial à minha irmã, que esteve sempre ao meu lado. Aos meus primeiros professores, que me forneceram a base para tudo o que sei hoje. Aos professores</w:t>
      </w:r>
      <w:r w:rsidR="00DC0CAD">
        <w:rPr>
          <w:rFonts w:ascii="Arial" w:hAnsi="Arial"/>
          <w:lang w:val="pt-BR"/>
        </w:rPr>
        <w:t xml:space="preserve"> do curso, que </w:t>
      </w:r>
      <w:r w:rsidR="00DC0CAD" w:rsidRPr="00795AEF">
        <w:rPr>
          <w:rFonts w:ascii="Arial" w:hAnsi="Arial"/>
          <w:lang w:val="pt-BR"/>
        </w:rPr>
        <w:t>contribuíram</w:t>
      </w:r>
      <w:r w:rsidR="00DC0CAD">
        <w:rPr>
          <w:rFonts w:ascii="Arial" w:hAnsi="Arial"/>
          <w:lang w:val="pt-BR"/>
        </w:rPr>
        <w:t xml:space="preserve"> muito para a minha formação. E aos meus amigos, pela motivação e apoio.</w:t>
      </w:r>
    </w:p>
    <w:p w:rsidR="00430B2F" w:rsidRDefault="00430B2F" w:rsidP="00430B2F">
      <w:pPr>
        <w:pStyle w:val="FreeForm"/>
        <w:spacing w:line="360" w:lineRule="auto"/>
        <w:jc w:val="both"/>
        <w:rPr>
          <w:rFonts w:ascii="Arial" w:hAnsi="Arial"/>
          <w:lang w:val="pt-BR"/>
        </w:rPr>
      </w:pPr>
    </w:p>
    <w:p w:rsidR="00430B2F" w:rsidRPr="00430B2F" w:rsidRDefault="00430B2F" w:rsidP="00E7213B">
      <w:pPr>
        <w:pStyle w:val="FreeForm"/>
        <w:spacing w:line="360" w:lineRule="auto"/>
        <w:jc w:val="both"/>
        <w:rPr>
          <w:rFonts w:ascii="Arial" w:hAnsi="Arial"/>
          <w:lang w:val="pt-BR"/>
        </w:rPr>
      </w:pPr>
      <w:r>
        <w:rPr>
          <w:rFonts w:ascii="Arial" w:hAnsi="Arial"/>
          <w:lang w:val="pt-BR"/>
        </w:rPr>
        <w:t>Diego Martins de Pinho: Gostaria de agradecer primeiramente à minha família</w:t>
      </w:r>
      <w:r w:rsidR="003939DC">
        <w:rPr>
          <w:rFonts w:ascii="Arial" w:hAnsi="Arial"/>
          <w:lang w:val="pt-BR"/>
        </w:rPr>
        <w:t xml:space="preserve"> </w:t>
      </w:r>
      <w:r>
        <w:rPr>
          <w:rFonts w:ascii="Arial" w:hAnsi="Arial"/>
          <w:lang w:val="pt-BR"/>
        </w:rPr>
        <w:t>por me proporcionar a oportunidade de estudar em um</w:t>
      </w:r>
      <w:r w:rsidR="00E7213B">
        <w:rPr>
          <w:rFonts w:ascii="Arial" w:hAnsi="Arial"/>
          <w:lang w:val="pt-BR"/>
        </w:rPr>
        <w:t>a</w:t>
      </w:r>
      <w:r>
        <w:rPr>
          <w:rFonts w:ascii="Arial" w:hAnsi="Arial"/>
          <w:lang w:val="pt-BR"/>
        </w:rPr>
        <w:t xml:space="preserve"> </w:t>
      </w:r>
      <w:r w:rsidR="00E7213B">
        <w:rPr>
          <w:rFonts w:ascii="Arial" w:hAnsi="Arial"/>
          <w:lang w:val="pt-BR"/>
        </w:rPr>
        <w:t>excelente</w:t>
      </w:r>
      <w:r>
        <w:rPr>
          <w:rFonts w:ascii="Arial" w:hAnsi="Arial"/>
          <w:lang w:val="pt-BR"/>
        </w:rPr>
        <w:t xml:space="preserve"> </w:t>
      </w:r>
      <w:r w:rsidR="00E7213B">
        <w:rPr>
          <w:rFonts w:ascii="Arial" w:hAnsi="Arial"/>
          <w:lang w:val="pt-BR"/>
        </w:rPr>
        <w:t xml:space="preserve">universidade </w:t>
      </w:r>
      <w:r>
        <w:rPr>
          <w:rFonts w:ascii="Arial" w:hAnsi="Arial"/>
          <w:lang w:val="pt-BR"/>
        </w:rPr>
        <w:t>e poder construir um bom futuro.</w:t>
      </w:r>
      <w:r w:rsidR="003939DC">
        <w:rPr>
          <w:rFonts w:ascii="Arial" w:hAnsi="Arial"/>
          <w:lang w:val="pt-BR"/>
        </w:rPr>
        <w:t xml:space="preserve"> A minha companheira, </w:t>
      </w:r>
      <w:proofErr w:type="spellStart"/>
      <w:r w:rsidR="003939DC">
        <w:rPr>
          <w:rFonts w:ascii="Arial" w:hAnsi="Arial"/>
          <w:lang w:val="pt-BR"/>
        </w:rPr>
        <w:t>Cayla</w:t>
      </w:r>
      <w:proofErr w:type="spellEnd"/>
      <w:r w:rsidR="003939DC">
        <w:rPr>
          <w:rFonts w:ascii="Arial" w:hAnsi="Arial"/>
          <w:lang w:val="pt-BR"/>
        </w:rPr>
        <w:t xml:space="preserve"> Ortega, que sempre apoiou e não me deixou desistir.</w:t>
      </w:r>
      <w:r>
        <w:rPr>
          <w:rFonts w:ascii="Arial" w:hAnsi="Arial"/>
          <w:lang w:val="pt-BR"/>
        </w:rPr>
        <w:t xml:space="preserve"> Sou grato a todos os professores que contribuíram e en</w:t>
      </w:r>
      <w:r w:rsidR="00E7213B">
        <w:rPr>
          <w:rFonts w:ascii="Arial" w:hAnsi="Arial"/>
          <w:lang w:val="pt-BR"/>
        </w:rPr>
        <w:t>rique</w:t>
      </w:r>
      <w:r>
        <w:rPr>
          <w:rFonts w:ascii="Arial" w:hAnsi="Arial"/>
          <w:lang w:val="pt-BR"/>
        </w:rPr>
        <w:t xml:space="preserve">ceram meus conhecimentos durante toda </w:t>
      </w:r>
      <w:r w:rsidR="00E7213B">
        <w:rPr>
          <w:rFonts w:ascii="Arial" w:hAnsi="Arial"/>
          <w:lang w:val="pt-BR"/>
        </w:rPr>
        <w:t>a minha formação</w:t>
      </w:r>
      <w:r>
        <w:rPr>
          <w:rFonts w:ascii="Arial" w:hAnsi="Arial"/>
          <w:lang w:val="pt-BR"/>
        </w:rPr>
        <w:t xml:space="preserve"> acadêmica</w:t>
      </w:r>
      <w:r w:rsidR="00245351">
        <w:rPr>
          <w:rFonts w:ascii="Arial" w:hAnsi="Arial"/>
          <w:lang w:val="pt-BR"/>
        </w:rPr>
        <w:t xml:space="preserve">, em especial aos professores Ítalo Santiago Vega, Fernando </w:t>
      </w:r>
      <w:proofErr w:type="spellStart"/>
      <w:r w:rsidR="00245351">
        <w:rPr>
          <w:rFonts w:ascii="Arial" w:hAnsi="Arial"/>
          <w:lang w:val="pt-BR"/>
        </w:rPr>
        <w:t>Giorno</w:t>
      </w:r>
      <w:proofErr w:type="spellEnd"/>
      <w:r w:rsidR="00245351">
        <w:rPr>
          <w:rFonts w:ascii="Arial" w:hAnsi="Arial"/>
          <w:lang w:val="pt-BR"/>
        </w:rPr>
        <w:t xml:space="preserve"> e </w:t>
      </w:r>
      <w:r w:rsidR="00114CC9">
        <w:rPr>
          <w:rFonts w:ascii="Arial" w:hAnsi="Arial"/>
          <w:lang w:val="pt-BR"/>
        </w:rPr>
        <w:t xml:space="preserve">a </w:t>
      </w:r>
      <w:r w:rsidR="00245351">
        <w:rPr>
          <w:rFonts w:ascii="Arial" w:hAnsi="Arial"/>
          <w:lang w:val="pt-BR"/>
        </w:rPr>
        <w:t xml:space="preserve">professora </w:t>
      </w:r>
      <w:proofErr w:type="spellStart"/>
      <w:r w:rsidR="00245351">
        <w:rPr>
          <w:rFonts w:ascii="Arial" w:hAnsi="Arial"/>
          <w:lang w:val="pt-BR"/>
        </w:rPr>
        <w:t>Lisbete</w:t>
      </w:r>
      <w:proofErr w:type="spellEnd"/>
      <w:r w:rsidR="00245351">
        <w:rPr>
          <w:rFonts w:ascii="Arial" w:hAnsi="Arial"/>
          <w:lang w:val="pt-BR"/>
        </w:rPr>
        <w:t xml:space="preserve"> </w:t>
      </w:r>
      <w:proofErr w:type="spellStart"/>
      <w:r w:rsidR="00245351">
        <w:rPr>
          <w:rFonts w:ascii="Arial" w:hAnsi="Arial"/>
          <w:lang w:val="pt-BR"/>
        </w:rPr>
        <w:t>Madsen</w:t>
      </w:r>
      <w:proofErr w:type="spellEnd"/>
      <w:r w:rsidR="00245351">
        <w:rPr>
          <w:rFonts w:ascii="Arial" w:hAnsi="Arial"/>
          <w:lang w:val="pt-BR"/>
        </w:rPr>
        <w:t xml:space="preserve"> Barbosa</w:t>
      </w:r>
      <w:r>
        <w:rPr>
          <w:rFonts w:ascii="Arial" w:hAnsi="Arial"/>
          <w:lang w:val="pt-BR"/>
        </w:rPr>
        <w:t xml:space="preserve">. Ao nosso orientador </w:t>
      </w:r>
      <w:r w:rsidRPr="00430B2F">
        <w:rPr>
          <w:rFonts w:ascii="Arial" w:hAnsi="Arial"/>
          <w:lang w:val="pt-BR"/>
        </w:rPr>
        <w:t>Francisco Supino Marcondes</w:t>
      </w:r>
      <w:r w:rsidR="00E7213B">
        <w:rPr>
          <w:rFonts w:ascii="Arial" w:hAnsi="Arial"/>
          <w:lang w:val="pt-BR"/>
        </w:rPr>
        <w:t>,</w:t>
      </w:r>
      <w:r>
        <w:rPr>
          <w:rFonts w:ascii="Arial" w:hAnsi="Arial"/>
          <w:lang w:val="pt-BR"/>
        </w:rPr>
        <w:t xml:space="preserve"> que sempre se propôs a ajudar e acreditou no nosso trabalho.</w:t>
      </w:r>
      <w:r w:rsidR="00E7213B">
        <w:rPr>
          <w:rFonts w:ascii="Arial" w:hAnsi="Arial"/>
          <w:lang w:val="pt-BR"/>
        </w:rPr>
        <w:t xml:space="preserve"> Aos meus colegas de classe, que também nos ajudaram muito. E a Pontifícia Universidade Católica</w:t>
      </w:r>
      <w:r w:rsidR="003939DC">
        <w:rPr>
          <w:rFonts w:ascii="Arial" w:hAnsi="Arial"/>
          <w:lang w:val="pt-BR"/>
        </w:rPr>
        <w:t xml:space="preserve"> pelo fornecimento de materiais e equipamentos.</w:t>
      </w:r>
    </w:p>
    <w:p w:rsidR="00430B2F" w:rsidRDefault="00430B2F" w:rsidP="00430B2F">
      <w:pPr>
        <w:pStyle w:val="FreeForm"/>
        <w:spacing w:line="360" w:lineRule="auto"/>
        <w:jc w:val="both"/>
        <w:rPr>
          <w:rFonts w:ascii="Arial" w:hAnsi="Arial"/>
          <w:lang w:val="pt-BR"/>
        </w:rPr>
      </w:pPr>
    </w:p>
    <w:p w:rsidR="00430B2F" w:rsidRPr="00430B2F" w:rsidRDefault="00430B2F" w:rsidP="00430B2F">
      <w:pPr>
        <w:pStyle w:val="FreeForm"/>
        <w:spacing w:line="360" w:lineRule="auto"/>
        <w:jc w:val="both"/>
        <w:rPr>
          <w:rFonts w:ascii="Arial" w:hAnsi="Arial"/>
          <w:lang w:val="pt-BR"/>
        </w:rPr>
      </w:pPr>
      <w:r>
        <w:rPr>
          <w:rFonts w:ascii="Arial" w:hAnsi="Arial"/>
          <w:lang w:val="pt-BR"/>
        </w:rPr>
        <w:t xml:space="preserve">Hugo </w:t>
      </w:r>
      <w:r w:rsidRPr="003D0F40">
        <w:rPr>
          <w:rFonts w:ascii="Arial" w:hAnsi="Arial"/>
          <w:lang w:val="pt-BR"/>
        </w:rPr>
        <w:t>Bretz Cabral Hennies</w:t>
      </w:r>
      <w:r>
        <w:rPr>
          <w:rFonts w:ascii="Arial" w:hAnsi="Arial"/>
          <w:lang w:val="pt-BR"/>
        </w:rPr>
        <w:t>:</w:t>
      </w:r>
      <w:r w:rsidR="007832D4">
        <w:rPr>
          <w:rFonts w:ascii="Arial" w:hAnsi="Arial"/>
          <w:lang w:val="pt-BR"/>
        </w:rPr>
        <w:t xml:space="preserve"> </w:t>
      </w:r>
      <w:r w:rsidR="00795AEF">
        <w:rPr>
          <w:rFonts w:ascii="Arial" w:hAnsi="Arial"/>
          <w:lang w:val="pt-BR"/>
        </w:rPr>
        <w:t xml:space="preserve">Em primeiro lugar gostaria de agradecer à minha família, que sempre me apoiou, me incentivou e </w:t>
      </w:r>
      <w:r w:rsidR="00795AEF" w:rsidRPr="006053CF">
        <w:rPr>
          <w:rFonts w:ascii="Arial" w:hAnsi="Arial"/>
          <w:lang w:val="pt-BR"/>
        </w:rPr>
        <w:t>me</w:t>
      </w:r>
      <w:r w:rsidR="00795AEF">
        <w:rPr>
          <w:rFonts w:ascii="Arial" w:hAnsi="Arial"/>
          <w:lang w:val="pt-BR"/>
        </w:rPr>
        <w:t xml:space="preserve"> manteve motivado, além de proporcionar os recursos necessários para a minha educação e </w:t>
      </w:r>
      <w:r w:rsidR="00BE2EA2">
        <w:rPr>
          <w:rFonts w:ascii="Arial" w:hAnsi="Arial"/>
          <w:lang w:val="pt-BR"/>
        </w:rPr>
        <w:t xml:space="preserve">para </w:t>
      </w:r>
      <w:r w:rsidR="00795AEF">
        <w:rPr>
          <w:rFonts w:ascii="Arial" w:hAnsi="Arial"/>
          <w:lang w:val="pt-BR"/>
        </w:rPr>
        <w:t xml:space="preserve">a formação do meu futuro. Agradeço também </w:t>
      </w:r>
      <w:r w:rsidR="00BE2EA2">
        <w:rPr>
          <w:rFonts w:ascii="Arial" w:hAnsi="Arial"/>
          <w:lang w:val="pt-BR"/>
        </w:rPr>
        <w:t xml:space="preserve">meus amigos, com quem sempre pude contar, e que me proporcionaram bons momentos dos quais nunca vou esquecer. Sou muito grato também a todos os meus professores, em especial aqueles do curso, pois me proporcionaram conhecimento </w:t>
      </w:r>
      <w:r w:rsidR="00BE2EA2" w:rsidRPr="00BE2EA2">
        <w:rPr>
          <w:rFonts w:ascii="Arial" w:hAnsi="Arial"/>
          <w:lang w:val="pt-BR"/>
        </w:rPr>
        <w:t>inestim</w:t>
      </w:r>
      <w:r w:rsidR="00BE2EA2" w:rsidRPr="00BE2EA2">
        <w:rPr>
          <w:rFonts w:ascii="Arial" w:hAnsi="Arial" w:hint="cs"/>
          <w:lang w:val="pt-BR"/>
        </w:rPr>
        <w:t>á</w:t>
      </w:r>
      <w:r w:rsidR="00BE2EA2" w:rsidRPr="00BE2EA2">
        <w:rPr>
          <w:rFonts w:ascii="Arial" w:hAnsi="Arial"/>
          <w:lang w:val="pt-BR"/>
        </w:rPr>
        <w:t>vel</w:t>
      </w:r>
      <w:r w:rsidR="00BE2EA2">
        <w:rPr>
          <w:rFonts w:ascii="Arial" w:hAnsi="Arial"/>
          <w:lang w:val="pt-BR"/>
        </w:rPr>
        <w:t xml:space="preserve"> que será fundamental na minha experiência daqui em d</w:t>
      </w:r>
      <w:r w:rsidR="006053CF">
        <w:rPr>
          <w:rFonts w:ascii="Arial" w:hAnsi="Arial"/>
          <w:lang w:val="pt-BR"/>
        </w:rPr>
        <w:t>iante. Por ú</w:t>
      </w:r>
      <w:r w:rsidR="00BE2EA2">
        <w:rPr>
          <w:rFonts w:ascii="Arial" w:hAnsi="Arial"/>
          <w:lang w:val="pt-BR"/>
        </w:rPr>
        <w:t>ltimo</w:t>
      </w:r>
      <w:r w:rsidR="006053CF">
        <w:rPr>
          <w:rFonts w:ascii="Arial" w:hAnsi="Arial"/>
          <w:lang w:val="pt-BR"/>
        </w:rPr>
        <w:t>,</w:t>
      </w:r>
      <w:r w:rsidR="00BE2EA2">
        <w:rPr>
          <w:rFonts w:ascii="Arial" w:hAnsi="Arial"/>
          <w:lang w:val="pt-BR"/>
        </w:rPr>
        <w:t xml:space="preserve"> um agradecimento especial ao nosso professor orientador </w:t>
      </w:r>
      <w:r w:rsidR="00BE2EA2" w:rsidRPr="00430B2F">
        <w:rPr>
          <w:rFonts w:ascii="Arial" w:hAnsi="Arial"/>
          <w:lang w:val="pt-BR"/>
        </w:rPr>
        <w:t>Francisco Supino Marcondes</w:t>
      </w:r>
      <w:r w:rsidR="00BE2EA2">
        <w:rPr>
          <w:rFonts w:ascii="Arial" w:hAnsi="Arial"/>
          <w:lang w:val="pt-BR"/>
        </w:rPr>
        <w:t xml:space="preserve">, por estar sempre à disposição de ajudar e por acreditar em nós e no nosso trabalho. </w:t>
      </w: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430B2F" w:rsidRDefault="00430B2F"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B53D78" w:rsidRDefault="00B53D78"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E3463E" w:rsidRPr="00E3463E" w:rsidRDefault="00E3463E" w:rsidP="00E3463E">
      <w:pPr>
        <w:pStyle w:val="FreeForm"/>
        <w:spacing w:line="360" w:lineRule="auto"/>
        <w:ind w:left="4320"/>
        <w:jc w:val="both"/>
        <w:rPr>
          <w:rFonts w:ascii="Arial" w:hAnsi="Arial"/>
          <w:lang w:val="pt-BR"/>
        </w:rPr>
      </w:pPr>
      <w:r w:rsidRPr="00E3463E">
        <w:rPr>
          <w:rFonts w:ascii="Arial" w:hAnsi="Arial" w:hint="cs"/>
          <w:i/>
          <w:lang w:val="pt-BR"/>
        </w:rPr>
        <w:t>“</w:t>
      </w:r>
      <w:r w:rsidRPr="00E3463E">
        <w:rPr>
          <w:rFonts w:ascii="Arial" w:hAnsi="Arial"/>
          <w:i/>
          <w:lang w:val="pt-BR"/>
        </w:rPr>
        <w:t>Ci</w:t>
      </w:r>
      <w:r w:rsidRPr="00E3463E">
        <w:rPr>
          <w:rFonts w:ascii="Arial" w:hAnsi="Arial" w:hint="cs"/>
          <w:i/>
          <w:lang w:val="pt-BR"/>
        </w:rPr>
        <w:t>ê</w:t>
      </w:r>
      <w:r w:rsidRPr="00E3463E">
        <w:rPr>
          <w:rFonts w:ascii="Arial" w:hAnsi="Arial"/>
          <w:i/>
          <w:lang w:val="pt-BR"/>
        </w:rPr>
        <w:t>ncia da Computa</w:t>
      </w:r>
      <w:r w:rsidRPr="00E3463E">
        <w:rPr>
          <w:rFonts w:ascii="Arial" w:hAnsi="Arial" w:hint="cs"/>
          <w:i/>
          <w:lang w:val="pt-BR"/>
        </w:rPr>
        <w:t>çã</w:t>
      </w:r>
      <w:r w:rsidRPr="00E3463E">
        <w:rPr>
          <w:rFonts w:ascii="Arial" w:hAnsi="Arial"/>
          <w:i/>
          <w:lang w:val="pt-BR"/>
        </w:rPr>
        <w:t>o est</w:t>
      </w:r>
      <w:r w:rsidRPr="00E3463E">
        <w:rPr>
          <w:rFonts w:ascii="Arial" w:hAnsi="Arial" w:hint="cs"/>
          <w:i/>
          <w:lang w:val="pt-BR"/>
        </w:rPr>
        <w:t>á</w:t>
      </w:r>
      <w:r w:rsidRPr="00E3463E">
        <w:rPr>
          <w:rFonts w:ascii="Arial" w:hAnsi="Arial"/>
          <w:i/>
          <w:lang w:val="pt-BR"/>
        </w:rPr>
        <w:t xml:space="preserve"> t</w:t>
      </w:r>
      <w:r w:rsidRPr="00E3463E">
        <w:rPr>
          <w:rFonts w:ascii="Arial" w:hAnsi="Arial" w:hint="cs"/>
          <w:i/>
          <w:lang w:val="pt-BR"/>
        </w:rPr>
        <w:t>ã</w:t>
      </w:r>
      <w:r w:rsidRPr="00E3463E">
        <w:rPr>
          <w:rFonts w:ascii="Arial" w:hAnsi="Arial"/>
          <w:i/>
          <w:lang w:val="pt-BR"/>
        </w:rPr>
        <w:t>o relacionada aos computadores quanto a Astronomia aos telesc</w:t>
      </w:r>
      <w:r w:rsidRPr="00E3463E">
        <w:rPr>
          <w:rFonts w:ascii="Arial" w:hAnsi="Arial" w:hint="cs"/>
          <w:i/>
          <w:lang w:val="pt-BR"/>
        </w:rPr>
        <w:t>ó</w:t>
      </w:r>
      <w:r w:rsidRPr="00E3463E">
        <w:rPr>
          <w:rFonts w:ascii="Arial" w:hAnsi="Arial"/>
          <w:i/>
          <w:lang w:val="pt-BR"/>
        </w:rPr>
        <w:t>pios, Biologia aos microsc</w:t>
      </w:r>
      <w:r w:rsidRPr="00E3463E">
        <w:rPr>
          <w:rFonts w:ascii="Arial" w:hAnsi="Arial" w:hint="cs"/>
          <w:i/>
          <w:lang w:val="pt-BR"/>
        </w:rPr>
        <w:t>ó</w:t>
      </w:r>
      <w:r w:rsidRPr="00E3463E">
        <w:rPr>
          <w:rFonts w:ascii="Arial" w:hAnsi="Arial"/>
          <w:i/>
          <w:lang w:val="pt-BR"/>
        </w:rPr>
        <w:t>pios, ou Qu</w:t>
      </w:r>
      <w:r w:rsidRPr="00E3463E">
        <w:rPr>
          <w:rFonts w:ascii="Arial" w:hAnsi="Arial" w:hint="cs"/>
          <w:i/>
          <w:lang w:val="pt-BR"/>
        </w:rPr>
        <w:t>í</w:t>
      </w:r>
      <w:r w:rsidRPr="00E3463E">
        <w:rPr>
          <w:rFonts w:ascii="Arial" w:hAnsi="Arial"/>
          <w:i/>
          <w:lang w:val="pt-BR"/>
        </w:rPr>
        <w:t>mica aos tubos de ensaio. A Ci</w:t>
      </w:r>
      <w:r w:rsidRPr="00E3463E">
        <w:rPr>
          <w:rFonts w:ascii="Arial" w:hAnsi="Arial" w:hint="cs"/>
          <w:i/>
          <w:lang w:val="pt-BR"/>
        </w:rPr>
        <w:t>ê</w:t>
      </w:r>
      <w:r w:rsidRPr="00E3463E">
        <w:rPr>
          <w:rFonts w:ascii="Arial" w:hAnsi="Arial"/>
          <w:i/>
          <w:lang w:val="pt-BR"/>
        </w:rPr>
        <w:t>ncia n</w:t>
      </w:r>
      <w:r w:rsidRPr="00E3463E">
        <w:rPr>
          <w:rFonts w:ascii="Arial" w:hAnsi="Arial" w:hint="cs"/>
          <w:i/>
          <w:lang w:val="pt-BR"/>
        </w:rPr>
        <w:t>ã</w:t>
      </w:r>
      <w:r w:rsidRPr="00E3463E">
        <w:rPr>
          <w:rFonts w:ascii="Arial" w:hAnsi="Arial"/>
          <w:i/>
          <w:lang w:val="pt-BR"/>
        </w:rPr>
        <w:t>o estuda ferramentas. Ela estuda como n</w:t>
      </w:r>
      <w:r w:rsidRPr="00E3463E">
        <w:rPr>
          <w:rFonts w:ascii="Arial" w:hAnsi="Arial" w:hint="cs"/>
          <w:i/>
          <w:lang w:val="pt-BR"/>
        </w:rPr>
        <w:t>ó</w:t>
      </w:r>
      <w:r w:rsidRPr="00E3463E">
        <w:rPr>
          <w:rFonts w:ascii="Arial" w:hAnsi="Arial"/>
          <w:i/>
          <w:lang w:val="pt-BR"/>
        </w:rPr>
        <w:t>s as utilizamos, e o que descobrimos com elas.</w:t>
      </w:r>
      <w:r w:rsidR="00E532D9">
        <w:rPr>
          <w:rFonts w:ascii="Arial" w:hAnsi="Arial"/>
          <w:i/>
          <w:lang w:val="pt-BR"/>
        </w:rPr>
        <w:t xml:space="preserve">” </w:t>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r w:rsidR="00022165">
        <w:rPr>
          <w:rFonts w:ascii="Arial" w:hAnsi="Arial"/>
          <w:lang w:val="pt-BR"/>
        </w:rPr>
        <w:tab/>
      </w:r>
      <w:proofErr w:type="spellStart"/>
      <w:r w:rsidRPr="00E3463E">
        <w:rPr>
          <w:rFonts w:ascii="Arial" w:hAnsi="Arial"/>
          <w:lang w:val="pt-BR"/>
        </w:rPr>
        <w:t>Edsger</w:t>
      </w:r>
      <w:proofErr w:type="spellEnd"/>
      <w:r w:rsidRPr="00E3463E">
        <w:rPr>
          <w:rFonts w:ascii="Arial" w:hAnsi="Arial"/>
          <w:lang w:val="pt-BR"/>
        </w:rPr>
        <w:t xml:space="preserve"> </w:t>
      </w:r>
      <w:proofErr w:type="spellStart"/>
      <w:proofErr w:type="gramStart"/>
      <w:r w:rsidRPr="00E3463E">
        <w:rPr>
          <w:rFonts w:ascii="Arial" w:hAnsi="Arial"/>
          <w:lang w:val="pt-BR"/>
        </w:rPr>
        <w:t>Dijkstra</w:t>
      </w:r>
      <w:proofErr w:type="spellEnd"/>
      <w:proofErr w:type="gramEnd"/>
    </w:p>
    <w:p w:rsidR="00E3463E" w:rsidRDefault="00E3463E" w:rsidP="002F5B85">
      <w:pPr>
        <w:pStyle w:val="FreeForm"/>
        <w:spacing w:line="360" w:lineRule="auto"/>
        <w:jc w:val="center"/>
        <w:rPr>
          <w:rFonts w:ascii="Arial" w:hAnsi="Arial"/>
          <w:sz w:val="28"/>
          <w:lang w:val="pt-BR"/>
        </w:rPr>
      </w:pPr>
    </w:p>
    <w:p w:rsidR="00E3463E" w:rsidRPr="00E532D9" w:rsidRDefault="00E3463E" w:rsidP="002F5B85">
      <w:pPr>
        <w:pStyle w:val="FreeForm"/>
        <w:spacing w:line="360" w:lineRule="auto"/>
        <w:jc w:val="center"/>
        <w:rPr>
          <w:rFonts w:ascii="Arial" w:hAnsi="Arial"/>
          <w:sz w:val="28"/>
          <w:lang w:val="pt-BR"/>
        </w:rPr>
      </w:pPr>
    </w:p>
    <w:p w:rsidR="00E3463E" w:rsidRDefault="00E3463E" w:rsidP="002F5B85">
      <w:pPr>
        <w:pStyle w:val="FreeForm"/>
        <w:spacing w:line="360" w:lineRule="auto"/>
        <w:jc w:val="center"/>
        <w:rPr>
          <w:rFonts w:ascii="Arial" w:hAnsi="Arial"/>
          <w:sz w:val="28"/>
          <w:lang w:val="pt-BR"/>
        </w:rPr>
      </w:pPr>
    </w:p>
    <w:p w:rsidR="00B55794" w:rsidRPr="00E73A8D" w:rsidRDefault="00B55794" w:rsidP="002F5B85">
      <w:pPr>
        <w:pStyle w:val="FreeForm"/>
        <w:spacing w:line="360" w:lineRule="auto"/>
        <w:jc w:val="center"/>
        <w:rPr>
          <w:rFonts w:ascii="Arial" w:hAnsi="Arial"/>
          <w:lang w:val="pt-BR"/>
        </w:rPr>
        <w:sectPr w:rsidR="00B55794" w:rsidRPr="00E73A8D" w:rsidSect="003A1B92">
          <w:headerReference w:type="default" r:id="rId9"/>
          <w:footerReference w:type="default" r:id="rId10"/>
          <w:pgSz w:w="11900" w:h="16840"/>
          <w:pgMar w:top="1134" w:right="1134" w:bottom="1134" w:left="1134" w:header="0" w:footer="0" w:gutter="0"/>
          <w:pgNumType w:start="1"/>
          <w:cols w:space="720"/>
          <w:docGrid w:linePitch="299"/>
        </w:sectPr>
      </w:pPr>
    </w:p>
    <w:p w:rsidR="002F5B85" w:rsidRPr="00E73A8D" w:rsidRDefault="00022165" w:rsidP="002F5B85">
      <w:pPr>
        <w:pStyle w:val="FreeForm"/>
        <w:spacing w:line="360" w:lineRule="auto"/>
        <w:jc w:val="center"/>
        <w:rPr>
          <w:rFonts w:ascii="Arial" w:hAnsi="Arial"/>
          <w:b/>
          <w:lang w:val="pt-BR"/>
        </w:rPr>
      </w:pPr>
      <w:r w:rsidRPr="00E73A8D">
        <w:rPr>
          <w:rFonts w:ascii="Arial" w:hAnsi="Arial"/>
          <w:b/>
          <w:lang w:val="pt-BR"/>
        </w:rPr>
        <w:lastRenderedPageBreak/>
        <w:t>RESUMO</w:t>
      </w:r>
    </w:p>
    <w:p w:rsidR="002F5B85" w:rsidRDefault="002F5B85" w:rsidP="002F5B85">
      <w:pPr>
        <w:pStyle w:val="FreeForm"/>
        <w:spacing w:line="360" w:lineRule="auto"/>
        <w:jc w:val="center"/>
        <w:rPr>
          <w:rFonts w:ascii="Arial" w:hAnsi="Arial"/>
          <w:lang w:val="pt-BR"/>
        </w:rPr>
      </w:pPr>
    </w:p>
    <w:p w:rsidR="007C776B" w:rsidRDefault="007C776B" w:rsidP="002F5B85">
      <w:pPr>
        <w:pStyle w:val="FreeForm"/>
        <w:spacing w:line="360" w:lineRule="auto"/>
        <w:jc w:val="both"/>
        <w:rPr>
          <w:rFonts w:ascii="Arial" w:hAnsi="Arial"/>
          <w:lang w:val="pt-BR"/>
        </w:rPr>
      </w:pPr>
      <w:r>
        <w:rPr>
          <w:rFonts w:ascii="Arial" w:hAnsi="Arial"/>
          <w:lang w:val="pt-BR"/>
        </w:rPr>
        <w:t>A proposta deste trabalho é desenvolver um ambiente que auxilie o professor</w:t>
      </w:r>
      <w:r w:rsidR="00DC4865">
        <w:rPr>
          <w:rFonts w:ascii="Arial" w:hAnsi="Arial"/>
          <w:lang w:val="pt-BR"/>
        </w:rPr>
        <w:t xml:space="preserve"> da área de tecnologia da informação</w:t>
      </w:r>
      <w:r>
        <w:rPr>
          <w:rFonts w:ascii="Arial" w:hAnsi="Arial"/>
          <w:lang w:val="pt-BR"/>
        </w:rPr>
        <w:t xml:space="preserve"> no ensino da complexidade de funcionamento de um software para alunos iniciantes na área de desenvolvimento de software. Este ambiente fornecerá ao professor uma maneira de abordar a complexidade de funcionamento de modo que seja possível ensinar o que é necessário dentro do tempo limitado de aula. O ambiente permitirá submeter o código-fonte dos alunos a </w:t>
      </w:r>
      <w:r w:rsidR="00DC4865">
        <w:rPr>
          <w:rFonts w:ascii="Arial" w:hAnsi="Arial"/>
          <w:lang w:val="pt-BR"/>
        </w:rPr>
        <w:t>análises</w:t>
      </w:r>
      <w:r w:rsidR="0061159E">
        <w:rPr>
          <w:rFonts w:ascii="Arial" w:hAnsi="Arial"/>
          <w:lang w:val="pt-BR"/>
        </w:rPr>
        <w:t xml:space="preserve"> e testes, elaborados pelos professores,</w:t>
      </w:r>
      <w:r>
        <w:rPr>
          <w:rFonts w:ascii="Arial" w:hAnsi="Arial"/>
          <w:lang w:val="pt-BR"/>
        </w:rPr>
        <w:t xml:space="preserve"> que servirão de suporte para ensinar aos alunos que o fato de ter o código compilado, não significa</w:t>
      </w:r>
      <w:r w:rsidR="00DC4865">
        <w:rPr>
          <w:rFonts w:ascii="Arial" w:hAnsi="Arial"/>
          <w:lang w:val="pt-BR"/>
        </w:rPr>
        <w:t xml:space="preserve"> necessariamente</w:t>
      </w:r>
      <w:r>
        <w:rPr>
          <w:rFonts w:ascii="Arial" w:hAnsi="Arial"/>
          <w:lang w:val="pt-BR"/>
        </w:rPr>
        <w:t xml:space="preserve"> que ele esteja funcionando.</w:t>
      </w:r>
    </w:p>
    <w:p w:rsidR="005B4267" w:rsidRDefault="005B4267" w:rsidP="002F5B85">
      <w:pPr>
        <w:pStyle w:val="FreeForm"/>
        <w:spacing w:line="360" w:lineRule="auto"/>
        <w:jc w:val="both"/>
        <w:rPr>
          <w:rFonts w:ascii="Arial" w:hAnsi="Arial"/>
          <w:lang w:val="pt-BR"/>
        </w:rPr>
      </w:pPr>
    </w:p>
    <w:p w:rsidR="005B4267" w:rsidRDefault="005B4267" w:rsidP="002F5B85">
      <w:pPr>
        <w:pStyle w:val="FreeForm"/>
        <w:spacing w:line="360" w:lineRule="auto"/>
        <w:jc w:val="both"/>
        <w:rPr>
          <w:rFonts w:ascii="Arial" w:hAnsi="Arial"/>
          <w:lang w:val="pt-BR"/>
        </w:rPr>
      </w:pPr>
      <w:r w:rsidRPr="009940AA">
        <w:rPr>
          <w:rFonts w:ascii="Arial" w:hAnsi="Arial"/>
          <w:b/>
          <w:lang w:val="pt-BR"/>
        </w:rPr>
        <w:t>Palavras-chave:</w:t>
      </w:r>
      <w:r>
        <w:rPr>
          <w:rFonts w:ascii="Arial" w:hAnsi="Arial"/>
          <w:lang w:val="pt-BR"/>
        </w:rPr>
        <w:t xml:space="preserve"> Teste, Complexidade de Funcionamento, Software, </w:t>
      </w:r>
      <w:proofErr w:type="gramStart"/>
      <w:r w:rsidR="00D236B3">
        <w:rPr>
          <w:rFonts w:ascii="Arial" w:hAnsi="Arial"/>
          <w:lang w:val="pt-BR"/>
        </w:rPr>
        <w:t>Desenvolvimento</w:t>
      </w:r>
      <w:proofErr w:type="gramEnd"/>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Bold" w:hAnsi="Arial Bold"/>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5B4267" w:rsidRDefault="002F5B85" w:rsidP="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rPr>
          <w:rFonts w:ascii="Arial" w:hAnsi="Arial"/>
          <w:sz w:val="24"/>
        </w:rPr>
      </w:pPr>
    </w:p>
    <w:p w:rsidR="002F5B85" w:rsidRPr="000C419F"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rPr>
      </w:pPr>
    </w:p>
    <w:p w:rsidR="00E3463E" w:rsidRDefault="00E3463E" w:rsidP="005B4267">
      <w:pPr>
        <w:pStyle w:val="FreeForm"/>
        <w:spacing w:line="360" w:lineRule="auto"/>
        <w:jc w:val="center"/>
        <w:rPr>
          <w:rFonts w:ascii="Arial" w:hAnsi="Arial"/>
          <w:sz w:val="28"/>
          <w:lang w:val="pt-BR"/>
        </w:rPr>
      </w:pPr>
    </w:p>
    <w:p w:rsidR="00E73A8D" w:rsidRPr="00B55794" w:rsidRDefault="00E73A8D" w:rsidP="005B4267">
      <w:pPr>
        <w:pStyle w:val="FreeForm"/>
        <w:spacing w:line="360" w:lineRule="auto"/>
        <w:jc w:val="center"/>
        <w:rPr>
          <w:rFonts w:ascii="Arial" w:hAnsi="Arial"/>
          <w:sz w:val="28"/>
          <w:lang w:val="pt-BR"/>
        </w:rPr>
      </w:pPr>
    </w:p>
    <w:p w:rsidR="005B4267" w:rsidRPr="00E73A8D" w:rsidRDefault="00022165" w:rsidP="005B4267">
      <w:pPr>
        <w:pStyle w:val="FreeForm"/>
        <w:spacing w:line="360" w:lineRule="auto"/>
        <w:jc w:val="center"/>
        <w:rPr>
          <w:rFonts w:ascii="Arial" w:hAnsi="Arial"/>
          <w:b/>
        </w:rPr>
      </w:pPr>
      <w:r w:rsidRPr="00E73A8D">
        <w:rPr>
          <w:rFonts w:ascii="Arial" w:hAnsi="Arial"/>
          <w:b/>
        </w:rPr>
        <w:lastRenderedPageBreak/>
        <w:t>ABSTRACT</w:t>
      </w:r>
      <w:r w:rsidR="00C12444" w:rsidRPr="00E73A8D">
        <w:rPr>
          <w:rFonts w:ascii="Arial" w:hAnsi="Arial"/>
          <w:b/>
        </w:rPr>
        <w:t xml:space="preserve"> </w:t>
      </w:r>
    </w:p>
    <w:p w:rsidR="005B4267" w:rsidRPr="005B4267" w:rsidRDefault="005B4267" w:rsidP="005B4267">
      <w:pPr>
        <w:pStyle w:val="FreeForm"/>
        <w:spacing w:line="360" w:lineRule="auto"/>
        <w:jc w:val="center"/>
        <w:rPr>
          <w:rFonts w:ascii="Arial" w:hAnsi="Arial"/>
        </w:rPr>
      </w:pPr>
    </w:p>
    <w:p w:rsidR="005B4267" w:rsidRDefault="005B4267" w:rsidP="005B4267">
      <w:pPr>
        <w:pStyle w:val="FreeForm"/>
        <w:spacing w:line="360" w:lineRule="auto"/>
        <w:jc w:val="both"/>
        <w:rPr>
          <w:rFonts w:ascii="Arial" w:hAnsi="Arial"/>
        </w:rPr>
      </w:pPr>
      <w:r w:rsidRPr="005B4267">
        <w:rPr>
          <w:rFonts w:ascii="Arial" w:hAnsi="Arial"/>
        </w:rPr>
        <w:t>This project aims to develop a programing and learning environment which helps professors to teach the operation complexity of a software system to newcomers to the software development area. By operation complexity, we understand it as the difference between industry grade software and software made by students to understand the constructors of the language. Our environment gives the professor a way to approach the operation complexity subject in the limited class time, by submitting the student</w:t>
      </w:r>
      <w:r w:rsidRPr="005B4267">
        <w:rPr>
          <w:rFonts w:ascii="Arial" w:hAnsi="Arial" w:hint="cs"/>
        </w:rPr>
        <w:t>’</w:t>
      </w:r>
      <w:r w:rsidRPr="005B4267">
        <w:rPr>
          <w:rFonts w:ascii="Arial" w:hAnsi="Arial"/>
        </w:rPr>
        <w:t>s source code to various object oriented metrics, and professor defined tests, in a way that makes clear that the source code is not intended to be a</w:t>
      </w:r>
      <w:r w:rsidR="00266019">
        <w:rPr>
          <w:rFonts w:ascii="Arial" w:hAnsi="Arial"/>
        </w:rPr>
        <w:t>n</w:t>
      </w:r>
      <w:r w:rsidRPr="005B4267">
        <w:rPr>
          <w:rFonts w:ascii="Arial" w:hAnsi="Arial"/>
        </w:rPr>
        <w:t xml:space="preserve"> industry grade code.</w:t>
      </w:r>
    </w:p>
    <w:p w:rsidR="005B4267" w:rsidRPr="005B4267" w:rsidRDefault="005B4267" w:rsidP="005B4267">
      <w:pPr>
        <w:pStyle w:val="FreeForm"/>
        <w:spacing w:line="360" w:lineRule="auto"/>
        <w:jc w:val="both"/>
        <w:rPr>
          <w:rFonts w:ascii="Arial" w:hAnsi="Arial"/>
        </w:rPr>
      </w:pPr>
    </w:p>
    <w:p w:rsidR="005B4267" w:rsidRPr="005B4267" w:rsidRDefault="005B4267" w:rsidP="005B4267">
      <w:pPr>
        <w:pStyle w:val="FreeForm"/>
        <w:spacing w:line="360" w:lineRule="auto"/>
        <w:jc w:val="both"/>
        <w:rPr>
          <w:rFonts w:ascii="Arial" w:hAnsi="Arial"/>
        </w:rPr>
      </w:pPr>
      <w:r w:rsidRPr="009940AA">
        <w:rPr>
          <w:rFonts w:ascii="Arial" w:hAnsi="Arial"/>
          <w:b/>
        </w:rPr>
        <w:t>Key Words:</w:t>
      </w:r>
      <w:r w:rsidRPr="005B4267">
        <w:rPr>
          <w:rFonts w:ascii="Arial" w:hAnsi="Arial"/>
        </w:rPr>
        <w:t xml:space="preserve"> Test, </w:t>
      </w:r>
      <w:r>
        <w:rPr>
          <w:rFonts w:ascii="Arial" w:hAnsi="Arial"/>
        </w:rPr>
        <w:t>Operation C</w:t>
      </w:r>
      <w:r w:rsidRPr="005B4267">
        <w:rPr>
          <w:rFonts w:ascii="Arial" w:hAnsi="Arial"/>
        </w:rPr>
        <w:t>omplexity, Software, Development</w:t>
      </w:r>
    </w:p>
    <w:p w:rsidR="002F5B85" w:rsidRPr="005B4267" w:rsidRDefault="002F5B85" w:rsidP="005B4267">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2F5B85" w:rsidRPr="005B4267" w:rsidRDefault="002F5B85">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center"/>
        <w:rPr>
          <w:rFonts w:ascii="Arial Bold" w:hAnsi="Arial Bold"/>
          <w:sz w:val="28"/>
          <w:lang w:val="en-US"/>
        </w:rPr>
      </w:pPr>
    </w:p>
    <w:p w:rsidR="00ED3E06" w:rsidRDefault="00ED3E06" w:rsidP="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left"/>
        <w:rPr>
          <w:rFonts w:ascii="Arial Bold" w:hAnsi="Arial Bold"/>
          <w:sz w:val="28"/>
          <w:lang w:val="en-US"/>
        </w:rPr>
      </w:pPr>
    </w:p>
    <w:p w:rsidR="00B53D78" w:rsidRPr="00B55794" w:rsidRDefault="00B53D78" w:rsidP="002F047C">
      <w:pPr>
        <w:pStyle w:val="SemEspaamento"/>
        <w:jc w:val="center"/>
        <w:rPr>
          <w:rFonts w:ascii="Arial" w:hAnsi="Arial" w:cs="Arial"/>
          <w:sz w:val="28"/>
          <w:lang w:val="en-US"/>
        </w:rPr>
      </w:pPr>
    </w:p>
    <w:p w:rsidR="00371457" w:rsidRPr="00B55794" w:rsidRDefault="00371457" w:rsidP="002F047C">
      <w:pPr>
        <w:pStyle w:val="SemEspaamento"/>
        <w:jc w:val="center"/>
        <w:rPr>
          <w:rFonts w:ascii="Arial" w:hAnsi="Arial" w:cs="Arial"/>
          <w:sz w:val="28"/>
          <w:lang w:val="en-US"/>
        </w:rPr>
      </w:pPr>
    </w:p>
    <w:p w:rsidR="008E6429" w:rsidRPr="008E6429" w:rsidRDefault="008E6429" w:rsidP="008E6429">
      <w:pPr>
        <w:pStyle w:val="SemEspaamento"/>
        <w:jc w:val="center"/>
        <w:rPr>
          <w:rFonts w:ascii="Arial" w:hAnsi="Arial" w:cs="Arial"/>
          <w:b/>
          <w:sz w:val="24"/>
          <w:lang w:val="en-US"/>
        </w:rPr>
      </w:pPr>
      <w:r w:rsidRPr="008E6429">
        <w:rPr>
          <w:rFonts w:ascii="Arial" w:hAnsi="Arial" w:cs="Arial"/>
          <w:b/>
          <w:sz w:val="24"/>
          <w:lang w:val="en-US"/>
        </w:rPr>
        <w:lastRenderedPageBreak/>
        <w:t>L</w:t>
      </w:r>
      <w:r>
        <w:rPr>
          <w:rFonts w:ascii="Arial" w:hAnsi="Arial" w:cs="Arial"/>
          <w:b/>
          <w:sz w:val="24"/>
          <w:lang w:val="en-US"/>
        </w:rPr>
        <w:t>ISTA DE SIGLAS</w:t>
      </w:r>
    </w:p>
    <w:p w:rsidR="008E6429" w:rsidRPr="008E6429" w:rsidRDefault="008E6429" w:rsidP="008E6429">
      <w:pPr>
        <w:pStyle w:val="SemEspaamento"/>
        <w:spacing w:line="360" w:lineRule="auto"/>
        <w:rPr>
          <w:rFonts w:ascii="Arial" w:hAnsi="Arial" w:cs="Arial"/>
          <w:sz w:val="24"/>
          <w:lang w:val="en-US"/>
        </w:rPr>
      </w:pPr>
    </w:p>
    <w:p w:rsidR="008E6429" w:rsidRPr="008E6429" w:rsidRDefault="008E6429" w:rsidP="008E6429">
      <w:pPr>
        <w:pStyle w:val="SemEspaamento"/>
        <w:spacing w:line="360" w:lineRule="auto"/>
        <w:rPr>
          <w:rFonts w:ascii="Arial" w:hAnsi="Arial" w:cs="Arial"/>
          <w:sz w:val="24"/>
          <w:lang w:val="en-US"/>
        </w:rPr>
      </w:pPr>
    </w:p>
    <w:p w:rsidR="00152648" w:rsidRPr="009940AA" w:rsidRDefault="00152648" w:rsidP="00715181">
      <w:pPr>
        <w:pStyle w:val="SemEspaamento"/>
        <w:spacing w:line="360" w:lineRule="auto"/>
        <w:jc w:val="both"/>
        <w:rPr>
          <w:rFonts w:ascii="Arial" w:hAnsi="Arial" w:cs="Arial"/>
          <w:position w:val="-2"/>
          <w:sz w:val="24"/>
          <w:lang w:val="en-US"/>
        </w:rPr>
      </w:pPr>
      <w:r w:rsidRPr="009940AA">
        <w:rPr>
          <w:rFonts w:ascii="Arial" w:hAnsi="Arial" w:cs="Arial"/>
          <w:position w:val="-2"/>
          <w:sz w:val="24"/>
          <w:lang w:val="en-US"/>
        </w:rPr>
        <w:t>CBO</w:t>
      </w:r>
      <w:r w:rsidRPr="009940AA">
        <w:rPr>
          <w:rFonts w:ascii="Arial" w:hAnsi="Arial" w:cs="Arial"/>
          <w:i/>
          <w:position w:val="-2"/>
          <w:sz w:val="24"/>
          <w:lang w:val="en-US"/>
        </w:rPr>
        <w:t xml:space="preserve"> </w:t>
      </w:r>
      <w:r w:rsidRPr="009940AA">
        <w:rPr>
          <w:rFonts w:ascii="Arial" w:hAnsi="Arial" w:cs="Arial"/>
          <w:sz w:val="24"/>
          <w:lang w:val="en-US"/>
        </w:rPr>
        <w:t xml:space="preserve">– </w:t>
      </w:r>
      <w:r w:rsidRPr="009940AA">
        <w:rPr>
          <w:rFonts w:ascii="Arial" w:hAnsi="Arial" w:cs="Arial"/>
          <w:i/>
          <w:position w:val="-2"/>
          <w:sz w:val="24"/>
          <w:lang w:val="en-US"/>
        </w:rPr>
        <w:t>Coupling Between Objects</w:t>
      </w:r>
      <w:r w:rsidRPr="009940AA">
        <w:rPr>
          <w:rFonts w:ascii="Arial" w:hAnsi="Arial" w:cs="Arial"/>
          <w:position w:val="-2"/>
          <w:sz w:val="24"/>
          <w:lang w:val="en-US"/>
        </w:rPr>
        <w:t xml:space="preserve"> (</w:t>
      </w:r>
      <w:proofErr w:type="spellStart"/>
      <w:r w:rsidRPr="009940AA">
        <w:rPr>
          <w:rFonts w:ascii="Arial" w:hAnsi="Arial" w:cs="Arial"/>
          <w:position w:val="-2"/>
          <w:sz w:val="24"/>
          <w:lang w:val="en-US"/>
        </w:rPr>
        <w:t>Acoplamento</w:t>
      </w:r>
      <w:proofErr w:type="spellEnd"/>
      <w:r w:rsidRPr="009940AA">
        <w:rPr>
          <w:rFonts w:ascii="Arial" w:hAnsi="Arial" w:cs="Arial"/>
          <w:position w:val="-2"/>
          <w:sz w:val="24"/>
          <w:lang w:val="en-US"/>
        </w:rPr>
        <w:t xml:space="preserve"> Entre </w:t>
      </w:r>
      <w:proofErr w:type="spellStart"/>
      <w:r w:rsidRPr="009940AA">
        <w:rPr>
          <w:rFonts w:ascii="Arial" w:hAnsi="Arial" w:cs="Arial"/>
          <w:position w:val="-2"/>
          <w:sz w:val="24"/>
          <w:lang w:val="en-US"/>
        </w:rPr>
        <w:t>Objetos</w:t>
      </w:r>
      <w:proofErr w:type="spellEnd"/>
      <w:r w:rsidRPr="009940AA">
        <w:rPr>
          <w:rFonts w:ascii="Arial" w:hAnsi="Arial" w:cs="Arial"/>
          <w:position w:val="-2"/>
          <w:sz w:val="24"/>
          <w:lang w:val="en-US"/>
        </w:rPr>
        <w:t>)</w:t>
      </w:r>
    </w:p>
    <w:p w:rsidR="00152648" w:rsidRPr="00152648" w:rsidRDefault="00152648" w:rsidP="00715181">
      <w:pPr>
        <w:pStyle w:val="SemEspaamento"/>
        <w:spacing w:line="360" w:lineRule="auto"/>
        <w:jc w:val="both"/>
        <w:rPr>
          <w:rFonts w:ascii="Arial" w:hAnsi="Arial" w:cs="Arial"/>
          <w:sz w:val="24"/>
        </w:rPr>
      </w:pPr>
      <w:r w:rsidRPr="00B700E1">
        <w:rPr>
          <w:rFonts w:ascii="Arial" w:hAnsi="Arial" w:cs="Arial"/>
          <w:sz w:val="24"/>
        </w:rPr>
        <w:t>CDU – Casos de uso</w:t>
      </w:r>
    </w:p>
    <w:p w:rsidR="00152648" w:rsidRDefault="00152648" w:rsidP="00715181">
      <w:pPr>
        <w:pStyle w:val="SemEspaamento"/>
        <w:spacing w:line="360" w:lineRule="auto"/>
        <w:jc w:val="both"/>
        <w:rPr>
          <w:rFonts w:ascii="Arial" w:hAnsi="Arial" w:cs="Arial"/>
          <w:sz w:val="24"/>
        </w:rPr>
      </w:pPr>
      <w:r w:rsidRPr="00B700E1">
        <w:rPr>
          <w:rFonts w:ascii="Arial" w:hAnsi="Arial" w:cs="Arial"/>
          <w:position w:val="-2"/>
          <w:sz w:val="24"/>
        </w:rPr>
        <w:t xml:space="preserve">DIT </w:t>
      </w:r>
      <w:r w:rsidRPr="00B700E1">
        <w:rPr>
          <w:rFonts w:ascii="Arial" w:hAnsi="Arial" w:cs="Arial"/>
          <w:sz w:val="24"/>
        </w:rPr>
        <w:t xml:space="preserve">– </w:t>
      </w:r>
      <w:proofErr w:type="spellStart"/>
      <w:r w:rsidRPr="00B700E1">
        <w:rPr>
          <w:rFonts w:ascii="Arial" w:hAnsi="Arial" w:cs="Arial"/>
          <w:i/>
          <w:position w:val="-2"/>
          <w:sz w:val="24"/>
        </w:rPr>
        <w:t>Depth</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of</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Inheritance</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Tree</w:t>
      </w:r>
      <w:proofErr w:type="spellEnd"/>
      <w:r w:rsidRPr="00B700E1">
        <w:rPr>
          <w:rFonts w:ascii="Arial" w:hAnsi="Arial" w:cs="Arial"/>
          <w:position w:val="-2"/>
          <w:sz w:val="24"/>
        </w:rPr>
        <w:t xml:space="preserve"> (Profundidade da Árvore de Herança)</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DOM –</w:t>
      </w:r>
      <w:r>
        <w:rPr>
          <w:rFonts w:ascii="Arial" w:hAnsi="Arial" w:cs="Arial"/>
          <w:sz w:val="24"/>
        </w:rPr>
        <w:t xml:space="preserve"> </w:t>
      </w:r>
      <w:r w:rsidRPr="00B700E1">
        <w:rPr>
          <w:rFonts w:ascii="Arial" w:hAnsi="Arial" w:cs="Arial"/>
          <w:i/>
          <w:sz w:val="24"/>
        </w:rPr>
        <w:t xml:space="preserve">Domain </w:t>
      </w:r>
      <w:proofErr w:type="spellStart"/>
      <w:r w:rsidRPr="00B700E1">
        <w:rPr>
          <w:rFonts w:ascii="Arial" w:hAnsi="Arial" w:cs="Arial"/>
          <w:i/>
          <w:sz w:val="24"/>
        </w:rPr>
        <w:t>Model</w:t>
      </w:r>
      <w:proofErr w:type="spellEnd"/>
      <w:r w:rsidRPr="00B700E1">
        <w:rPr>
          <w:rFonts w:ascii="Arial" w:hAnsi="Arial" w:cs="Arial"/>
          <w:sz w:val="24"/>
        </w:rPr>
        <w:t xml:space="preserve"> (Modelo de domínio)</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ICA – Interface com o Ambiente</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 xml:space="preserve">IDE – </w:t>
      </w:r>
      <w:proofErr w:type="spellStart"/>
      <w:r w:rsidRPr="00B700E1">
        <w:rPr>
          <w:rFonts w:ascii="Arial" w:hAnsi="Arial" w:cs="Arial"/>
          <w:sz w:val="24"/>
        </w:rPr>
        <w:t>Integrated</w:t>
      </w:r>
      <w:proofErr w:type="spellEnd"/>
      <w:r w:rsidRPr="00B700E1">
        <w:rPr>
          <w:rFonts w:ascii="Arial" w:hAnsi="Arial" w:cs="Arial"/>
          <w:sz w:val="24"/>
        </w:rPr>
        <w:t xml:space="preserve"> </w:t>
      </w:r>
      <w:proofErr w:type="spellStart"/>
      <w:r w:rsidRPr="00B700E1">
        <w:rPr>
          <w:rFonts w:ascii="Arial" w:hAnsi="Arial" w:cs="Arial"/>
          <w:sz w:val="24"/>
        </w:rPr>
        <w:t>develo</w:t>
      </w:r>
      <w:r>
        <w:rPr>
          <w:rFonts w:ascii="Arial" w:hAnsi="Arial" w:cs="Arial"/>
          <w:sz w:val="24"/>
        </w:rPr>
        <w:t>pment</w:t>
      </w:r>
      <w:proofErr w:type="spellEnd"/>
      <w:r>
        <w:rPr>
          <w:rFonts w:ascii="Arial" w:hAnsi="Arial" w:cs="Arial"/>
          <w:sz w:val="24"/>
        </w:rPr>
        <w:t xml:space="preserve"> </w:t>
      </w:r>
      <w:proofErr w:type="spellStart"/>
      <w:r>
        <w:rPr>
          <w:rFonts w:ascii="Arial" w:hAnsi="Arial" w:cs="Arial"/>
          <w:sz w:val="24"/>
        </w:rPr>
        <w:t>enviroment</w:t>
      </w:r>
      <w:proofErr w:type="spellEnd"/>
      <w:r>
        <w:rPr>
          <w:rFonts w:ascii="Arial" w:hAnsi="Arial" w:cs="Arial"/>
          <w:sz w:val="24"/>
        </w:rPr>
        <w:t xml:space="preserve"> (Ambiente inte</w:t>
      </w:r>
      <w:r w:rsidRPr="00B700E1">
        <w:rPr>
          <w:rFonts w:ascii="Arial" w:hAnsi="Arial" w:cs="Arial"/>
          <w:sz w:val="24"/>
        </w:rPr>
        <w:t>grado de desenvolvimento)</w:t>
      </w:r>
    </w:p>
    <w:p w:rsidR="00926019" w:rsidRPr="00926019" w:rsidRDefault="00926019" w:rsidP="00715181">
      <w:pPr>
        <w:pStyle w:val="SemEspaamento"/>
        <w:spacing w:line="360" w:lineRule="auto"/>
        <w:jc w:val="both"/>
        <w:rPr>
          <w:rFonts w:ascii="Arial" w:hAnsi="Arial" w:cs="Arial"/>
          <w:sz w:val="24"/>
          <w:lang w:val="en-US"/>
        </w:rPr>
      </w:pPr>
      <w:r w:rsidRPr="00926019">
        <w:rPr>
          <w:rFonts w:ascii="Arial" w:hAnsi="Arial" w:cs="Arial"/>
          <w:sz w:val="24"/>
          <w:lang w:val="en-US"/>
        </w:rPr>
        <w:t xml:space="preserve">GOF – </w:t>
      </w:r>
      <w:r w:rsidRPr="00926019">
        <w:rPr>
          <w:rFonts w:ascii="Arial" w:hAnsi="Arial" w:cs="Arial"/>
          <w:i/>
          <w:sz w:val="24"/>
          <w:lang w:val="en-US"/>
        </w:rPr>
        <w:t>Gang of Four</w:t>
      </w:r>
    </w:p>
    <w:p w:rsidR="00152648" w:rsidRPr="00926019" w:rsidRDefault="00152648" w:rsidP="00715181">
      <w:pPr>
        <w:pStyle w:val="SemEspaamento"/>
        <w:spacing w:line="360" w:lineRule="auto"/>
        <w:jc w:val="both"/>
        <w:rPr>
          <w:rFonts w:ascii="Arial" w:hAnsi="Arial" w:cs="Arial"/>
          <w:sz w:val="24"/>
          <w:lang w:val="en-US"/>
        </w:rPr>
      </w:pPr>
      <w:r w:rsidRPr="00926019">
        <w:rPr>
          <w:rFonts w:ascii="Arial" w:hAnsi="Arial" w:cs="Arial"/>
          <w:sz w:val="24"/>
          <w:lang w:val="en-US"/>
        </w:rPr>
        <w:t>LCOM</w:t>
      </w:r>
      <w:r w:rsidRPr="00926019">
        <w:rPr>
          <w:rFonts w:ascii="Arial" w:hAnsi="Arial" w:cs="Arial"/>
          <w:i/>
          <w:sz w:val="24"/>
          <w:lang w:val="en-US"/>
        </w:rPr>
        <w:t xml:space="preserve"> </w:t>
      </w:r>
      <w:r w:rsidRPr="00926019">
        <w:rPr>
          <w:rFonts w:ascii="Arial" w:hAnsi="Arial" w:cs="Arial"/>
          <w:sz w:val="24"/>
          <w:lang w:val="en-US"/>
        </w:rPr>
        <w:t xml:space="preserve">– </w:t>
      </w:r>
      <w:r w:rsidRPr="00926019">
        <w:rPr>
          <w:rFonts w:ascii="Arial" w:hAnsi="Arial" w:cs="Arial"/>
          <w:i/>
          <w:sz w:val="24"/>
          <w:lang w:val="en-US"/>
        </w:rPr>
        <w:t>Lack of Cohesion in Methods</w:t>
      </w:r>
      <w:r w:rsidRPr="00926019">
        <w:rPr>
          <w:rFonts w:ascii="Arial" w:hAnsi="Arial" w:cs="Arial"/>
          <w:sz w:val="24"/>
          <w:lang w:val="en-US"/>
        </w:rPr>
        <w:t xml:space="preserve"> (</w:t>
      </w:r>
      <w:proofErr w:type="spellStart"/>
      <w:r w:rsidRPr="00926019">
        <w:rPr>
          <w:rFonts w:ascii="Arial" w:hAnsi="Arial" w:cs="Arial"/>
          <w:sz w:val="24"/>
          <w:lang w:val="en-US"/>
        </w:rPr>
        <w:t>Falta</w:t>
      </w:r>
      <w:proofErr w:type="spellEnd"/>
      <w:r w:rsidRPr="00926019">
        <w:rPr>
          <w:rFonts w:ascii="Arial" w:hAnsi="Arial" w:cs="Arial"/>
          <w:sz w:val="24"/>
          <w:lang w:val="en-US"/>
        </w:rPr>
        <w:t xml:space="preserve"> de </w:t>
      </w:r>
      <w:proofErr w:type="spellStart"/>
      <w:r w:rsidRPr="00926019">
        <w:rPr>
          <w:rFonts w:ascii="Arial" w:hAnsi="Arial" w:cs="Arial"/>
          <w:sz w:val="24"/>
          <w:lang w:val="en-US"/>
        </w:rPr>
        <w:t>Coesão</w:t>
      </w:r>
      <w:proofErr w:type="spellEnd"/>
      <w:r w:rsidRPr="00926019">
        <w:rPr>
          <w:rFonts w:ascii="Arial" w:hAnsi="Arial" w:cs="Arial"/>
          <w:sz w:val="24"/>
          <w:lang w:val="en-US"/>
        </w:rPr>
        <w:t xml:space="preserve"> </w:t>
      </w:r>
      <w:proofErr w:type="spellStart"/>
      <w:r w:rsidRPr="00926019">
        <w:rPr>
          <w:rFonts w:ascii="Arial" w:hAnsi="Arial" w:cs="Arial"/>
          <w:sz w:val="24"/>
          <w:lang w:val="en-US"/>
        </w:rPr>
        <w:t>em</w:t>
      </w:r>
      <w:proofErr w:type="spellEnd"/>
      <w:r w:rsidRPr="00926019">
        <w:rPr>
          <w:rFonts w:ascii="Arial" w:hAnsi="Arial" w:cs="Arial"/>
          <w:sz w:val="24"/>
          <w:lang w:val="en-US"/>
        </w:rPr>
        <w:t xml:space="preserve"> </w:t>
      </w:r>
      <w:proofErr w:type="spellStart"/>
      <w:r w:rsidRPr="00926019">
        <w:rPr>
          <w:rFonts w:ascii="Arial" w:hAnsi="Arial" w:cs="Arial"/>
          <w:sz w:val="24"/>
          <w:lang w:val="en-US"/>
        </w:rPr>
        <w:t>Métodos</w:t>
      </w:r>
      <w:proofErr w:type="spellEnd"/>
      <w:r w:rsidRPr="00926019">
        <w:rPr>
          <w:rFonts w:ascii="Arial" w:hAnsi="Arial" w:cs="Arial"/>
          <w:sz w:val="24"/>
          <w:lang w:val="en-US"/>
        </w:rPr>
        <w:t xml:space="preserve">) </w:t>
      </w:r>
    </w:p>
    <w:p w:rsidR="00152648" w:rsidRPr="00815341" w:rsidRDefault="00152648" w:rsidP="00715181">
      <w:pPr>
        <w:pStyle w:val="SemEspaamento"/>
        <w:spacing w:line="360" w:lineRule="auto"/>
        <w:jc w:val="both"/>
        <w:rPr>
          <w:rFonts w:ascii="Arial" w:hAnsi="Arial" w:cs="Arial"/>
          <w:position w:val="-2"/>
          <w:sz w:val="24"/>
          <w:lang w:val="en-US"/>
        </w:rPr>
      </w:pPr>
      <w:r w:rsidRPr="00815341">
        <w:rPr>
          <w:rFonts w:ascii="Arial" w:hAnsi="Arial" w:cs="Arial"/>
          <w:position w:val="-2"/>
          <w:sz w:val="24"/>
          <w:lang w:val="en-US"/>
        </w:rPr>
        <w:t>NOC</w:t>
      </w:r>
      <w:r w:rsidRPr="00815341">
        <w:rPr>
          <w:rFonts w:ascii="Arial" w:hAnsi="Arial" w:cs="Arial"/>
          <w:i/>
          <w:position w:val="-2"/>
          <w:sz w:val="24"/>
          <w:lang w:val="en-US"/>
        </w:rPr>
        <w:t xml:space="preserve"> </w:t>
      </w:r>
      <w:r w:rsidRPr="00815341">
        <w:rPr>
          <w:rFonts w:ascii="Arial" w:hAnsi="Arial" w:cs="Arial"/>
          <w:sz w:val="24"/>
          <w:lang w:val="en-US"/>
        </w:rPr>
        <w:t xml:space="preserve">– </w:t>
      </w:r>
      <w:r w:rsidRPr="00815341">
        <w:rPr>
          <w:rFonts w:ascii="Arial" w:hAnsi="Arial" w:cs="Arial"/>
          <w:i/>
          <w:position w:val="-2"/>
          <w:sz w:val="24"/>
          <w:lang w:val="en-US"/>
        </w:rPr>
        <w:t>Number of Children</w:t>
      </w:r>
      <w:r w:rsidRPr="00815341">
        <w:rPr>
          <w:rFonts w:ascii="Arial" w:hAnsi="Arial" w:cs="Arial"/>
          <w:position w:val="-2"/>
          <w:sz w:val="24"/>
          <w:lang w:val="en-US"/>
        </w:rPr>
        <w:t xml:space="preserve"> (</w:t>
      </w:r>
      <w:proofErr w:type="spellStart"/>
      <w:r w:rsidRPr="00815341">
        <w:rPr>
          <w:rFonts w:ascii="Arial" w:hAnsi="Arial" w:cs="Arial"/>
          <w:position w:val="-2"/>
          <w:sz w:val="24"/>
          <w:lang w:val="en-US"/>
        </w:rPr>
        <w:t>Número</w:t>
      </w:r>
      <w:proofErr w:type="spellEnd"/>
      <w:r w:rsidRPr="00815341">
        <w:rPr>
          <w:rFonts w:ascii="Arial" w:hAnsi="Arial" w:cs="Arial"/>
          <w:position w:val="-2"/>
          <w:sz w:val="24"/>
          <w:lang w:val="en-US"/>
        </w:rPr>
        <w:t xml:space="preserve"> de </w:t>
      </w:r>
      <w:proofErr w:type="spellStart"/>
      <w:r w:rsidRPr="00815341">
        <w:rPr>
          <w:rFonts w:ascii="Arial" w:hAnsi="Arial" w:cs="Arial"/>
          <w:position w:val="-2"/>
          <w:sz w:val="24"/>
          <w:lang w:val="en-US"/>
        </w:rPr>
        <w:t>Filhos</w:t>
      </w:r>
      <w:proofErr w:type="spellEnd"/>
      <w:r w:rsidRPr="00815341">
        <w:rPr>
          <w:rFonts w:ascii="Arial" w:hAnsi="Arial" w:cs="Arial"/>
          <w:position w:val="-2"/>
          <w:sz w:val="24"/>
          <w:lang w:val="en-US"/>
        </w:rPr>
        <w:t xml:space="preserve">) </w:t>
      </w:r>
    </w:p>
    <w:p w:rsidR="00152648" w:rsidRDefault="00152648" w:rsidP="00715181">
      <w:pPr>
        <w:pStyle w:val="SemEspaamento"/>
        <w:spacing w:line="360" w:lineRule="auto"/>
        <w:jc w:val="both"/>
        <w:rPr>
          <w:rFonts w:ascii="Arial" w:hAnsi="Arial" w:cs="Arial"/>
          <w:sz w:val="24"/>
        </w:rPr>
      </w:pPr>
      <w:r w:rsidRPr="00B700E1">
        <w:rPr>
          <w:rFonts w:ascii="Arial" w:hAnsi="Arial" w:cs="Arial"/>
          <w:sz w:val="24"/>
        </w:rPr>
        <w:t>PUC – Pontifícia Universidade Católica</w:t>
      </w:r>
    </w:p>
    <w:p w:rsidR="00152648" w:rsidRPr="00B700E1" w:rsidRDefault="00945DE8" w:rsidP="00152648">
      <w:pPr>
        <w:pStyle w:val="SemEspaamento"/>
        <w:spacing w:line="360" w:lineRule="auto"/>
        <w:jc w:val="both"/>
        <w:rPr>
          <w:rFonts w:ascii="Arial" w:hAnsi="Arial" w:cs="Arial"/>
          <w:sz w:val="24"/>
        </w:rPr>
      </w:pPr>
      <w:r>
        <w:rPr>
          <w:rFonts w:ascii="Arial" w:hAnsi="Arial" w:cs="Arial"/>
          <w:sz w:val="24"/>
        </w:rPr>
        <w:t xml:space="preserve">RFC – </w:t>
      </w:r>
      <w:r w:rsidR="00152648" w:rsidRPr="00B700E1">
        <w:rPr>
          <w:rFonts w:ascii="Arial" w:hAnsi="Arial" w:cs="Arial"/>
          <w:i/>
          <w:sz w:val="24"/>
        </w:rPr>
        <w:t xml:space="preserve">Response For a </w:t>
      </w:r>
      <w:proofErr w:type="spellStart"/>
      <w:r w:rsidR="00152648" w:rsidRPr="00B700E1">
        <w:rPr>
          <w:rFonts w:ascii="Arial" w:hAnsi="Arial" w:cs="Arial"/>
          <w:i/>
          <w:sz w:val="24"/>
        </w:rPr>
        <w:t>Class</w:t>
      </w:r>
      <w:proofErr w:type="spellEnd"/>
      <w:r w:rsidR="00152648" w:rsidRPr="00B700E1">
        <w:rPr>
          <w:rFonts w:ascii="Arial" w:hAnsi="Arial" w:cs="Arial"/>
          <w:sz w:val="24"/>
        </w:rPr>
        <w:t xml:space="preserve"> (Resposta De uma Classe)</w:t>
      </w:r>
    </w:p>
    <w:p w:rsidR="00152648" w:rsidRPr="00152648" w:rsidRDefault="00152648" w:rsidP="00715181">
      <w:pPr>
        <w:pStyle w:val="SemEspaamento"/>
        <w:spacing w:line="360" w:lineRule="auto"/>
        <w:jc w:val="both"/>
        <w:rPr>
          <w:rFonts w:ascii="Arial" w:hAnsi="Arial" w:cs="Arial"/>
          <w:sz w:val="24"/>
        </w:rPr>
      </w:pPr>
      <w:r w:rsidRPr="00152648">
        <w:rPr>
          <w:rFonts w:ascii="Arial" w:hAnsi="Arial" w:cs="Arial"/>
          <w:sz w:val="24"/>
        </w:rPr>
        <w:t xml:space="preserve">RUP – </w:t>
      </w:r>
      <w:proofErr w:type="spellStart"/>
      <w:r w:rsidRPr="00152648">
        <w:rPr>
          <w:rFonts w:ascii="Arial" w:hAnsi="Arial" w:cs="Arial"/>
          <w:i/>
          <w:sz w:val="24"/>
        </w:rPr>
        <w:t>Rational</w:t>
      </w:r>
      <w:proofErr w:type="spellEnd"/>
      <w:r w:rsidRPr="00152648">
        <w:rPr>
          <w:rFonts w:ascii="Arial" w:hAnsi="Arial" w:cs="Arial"/>
          <w:i/>
          <w:sz w:val="24"/>
        </w:rPr>
        <w:t xml:space="preserve"> </w:t>
      </w:r>
      <w:proofErr w:type="spellStart"/>
      <w:r w:rsidRPr="00152648">
        <w:rPr>
          <w:rFonts w:ascii="Arial" w:hAnsi="Arial" w:cs="Arial"/>
          <w:i/>
          <w:sz w:val="24"/>
        </w:rPr>
        <w:t>Unified</w:t>
      </w:r>
      <w:proofErr w:type="spellEnd"/>
      <w:r w:rsidRPr="00152648">
        <w:rPr>
          <w:rFonts w:ascii="Arial" w:hAnsi="Arial" w:cs="Arial"/>
          <w:i/>
          <w:sz w:val="24"/>
        </w:rPr>
        <w:t xml:space="preserve"> </w:t>
      </w:r>
      <w:proofErr w:type="spellStart"/>
      <w:r w:rsidRPr="00152648">
        <w:rPr>
          <w:rFonts w:ascii="Arial" w:hAnsi="Arial" w:cs="Arial"/>
          <w:i/>
          <w:sz w:val="24"/>
        </w:rPr>
        <w:t>Process</w:t>
      </w:r>
      <w:proofErr w:type="spellEnd"/>
    </w:p>
    <w:p w:rsidR="00152648" w:rsidRDefault="00945DE8" w:rsidP="00152648">
      <w:pPr>
        <w:pStyle w:val="SemEspaamento"/>
        <w:spacing w:line="360" w:lineRule="auto"/>
        <w:jc w:val="both"/>
        <w:rPr>
          <w:rFonts w:ascii="Arial" w:hAnsi="Arial" w:cs="Arial"/>
          <w:sz w:val="24"/>
        </w:rPr>
      </w:pPr>
      <w:r>
        <w:rPr>
          <w:rFonts w:ascii="Arial" w:hAnsi="Arial" w:cs="Arial"/>
          <w:sz w:val="24"/>
        </w:rPr>
        <w:t xml:space="preserve">TCC – </w:t>
      </w:r>
      <w:r w:rsidR="00152648" w:rsidRPr="00B700E1">
        <w:rPr>
          <w:rFonts w:ascii="Arial" w:hAnsi="Arial" w:cs="Arial"/>
          <w:sz w:val="24"/>
        </w:rPr>
        <w:t>Trabalho de conclusão de curso</w:t>
      </w:r>
    </w:p>
    <w:p w:rsidR="00152648" w:rsidRDefault="00152648" w:rsidP="00715181">
      <w:pPr>
        <w:pStyle w:val="SemEspaamento"/>
        <w:spacing w:line="360" w:lineRule="auto"/>
        <w:jc w:val="both"/>
        <w:rPr>
          <w:rFonts w:ascii="Arial" w:hAnsi="Arial" w:cs="Arial"/>
          <w:sz w:val="24"/>
        </w:rPr>
      </w:pPr>
      <w:r>
        <w:rPr>
          <w:rFonts w:ascii="Arial" w:hAnsi="Arial" w:cs="Arial"/>
          <w:sz w:val="24"/>
        </w:rPr>
        <w:t>TI – Tecnologia da informação</w:t>
      </w:r>
    </w:p>
    <w:p w:rsidR="00B700E1" w:rsidRPr="00B700E1" w:rsidRDefault="00B700E1" w:rsidP="00715181">
      <w:pPr>
        <w:pStyle w:val="SemEspaamento"/>
        <w:spacing w:line="360" w:lineRule="auto"/>
        <w:jc w:val="both"/>
        <w:rPr>
          <w:rFonts w:ascii="Arial" w:hAnsi="Arial" w:cs="Arial"/>
          <w:sz w:val="24"/>
        </w:rPr>
      </w:pPr>
      <w:r w:rsidRPr="00B700E1">
        <w:rPr>
          <w:rFonts w:ascii="Arial" w:hAnsi="Arial" w:cs="Arial"/>
          <w:sz w:val="24"/>
        </w:rPr>
        <w:t xml:space="preserve">UML – </w:t>
      </w:r>
      <w:proofErr w:type="spellStart"/>
      <w:r w:rsidRPr="00B700E1">
        <w:rPr>
          <w:rFonts w:ascii="Arial" w:hAnsi="Arial" w:cs="Arial"/>
          <w:i/>
          <w:sz w:val="24"/>
        </w:rPr>
        <w:t>Unified</w:t>
      </w:r>
      <w:proofErr w:type="spellEnd"/>
      <w:r w:rsidRPr="00B700E1">
        <w:rPr>
          <w:rFonts w:ascii="Arial" w:hAnsi="Arial" w:cs="Arial"/>
          <w:i/>
          <w:sz w:val="24"/>
        </w:rPr>
        <w:t xml:space="preserve"> </w:t>
      </w:r>
      <w:proofErr w:type="spellStart"/>
      <w:r w:rsidRPr="00B700E1">
        <w:rPr>
          <w:rFonts w:ascii="Arial" w:hAnsi="Arial" w:cs="Arial"/>
          <w:i/>
          <w:sz w:val="24"/>
        </w:rPr>
        <w:t>Modeling</w:t>
      </w:r>
      <w:proofErr w:type="spellEnd"/>
      <w:r w:rsidRPr="00B700E1">
        <w:rPr>
          <w:rFonts w:ascii="Arial" w:hAnsi="Arial" w:cs="Arial"/>
          <w:i/>
          <w:sz w:val="24"/>
        </w:rPr>
        <w:t xml:space="preserve"> </w:t>
      </w:r>
      <w:proofErr w:type="spellStart"/>
      <w:r w:rsidRPr="00B700E1">
        <w:rPr>
          <w:rFonts w:ascii="Arial" w:hAnsi="Arial" w:cs="Arial"/>
          <w:i/>
          <w:sz w:val="24"/>
        </w:rPr>
        <w:t>Language</w:t>
      </w:r>
      <w:proofErr w:type="spellEnd"/>
    </w:p>
    <w:p w:rsidR="00B700E1" w:rsidRPr="00B700E1" w:rsidRDefault="00B700E1" w:rsidP="00715181">
      <w:pPr>
        <w:pStyle w:val="SemEspaamento"/>
        <w:spacing w:line="360" w:lineRule="auto"/>
        <w:jc w:val="both"/>
        <w:rPr>
          <w:rFonts w:ascii="Arial" w:hAnsi="Arial" w:cs="Arial"/>
          <w:position w:val="-2"/>
          <w:sz w:val="24"/>
        </w:rPr>
      </w:pPr>
      <w:r w:rsidRPr="00B700E1">
        <w:rPr>
          <w:rFonts w:ascii="Arial" w:hAnsi="Arial" w:cs="Arial"/>
          <w:position w:val="-2"/>
          <w:sz w:val="24"/>
        </w:rPr>
        <w:t>WMC</w:t>
      </w:r>
      <w:r w:rsidRPr="00B700E1">
        <w:rPr>
          <w:rFonts w:ascii="Arial" w:hAnsi="Arial" w:cs="Arial"/>
          <w:i/>
          <w:position w:val="-2"/>
          <w:sz w:val="24"/>
        </w:rPr>
        <w:t xml:space="preserve"> </w:t>
      </w:r>
      <w:r w:rsidRPr="00B700E1">
        <w:rPr>
          <w:rFonts w:ascii="Arial" w:hAnsi="Arial" w:cs="Arial"/>
          <w:sz w:val="24"/>
        </w:rPr>
        <w:t xml:space="preserve">– </w:t>
      </w:r>
      <w:proofErr w:type="spellStart"/>
      <w:r w:rsidRPr="00B700E1">
        <w:rPr>
          <w:rFonts w:ascii="Arial" w:hAnsi="Arial" w:cs="Arial"/>
          <w:i/>
          <w:position w:val="-2"/>
          <w:sz w:val="24"/>
        </w:rPr>
        <w:t>Weighted</w:t>
      </w:r>
      <w:proofErr w:type="spellEnd"/>
      <w:r w:rsidRPr="00B700E1">
        <w:rPr>
          <w:rFonts w:ascii="Arial" w:hAnsi="Arial" w:cs="Arial"/>
          <w:i/>
          <w:position w:val="-2"/>
          <w:sz w:val="24"/>
        </w:rPr>
        <w:t xml:space="preserve"> </w:t>
      </w:r>
      <w:proofErr w:type="spellStart"/>
      <w:r w:rsidRPr="00B700E1">
        <w:rPr>
          <w:rFonts w:ascii="Arial" w:hAnsi="Arial" w:cs="Arial"/>
          <w:i/>
          <w:position w:val="-2"/>
          <w:sz w:val="24"/>
        </w:rPr>
        <w:t>Methods</w:t>
      </w:r>
      <w:proofErr w:type="spellEnd"/>
      <w:r w:rsidRPr="00B700E1">
        <w:rPr>
          <w:rFonts w:ascii="Arial" w:hAnsi="Arial" w:cs="Arial"/>
          <w:i/>
          <w:position w:val="-2"/>
          <w:sz w:val="24"/>
        </w:rPr>
        <w:t xml:space="preserve"> Per </w:t>
      </w:r>
      <w:proofErr w:type="spellStart"/>
      <w:r w:rsidRPr="00B700E1">
        <w:rPr>
          <w:rFonts w:ascii="Arial" w:hAnsi="Arial" w:cs="Arial"/>
          <w:i/>
          <w:position w:val="-2"/>
          <w:sz w:val="24"/>
        </w:rPr>
        <w:t>Class</w:t>
      </w:r>
      <w:proofErr w:type="spellEnd"/>
      <w:r w:rsidRPr="00B700E1">
        <w:rPr>
          <w:rFonts w:ascii="Arial" w:hAnsi="Arial" w:cs="Arial"/>
          <w:position w:val="-2"/>
          <w:sz w:val="24"/>
        </w:rPr>
        <w:t xml:space="preserve"> (Métodos Ponderados Por Classe)</w:t>
      </w:r>
    </w:p>
    <w:p w:rsidR="00B700E1" w:rsidRPr="00B700E1" w:rsidRDefault="00B700E1" w:rsidP="00715181">
      <w:pPr>
        <w:pStyle w:val="SemEspaamento"/>
        <w:spacing w:line="360" w:lineRule="auto"/>
        <w:jc w:val="both"/>
        <w:rPr>
          <w:rFonts w:ascii="Arial" w:hAnsi="Arial" w:cs="Arial"/>
          <w:sz w:val="32"/>
        </w:rPr>
      </w:pPr>
      <w:r w:rsidRPr="00B700E1">
        <w:rPr>
          <w:rFonts w:ascii="Arial" w:hAnsi="Arial" w:cs="Arial"/>
          <w:sz w:val="24"/>
        </w:rPr>
        <w:t xml:space="preserve">XP – </w:t>
      </w:r>
      <w:r w:rsidRPr="00B700E1">
        <w:rPr>
          <w:rFonts w:ascii="Arial" w:hAnsi="Arial" w:cs="Arial"/>
          <w:i/>
          <w:sz w:val="24"/>
        </w:rPr>
        <w:t>Extreme Programming</w:t>
      </w: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95303" w:rsidRDefault="00E95303" w:rsidP="00ED3E06">
      <w:pPr>
        <w:rPr>
          <w:sz w:val="28"/>
          <w:szCs w:val="28"/>
        </w:rPr>
      </w:pPr>
    </w:p>
    <w:p w:rsidR="00E73A8D" w:rsidRDefault="00E73A8D" w:rsidP="00371457">
      <w:pPr>
        <w:spacing w:line="360" w:lineRule="auto"/>
        <w:rPr>
          <w:rFonts w:ascii="Arial" w:hAnsi="Arial" w:cs="Arial"/>
          <w:b/>
          <w:sz w:val="24"/>
        </w:rPr>
      </w:pPr>
    </w:p>
    <w:p w:rsidR="008E6429" w:rsidRPr="009B7C9D" w:rsidRDefault="008E6429" w:rsidP="008E6429">
      <w:pPr>
        <w:pStyle w:val="SemEspaamento"/>
        <w:jc w:val="center"/>
        <w:rPr>
          <w:rFonts w:ascii="Arial" w:hAnsi="Arial" w:cs="Arial"/>
          <w:b/>
          <w:sz w:val="24"/>
        </w:rPr>
      </w:pPr>
      <w:r>
        <w:rPr>
          <w:rFonts w:ascii="Arial" w:hAnsi="Arial" w:cs="Arial"/>
          <w:b/>
          <w:sz w:val="24"/>
        </w:rPr>
        <w:lastRenderedPageBreak/>
        <w:t>LISTA DE FIGURAS E TABELAS</w:t>
      </w:r>
    </w:p>
    <w:p w:rsidR="008E6429" w:rsidRPr="009B7C9D" w:rsidRDefault="008E6429" w:rsidP="008A4841">
      <w:pPr>
        <w:pStyle w:val="SemEspaamento"/>
        <w:spacing w:line="360" w:lineRule="auto"/>
        <w:rPr>
          <w:rFonts w:ascii="Arial" w:hAnsi="Arial" w:cs="Arial"/>
          <w:sz w:val="24"/>
        </w:rPr>
      </w:pPr>
    </w:p>
    <w:p w:rsidR="008E6429" w:rsidRPr="009B7C9D" w:rsidRDefault="008E6429" w:rsidP="008A4841">
      <w:pPr>
        <w:pStyle w:val="SemEspaamento"/>
        <w:spacing w:line="360" w:lineRule="auto"/>
        <w:rPr>
          <w:rFonts w:ascii="Arial" w:hAnsi="Arial" w:cs="Arial"/>
          <w:sz w:val="24"/>
        </w:rPr>
      </w:pPr>
    </w:p>
    <w:p w:rsidR="00F93F75" w:rsidRDefault="00F93F75" w:rsidP="00715181">
      <w:pPr>
        <w:pStyle w:val="SemEspaamento"/>
        <w:spacing w:line="360" w:lineRule="auto"/>
        <w:jc w:val="both"/>
        <w:rPr>
          <w:rFonts w:ascii="Arial" w:hAnsi="Arial" w:cs="Arial"/>
          <w:sz w:val="24"/>
        </w:rPr>
      </w:pPr>
      <w:r>
        <w:rPr>
          <w:rFonts w:ascii="Arial" w:hAnsi="Arial" w:cs="Arial"/>
          <w:sz w:val="24"/>
        </w:rPr>
        <w:t xml:space="preserve">Gráfico </w:t>
      </w:r>
      <w:proofErr w:type="gramStart"/>
      <w:r>
        <w:rPr>
          <w:rFonts w:ascii="Arial" w:hAnsi="Arial" w:cs="Arial"/>
          <w:sz w:val="24"/>
        </w:rPr>
        <w:t xml:space="preserve">1 - </w:t>
      </w:r>
      <w:r w:rsidRPr="00F93F75">
        <w:rPr>
          <w:rFonts w:ascii="Arial" w:hAnsi="Arial" w:cs="Arial"/>
          <w:sz w:val="24"/>
        </w:rPr>
        <w:t>Percentuais por tipos de insucesso no desenvolvimento de software</w:t>
      </w:r>
      <w:proofErr w:type="gramEnd"/>
    </w:p>
    <w:p w:rsidR="00DC2129" w:rsidRDefault="00DC2129" w:rsidP="00715181">
      <w:pPr>
        <w:pStyle w:val="SemEspaamento"/>
        <w:spacing w:line="360" w:lineRule="auto"/>
        <w:jc w:val="both"/>
        <w:rPr>
          <w:rFonts w:ascii="Arial" w:hAnsi="Arial" w:cs="Arial"/>
          <w:sz w:val="24"/>
        </w:rPr>
      </w:pPr>
      <w:r>
        <w:rPr>
          <w:rFonts w:ascii="Arial" w:hAnsi="Arial" w:cs="Arial"/>
          <w:sz w:val="24"/>
        </w:rPr>
        <w:t>Tabela 1 – Cronograma de atividade</w:t>
      </w:r>
      <w:r w:rsidR="00B35968">
        <w:rPr>
          <w:rFonts w:ascii="Arial" w:hAnsi="Arial" w:cs="Arial"/>
          <w:sz w:val="24"/>
        </w:rPr>
        <w:t>s do primeiro semestre de 2013</w:t>
      </w:r>
    </w:p>
    <w:p w:rsidR="00DC2129" w:rsidRDefault="00DC2129" w:rsidP="00715181">
      <w:pPr>
        <w:pStyle w:val="SemEspaamento"/>
        <w:spacing w:line="360" w:lineRule="auto"/>
        <w:jc w:val="both"/>
        <w:rPr>
          <w:rFonts w:ascii="Arial" w:hAnsi="Arial" w:cs="Arial"/>
          <w:sz w:val="24"/>
        </w:rPr>
      </w:pPr>
      <w:r>
        <w:rPr>
          <w:rFonts w:ascii="Arial" w:hAnsi="Arial" w:cs="Arial"/>
          <w:sz w:val="24"/>
        </w:rPr>
        <w:t xml:space="preserve">Tabela 2 – Cronograma de atividades </w:t>
      </w:r>
      <w:r w:rsidR="00B35968">
        <w:rPr>
          <w:rFonts w:ascii="Arial" w:hAnsi="Arial" w:cs="Arial"/>
          <w:sz w:val="24"/>
        </w:rPr>
        <w:t>para o segundo semestre de 2013</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1 – </w:t>
      </w:r>
      <w:r w:rsidR="00F93F75" w:rsidRPr="00F93F75">
        <w:rPr>
          <w:rFonts w:ascii="Arial" w:hAnsi="Arial" w:cs="Arial"/>
          <w:sz w:val="24"/>
        </w:rPr>
        <w:t>Processo ICONIX adaptado</w:t>
      </w:r>
    </w:p>
    <w:p w:rsidR="00F93F7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2 – </w:t>
      </w:r>
      <w:r w:rsidR="00F93F75">
        <w:rPr>
          <w:rFonts w:ascii="Arial" w:hAnsi="Arial" w:cs="Arial"/>
          <w:sz w:val="24"/>
        </w:rPr>
        <w:t>ICA – Inte</w:t>
      </w:r>
      <w:r w:rsidR="00B35968">
        <w:rPr>
          <w:rFonts w:ascii="Arial" w:hAnsi="Arial" w:cs="Arial"/>
          <w:sz w:val="24"/>
        </w:rPr>
        <w:t>rface com ambiente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3 – </w:t>
      </w:r>
      <w:r w:rsidR="00F93F75">
        <w:rPr>
          <w:rFonts w:ascii="Arial" w:hAnsi="Arial" w:cs="Arial"/>
          <w:sz w:val="24"/>
        </w:rPr>
        <w:t>DOM –</w:t>
      </w:r>
      <w:r w:rsidR="00B35968">
        <w:rPr>
          <w:rFonts w:ascii="Arial" w:hAnsi="Arial" w:cs="Arial"/>
          <w:sz w:val="24"/>
        </w:rPr>
        <w:t xml:space="preserve"> Modelo de domínio da aplicação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4 – </w:t>
      </w:r>
      <w:r w:rsidR="00B35968">
        <w:rPr>
          <w:rFonts w:ascii="Arial" w:hAnsi="Arial" w:cs="Arial"/>
          <w:sz w:val="24"/>
        </w:rPr>
        <w:t>CDU – Casos de uso</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5 – </w:t>
      </w:r>
      <w:r w:rsidR="00B35968">
        <w:rPr>
          <w:rFonts w:ascii="Arial" w:hAnsi="Arial" w:cs="Arial"/>
          <w:sz w:val="24"/>
        </w:rPr>
        <w:t>Análise de robustez</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6 – </w:t>
      </w:r>
      <w:r w:rsidR="00B35968">
        <w:rPr>
          <w:rFonts w:ascii="Arial" w:hAnsi="Arial" w:cs="Arial"/>
          <w:sz w:val="24"/>
        </w:rPr>
        <w:t>Diagrama de classes</w:t>
      </w:r>
    </w:p>
    <w:p w:rsidR="009B7425" w:rsidRPr="00F93F7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7 – </w:t>
      </w:r>
      <w:r w:rsidR="00B35968">
        <w:rPr>
          <w:rFonts w:ascii="Arial" w:hAnsi="Arial" w:cs="Arial"/>
          <w:sz w:val="24"/>
        </w:rPr>
        <w:t>Diagrama de classes</w:t>
      </w:r>
    </w:p>
    <w:p w:rsidR="009B7425" w:rsidRDefault="009B7425" w:rsidP="00715181">
      <w:pPr>
        <w:pStyle w:val="SemEspaamento"/>
        <w:spacing w:line="360" w:lineRule="auto"/>
        <w:jc w:val="both"/>
        <w:rPr>
          <w:rFonts w:ascii="Arial" w:hAnsi="Arial" w:cs="Arial"/>
          <w:sz w:val="24"/>
        </w:rPr>
      </w:pPr>
      <w:r w:rsidRPr="00F93F75">
        <w:rPr>
          <w:rFonts w:ascii="Arial" w:hAnsi="Arial" w:cs="Arial"/>
          <w:sz w:val="24"/>
        </w:rPr>
        <w:t xml:space="preserve">Figura 8 </w:t>
      </w:r>
      <w:r w:rsidR="00F93F75">
        <w:rPr>
          <w:rFonts w:ascii="Arial" w:hAnsi="Arial" w:cs="Arial"/>
          <w:sz w:val="24"/>
        </w:rPr>
        <w:t>–</w:t>
      </w:r>
      <w:r w:rsidRPr="00F93F75">
        <w:rPr>
          <w:rFonts w:ascii="Arial" w:hAnsi="Arial" w:cs="Arial"/>
          <w:sz w:val="24"/>
        </w:rPr>
        <w:t xml:space="preserve"> </w:t>
      </w:r>
      <w:r w:rsidR="00B35968">
        <w:rPr>
          <w:rFonts w:ascii="Arial" w:hAnsi="Arial" w:cs="Arial"/>
          <w:sz w:val="24"/>
        </w:rPr>
        <w:t>Diagrama de classes</w:t>
      </w:r>
    </w:p>
    <w:p w:rsidR="006B474F" w:rsidRPr="00F93F75" w:rsidRDefault="00DC4865" w:rsidP="00715181">
      <w:pPr>
        <w:pStyle w:val="SemEspaamento"/>
        <w:spacing w:line="360" w:lineRule="auto"/>
        <w:jc w:val="both"/>
        <w:rPr>
          <w:rFonts w:ascii="Arial" w:hAnsi="Arial" w:cs="Arial"/>
          <w:sz w:val="24"/>
        </w:rPr>
      </w:pPr>
      <w:r>
        <w:rPr>
          <w:rFonts w:ascii="Arial" w:hAnsi="Arial" w:cs="Arial"/>
          <w:sz w:val="24"/>
        </w:rPr>
        <w:t xml:space="preserve">Figura 9 - </w:t>
      </w:r>
      <w:r w:rsidR="006B474F">
        <w:rPr>
          <w:rFonts w:ascii="Arial" w:hAnsi="Arial" w:cs="Arial"/>
          <w:sz w:val="24"/>
        </w:rPr>
        <w:t>Dia</w:t>
      </w:r>
      <w:r w:rsidR="00B35968">
        <w:rPr>
          <w:rFonts w:ascii="Arial" w:hAnsi="Arial" w:cs="Arial"/>
          <w:sz w:val="24"/>
        </w:rPr>
        <w:t>grama de sequência de mensagens</w:t>
      </w:r>
    </w:p>
    <w:p w:rsidR="007C776B" w:rsidRPr="009B7425" w:rsidRDefault="007C776B">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ED3E06" w:rsidRPr="009B7425" w:rsidRDefault="00ED3E06">
      <w:pPr>
        <w:pStyle w:val="Refernci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567"/>
        <w:jc w:val="both"/>
        <w:rPr>
          <w:rFonts w:ascii="Arial" w:hAnsi="Arial" w:cs="Arial"/>
          <w:sz w:val="28"/>
        </w:rPr>
      </w:pPr>
    </w:p>
    <w:p w:rsidR="00B53D78" w:rsidRDefault="00B53D78" w:rsidP="00715181">
      <w:pPr>
        <w:pStyle w:val="SemEspaamento"/>
        <w:spacing w:after="240" w:line="360" w:lineRule="auto"/>
        <w:ind w:left="360"/>
        <w:jc w:val="center"/>
        <w:rPr>
          <w:rFonts w:ascii="Arial" w:hAnsi="Arial" w:cs="Arial"/>
          <w:sz w:val="28"/>
        </w:rPr>
      </w:pPr>
    </w:p>
    <w:p w:rsidR="00E34CF0" w:rsidRPr="00E73A8D" w:rsidRDefault="00022165" w:rsidP="00715181">
      <w:pPr>
        <w:pStyle w:val="SemEspaamento"/>
        <w:spacing w:after="240" w:line="360" w:lineRule="auto"/>
        <w:ind w:left="360"/>
        <w:jc w:val="center"/>
        <w:rPr>
          <w:rFonts w:ascii="Arial" w:hAnsi="Arial" w:cs="Arial"/>
          <w:b/>
          <w:sz w:val="28"/>
        </w:rPr>
      </w:pPr>
      <w:r w:rsidRPr="00D236B3">
        <w:rPr>
          <w:rFonts w:ascii="Arial" w:hAnsi="Arial" w:cs="Arial"/>
          <w:b/>
          <w:sz w:val="24"/>
        </w:rPr>
        <w:lastRenderedPageBreak/>
        <w:t>SUMÁRIO</w:t>
      </w:r>
      <w:r w:rsidR="00C12444" w:rsidRPr="00E73A8D">
        <w:rPr>
          <w:rFonts w:ascii="Arial" w:hAnsi="Arial" w:cs="Arial"/>
          <w:b/>
          <w:sz w:val="28"/>
        </w:rPr>
        <w:t xml:space="preserve"> </w:t>
      </w:r>
    </w:p>
    <w:p w:rsidR="00E34CF0" w:rsidRPr="00715181" w:rsidRDefault="002826D8" w:rsidP="00715181">
      <w:pPr>
        <w:pStyle w:val="SemEspaamento"/>
        <w:numPr>
          <w:ilvl w:val="0"/>
          <w:numId w:val="17"/>
        </w:numPr>
        <w:spacing w:after="240" w:line="360" w:lineRule="auto"/>
        <w:jc w:val="both"/>
        <w:rPr>
          <w:rFonts w:ascii="Arial" w:hAnsi="Arial" w:cs="Arial"/>
          <w:sz w:val="24"/>
        </w:rPr>
      </w:pPr>
      <w:r w:rsidRPr="00E03705">
        <w:rPr>
          <w:rFonts w:ascii="Arial" w:hAnsi="Arial" w:cs="Arial"/>
          <w:b/>
          <w:sz w:val="24"/>
        </w:rPr>
        <w:t>INTRODUÇÃO</w:t>
      </w:r>
      <w:proofErr w:type="gramStart"/>
      <w:r w:rsidR="005817AE" w:rsidRPr="00715181">
        <w:rPr>
          <w:rFonts w:ascii="Arial" w:hAnsi="Arial" w:cs="Arial"/>
          <w:sz w:val="24"/>
        </w:rPr>
        <w:t>....................................................................</w:t>
      </w:r>
      <w:r w:rsidR="005A7755">
        <w:rPr>
          <w:rFonts w:ascii="Arial" w:hAnsi="Arial" w:cs="Arial"/>
          <w:sz w:val="24"/>
        </w:rPr>
        <w:t>...............................</w:t>
      </w:r>
      <w:proofErr w:type="gramEnd"/>
      <w:r w:rsidR="00F55433">
        <w:rPr>
          <w:rFonts w:ascii="Arial" w:hAnsi="Arial" w:cs="Arial"/>
          <w:sz w:val="24"/>
        </w:rPr>
        <w:t>12</w:t>
      </w:r>
    </w:p>
    <w:p w:rsidR="00E34CF0" w:rsidRPr="00E03705" w:rsidRDefault="00D236B3" w:rsidP="00E03705">
      <w:pPr>
        <w:pStyle w:val="SemEspaamento"/>
        <w:numPr>
          <w:ilvl w:val="0"/>
          <w:numId w:val="17"/>
        </w:numPr>
        <w:spacing w:after="240" w:line="360" w:lineRule="auto"/>
        <w:jc w:val="both"/>
        <w:rPr>
          <w:rFonts w:ascii="Arial" w:hAnsi="Arial" w:cs="Arial"/>
          <w:sz w:val="24"/>
        </w:rPr>
      </w:pPr>
      <w:r w:rsidRPr="00E03705">
        <w:rPr>
          <w:rFonts w:ascii="Arial" w:hAnsi="Arial" w:cs="Arial"/>
          <w:b/>
          <w:sz w:val="24"/>
        </w:rPr>
        <w:t>PROGRAMA</w:t>
      </w:r>
      <w:r w:rsidRPr="00E03705">
        <w:rPr>
          <w:rFonts w:ascii="Arial" w:hAnsi="Arial" w:cs="Arial" w:hint="cs"/>
          <w:b/>
          <w:sz w:val="24"/>
        </w:rPr>
        <w:t>ÇÃ</w:t>
      </w:r>
      <w:r w:rsidRPr="00E03705">
        <w:rPr>
          <w:rFonts w:ascii="Arial" w:hAnsi="Arial" w:cs="Arial"/>
          <w:b/>
          <w:sz w:val="24"/>
        </w:rPr>
        <w:t xml:space="preserve">O EXPLORATORIA E ORIENTADA AO APRENDIZADO </w:t>
      </w:r>
      <w:r w:rsidR="00E03705">
        <w:rPr>
          <w:rFonts w:ascii="Arial" w:hAnsi="Arial" w:cs="Arial"/>
          <w:b/>
          <w:sz w:val="24"/>
        </w:rPr>
        <w:br/>
      </w:r>
      <w:r w:rsidRPr="00E03705">
        <w:rPr>
          <w:rFonts w:ascii="Arial" w:hAnsi="Arial" w:cs="Arial"/>
          <w:b/>
          <w:sz w:val="24"/>
        </w:rPr>
        <w:t>X PRODUCAO</w:t>
      </w:r>
      <w:proofErr w:type="gramStart"/>
      <w:r w:rsidR="00E03705" w:rsidRPr="00E03705">
        <w:rPr>
          <w:rFonts w:ascii="Arial" w:hAnsi="Arial" w:cs="Arial"/>
          <w:sz w:val="24"/>
        </w:rPr>
        <w:t>...............................................................................................</w:t>
      </w:r>
      <w:r w:rsidR="008810CA">
        <w:rPr>
          <w:rFonts w:ascii="Arial" w:hAnsi="Arial" w:cs="Arial"/>
          <w:sz w:val="24"/>
        </w:rPr>
        <w:t>.....</w:t>
      </w:r>
      <w:proofErr w:type="gramEnd"/>
      <w:r w:rsidR="00F55433">
        <w:rPr>
          <w:rFonts w:ascii="Arial" w:hAnsi="Arial" w:cs="Arial"/>
          <w:sz w:val="24"/>
        </w:rPr>
        <w:t>14</w:t>
      </w:r>
    </w:p>
    <w:p w:rsidR="00E34CF0" w:rsidRPr="00715181" w:rsidRDefault="002826D8" w:rsidP="00715181">
      <w:pPr>
        <w:numPr>
          <w:ilvl w:val="0"/>
          <w:numId w:val="17"/>
        </w:numPr>
        <w:spacing w:after="240" w:line="360" w:lineRule="auto"/>
        <w:jc w:val="both"/>
        <w:rPr>
          <w:rFonts w:ascii="Arial" w:hAnsi="Arial"/>
          <w:sz w:val="24"/>
        </w:rPr>
      </w:pPr>
      <w:r w:rsidRPr="00E03705">
        <w:rPr>
          <w:rFonts w:ascii="Arial" w:hAnsi="Arial"/>
          <w:b/>
          <w:sz w:val="24"/>
        </w:rPr>
        <w:t>FUNDAMENTAÇÃO TEÓRICA</w:t>
      </w:r>
      <w:proofErr w:type="gramStart"/>
      <w:r w:rsidR="005817AE" w:rsidRPr="00715181">
        <w:rPr>
          <w:rFonts w:ascii="Arial" w:hAnsi="Arial"/>
          <w:sz w:val="24"/>
        </w:rPr>
        <w:t>............................................</w:t>
      </w:r>
      <w:r w:rsidR="00E03705">
        <w:rPr>
          <w:rFonts w:ascii="Arial" w:hAnsi="Arial"/>
          <w:sz w:val="24"/>
        </w:rPr>
        <w:t>..............................</w:t>
      </w:r>
      <w:proofErr w:type="gramEnd"/>
      <w:r w:rsidR="00F55433">
        <w:rPr>
          <w:rFonts w:ascii="Arial" w:hAnsi="Arial"/>
          <w:sz w:val="24"/>
        </w:rPr>
        <w:t>18</w:t>
      </w:r>
    </w:p>
    <w:p w:rsidR="00E34CF0" w:rsidRPr="00715181" w:rsidRDefault="002826D8" w:rsidP="00715181">
      <w:pPr>
        <w:numPr>
          <w:ilvl w:val="0"/>
          <w:numId w:val="17"/>
        </w:numPr>
        <w:spacing w:after="240" w:line="360" w:lineRule="auto"/>
        <w:jc w:val="both"/>
        <w:rPr>
          <w:rFonts w:ascii="Arial" w:hAnsi="Arial"/>
          <w:sz w:val="24"/>
        </w:rPr>
      </w:pPr>
      <w:r w:rsidRPr="00E03705">
        <w:rPr>
          <w:rFonts w:ascii="Arial" w:hAnsi="Arial"/>
          <w:b/>
          <w:sz w:val="24"/>
        </w:rPr>
        <w:t>METODOLOGIA</w:t>
      </w:r>
      <w:proofErr w:type="gramStart"/>
      <w:r w:rsidR="005817AE" w:rsidRPr="00715181">
        <w:rPr>
          <w:rFonts w:ascii="Arial" w:hAnsi="Arial"/>
          <w:sz w:val="24"/>
        </w:rPr>
        <w:t>...............................................................................................</w:t>
      </w:r>
      <w:r w:rsidR="00F736E5">
        <w:rPr>
          <w:rFonts w:ascii="Arial" w:hAnsi="Arial"/>
          <w:sz w:val="24"/>
        </w:rPr>
        <w:t>...</w:t>
      </w:r>
      <w:proofErr w:type="gramEnd"/>
      <w:r w:rsidR="00F736E5">
        <w:rPr>
          <w:rFonts w:ascii="Arial" w:hAnsi="Arial"/>
          <w:sz w:val="24"/>
        </w:rPr>
        <w:t>22</w:t>
      </w:r>
      <w:r w:rsidR="00F736E5">
        <w:rPr>
          <w:rFonts w:ascii="Arial" w:hAnsi="Arial"/>
          <w:sz w:val="24"/>
        </w:rPr>
        <w:br/>
        <w:t xml:space="preserve">4.1 – </w:t>
      </w:r>
      <w:r w:rsidR="00F736E5" w:rsidRPr="008810CA">
        <w:rPr>
          <w:rFonts w:ascii="Arial" w:hAnsi="Arial"/>
          <w:b/>
          <w:sz w:val="24"/>
        </w:rPr>
        <w:t>LINGUAGEM JAVA</w:t>
      </w:r>
      <w:r w:rsidR="00F736E5">
        <w:rPr>
          <w:rFonts w:ascii="Arial" w:hAnsi="Arial"/>
          <w:sz w:val="24"/>
        </w:rPr>
        <w:t>.....................................................</w:t>
      </w:r>
      <w:r w:rsidR="008810CA">
        <w:rPr>
          <w:rFonts w:ascii="Arial" w:hAnsi="Arial"/>
          <w:sz w:val="24"/>
        </w:rPr>
        <w:t>...............................</w:t>
      </w:r>
      <w:r w:rsidR="00F736E5">
        <w:rPr>
          <w:rFonts w:ascii="Arial" w:hAnsi="Arial"/>
          <w:sz w:val="24"/>
        </w:rPr>
        <w:t>25</w:t>
      </w:r>
      <w:r w:rsidR="00F736E5">
        <w:rPr>
          <w:rFonts w:ascii="Arial" w:hAnsi="Arial"/>
          <w:sz w:val="24"/>
        </w:rPr>
        <w:br/>
        <w:t xml:space="preserve">4.2- </w:t>
      </w:r>
      <w:r w:rsidR="00F736E5" w:rsidRPr="008810CA">
        <w:rPr>
          <w:rFonts w:ascii="Arial" w:hAnsi="Arial"/>
          <w:b/>
          <w:sz w:val="24"/>
        </w:rPr>
        <w:t>FERRAMENTAS</w:t>
      </w:r>
      <w:r w:rsidR="00F736E5">
        <w:rPr>
          <w:rFonts w:ascii="Arial" w:hAnsi="Arial"/>
          <w:sz w:val="24"/>
        </w:rPr>
        <w:t>...........................................................................................25</w:t>
      </w:r>
      <w:r w:rsidR="00F736E5">
        <w:rPr>
          <w:rFonts w:ascii="Arial" w:hAnsi="Arial"/>
          <w:sz w:val="24"/>
        </w:rPr>
        <w:br/>
      </w:r>
      <w:r w:rsidR="00F736E5">
        <w:rPr>
          <w:rFonts w:ascii="Arial" w:hAnsi="Arial"/>
          <w:sz w:val="24"/>
        </w:rPr>
        <w:tab/>
      </w:r>
      <w:r w:rsidR="00913819">
        <w:rPr>
          <w:rFonts w:ascii="Arial" w:hAnsi="Arial"/>
          <w:sz w:val="24"/>
        </w:rPr>
        <w:t>4.2.1 – Eclipse................................................................................................25</w:t>
      </w:r>
      <w:r w:rsidR="00913819">
        <w:rPr>
          <w:rFonts w:ascii="Arial" w:hAnsi="Arial"/>
          <w:sz w:val="24"/>
        </w:rPr>
        <w:br/>
      </w:r>
      <w:r w:rsidR="00913819">
        <w:rPr>
          <w:rFonts w:ascii="Arial" w:hAnsi="Arial"/>
          <w:sz w:val="24"/>
        </w:rPr>
        <w:tab/>
        <w:t>4.2.2 – GIT......................................................................................................</w:t>
      </w:r>
      <w:r w:rsidR="00D378D7">
        <w:rPr>
          <w:rFonts w:ascii="Arial" w:hAnsi="Arial"/>
          <w:sz w:val="24"/>
        </w:rPr>
        <w:t>27</w:t>
      </w:r>
      <w:r w:rsidR="00913819">
        <w:rPr>
          <w:rFonts w:ascii="Arial" w:hAnsi="Arial"/>
          <w:sz w:val="24"/>
        </w:rPr>
        <w:br/>
      </w:r>
      <w:r w:rsidR="00913819">
        <w:rPr>
          <w:rFonts w:ascii="Arial" w:hAnsi="Arial"/>
          <w:sz w:val="24"/>
        </w:rPr>
        <w:tab/>
        <w:t>4.2.3 – Junit.......................................................................</w:t>
      </w:r>
      <w:r w:rsidR="00D378D7">
        <w:rPr>
          <w:rFonts w:ascii="Arial" w:hAnsi="Arial"/>
          <w:sz w:val="24"/>
        </w:rPr>
        <w:t>..............................27</w:t>
      </w:r>
      <w:r w:rsidR="00913819">
        <w:rPr>
          <w:rFonts w:ascii="Arial" w:hAnsi="Arial"/>
          <w:sz w:val="24"/>
        </w:rPr>
        <w:br/>
      </w:r>
      <w:r w:rsidR="00913819">
        <w:rPr>
          <w:rFonts w:ascii="Arial" w:hAnsi="Arial"/>
          <w:sz w:val="24"/>
        </w:rPr>
        <w:tab/>
        <w:t>4.2.4 – Gerrit..............................................................................................</w:t>
      </w:r>
      <w:r w:rsidR="00D378D7">
        <w:rPr>
          <w:rFonts w:ascii="Arial" w:hAnsi="Arial"/>
          <w:sz w:val="24"/>
        </w:rPr>
        <w:t>.....27</w:t>
      </w:r>
      <w:r w:rsidR="00913819">
        <w:rPr>
          <w:rFonts w:ascii="Arial" w:hAnsi="Arial"/>
          <w:sz w:val="24"/>
        </w:rPr>
        <w:br/>
      </w:r>
      <w:r w:rsidR="00913819">
        <w:rPr>
          <w:rFonts w:ascii="Arial" w:hAnsi="Arial"/>
          <w:sz w:val="24"/>
        </w:rPr>
        <w:tab/>
        <w:t>4.2.5 – Outras Ferramentas..............................................</w:t>
      </w:r>
      <w:r w:rsidR="00D378D7">
        <w:rPr>
          <w:rFonts w:ascii="Arial" w:hAnsi="Arial"/>
          <w:sz w:val="24"/>
        </w:rPr>
        <w:t>..............................28</w:t>
      </w:r>
    </w:p>
    <w:p w:rsidR="00E34CF0" w:rsidRPr="008810CA" w:rsidRDefault="00E03705" w:rsidP="00715181">
      <w:pPr>
        <w:numPr>
          <w:ilvl w:val="0"/>
          <w:numId w:val="17"/>
        </w:numPr>
        <w:spacing w:after="240" w:line="360" w:lineRule="auto"/>
        <w:jc w:val="both"/>
        <w:rPr>
          <w:rFonts w:ascii="Arial" w:hAnsi="Arial"/>
          <w:sz w:val="24"/>
        </w:rPr>
      </w:pPr>
      <w:r w:rsidRPr="009B7C9D">
        <w:rPr>
          <w:rFonts w:ascii="Arial" w:hAnsi="Arial" w:cs="Arial"/>
          <w:b/>
          <w:sz w:val="24"/>
        </w:rPr>
        <w:t>ITERAÇÃO I</w:t>
      </w:r>
      <w:proofErr w:type="gramStart"/>
      <w:r>
        <w:rPr>
          <w:rFonts w:ascii="Arial" w:hAnsi="Arial" w:cs="Arial"/>
          <w:sz w:val="24"/>
        </w:rPr>
        <w:t>..............................................</w:t>
      </w:r>
      <w:r w:rsidR="005817AE" w:rsidRPr="00715181">
        <w:rPr>
          <w:rFonts w:ascii="Arial" w:hAnsi="Arial" w:cs="Arial"/>
          <w:sz w:val="24"/>
        </w:rPr>
        <w:t>...........................................................</w:t>
      </w:r>
      <w:proofErr w:type="gramEnd"/>
      <w:r w:rsidR="008810CA">
        <w:rPr>
          <w:rFonts w:ascii="Arial" w:hAnsi="Arial" w:cs="Arial"/>
          <w:sz w:val="24"/>
        </w:rPr>
        <w:t>29</w:t>
      </w:r>
      <w:r w:rsidR="008810CA">
        <w:rPr>
          <w:rFonts w:ascii="Arial" w:hAnsi="Arial" w:cs="Arial"/>
          <w:sz w:val="24"/>
        </w:rPr>
        <w:br/>
        <w:t xml:space="preserve">5.1 – </w:t>
      </w:r>
      <w:r w:rsidR="008810CA" w:rsidRPr="008810CA">
        <w:rPr>
          <w:rFonts w:ascii="Arial" w:hAnsi="Arial" w:cs="Arial"/>
          <w:b/>
          <w:sz w:val="24"/>
        </w:rPr>
        <w:t>CRONOGRAMA DO PRIMEIRO SEMESTRE</w:t>
      </w:r>
      <w:r w:rsidR="008810CA">
        <w:rPr>
          <w:rFonts w:ascii="Arial" w:hAnsi="Arial" w:cs="Arial"/>
          <w:sz w:val="24"/>
        </w:rPr>
        <w:t>............................................29</w:t>
      </w:r>
      <w:r w:rsidR="008810CA">
        <w:rPr>
          <w:rFonts w:ascii="Arial" w:hAnsi="Arial" w:cs="Arial"/>
          <w:sz w:val="24"/>
        </w:rPr>
        <w:br/>
        <w:t xml:space="preserve">5.2 – </w:t>
      </w:r>
      <w:r w:rsidR="008810CA" w:rsidRPr="008810CA">
        <w:rPr>
          <w:rFonts w:ascii="Arial" w:hAnsi="Arial" w:cs="Arial"/>
          <w:b/>
          <w:sz w:val="24"/>
        </w:rPr>
        <w:t>ATIVIDADES</w:t>
      </w:r>
      <w:r w:rsidR="008810CA">
        <w:rPr>
          <w:rFonts w:ascii="Arial" w:hAnsi="Arial" w:cs="Arial"/>
          <w:sz w:val="24"/>
        </w:rPr>
        <w:t>...............................................................................................30</w:t>
      </w:r>
      <w:r w:rsidR="008810CA">
        <w:rPr>
          <w:rFonts w:ascii="Arial" w:hAnsi="Arial" w:cs="Arial"/>
          <w:sz w:val="24"/>
        </w:rPr>
        <w:br/>
      </w:r>
      <w:r w:rsidR="008810CA">
        <w:rPr>
          <w:rFonts w:ascii="Arial" w:hAnsi="Arial" w:cs="Arial"/>
          <w:sz w:val="24"/>
        </w:rPr>
        <w:tab/>
        <w:t>5.2.1 – Análise.................................................................................................30</w:t>
      </w:r>
      <w:r w:rsidR="008810CA">
        <w:rPr>
          <w:rFonts w:ascii="Arial" w:hAnsi="Arial" w:cs="Arial"/>
          <w:sz w:val="24"/>
        </w:rPr>
        <w:br/>
      </w:r>
      <w:r w:rsidR="008810CA">
        <w:rPr>
          <w:rFonts w:ascii="Arial" w:hAnsi="Arial" w:cs="Arial"/>
          <w:sz w:val="24"/>
        </w:rPr>
        <w:tab/>
        <w:t>5.2.2 – Desenho..............................................................................................34</w:t>
      </w:r>
      <w:r w:rsidR="008810CA">
        <w:rPr>
          <w:rFonts w:ascii="Arial" w:hAnsi="Arial" w:cs="Arial"/>
          <w:sz w:val="24"/>
        </w:rPr>
        <w:br/>
      </w:r>
      <w:r w:rsidR="008810CA">
        <w:rPr>
          <w:rFonts w:ascii="Arial" w:hAnsi="Arial" w:cs="Arial"/>
          <w:sz w:val="24"/>
        </w:rPr>
        <w:tab/>
        <w:t>5.2.3 – Implementação e Testes.....................................................................36</w:t>
      </w:r>
    </w:p>
    <w:p w:rsidR="008810CA" w:rsidRPr="00715181" w:rsidRDefault="008810CA" w:rsidP="00715181">
      <w:pPr>
        <w:numPr>
          <w:ilvl w:val="0"/>
          <w:numId w:val="17"/>
        </w:numPr>
        <w:spacing w:after="240" w:line="360" w:lineRule="auto"/>
        <w:jc w:val="both"/>
        <w:rPr>
          <w:rFonts w:ascii="Arial" w:hAnsi="Arial"/>
          <w:sz w:val="24"/>
        </w:rPr>
      </w:pPr>
      <w:r w:rsidRPr="008810CA">
        <w:rPr>
          <w:rFonts w:ascii="Arial" w:hAnsi="Arial" w:cs="Arial"/>
          <w:b/>
          <w:sz w:val="24"/>
        </w:rPr>
        <w:t>ITERAÇÃO II</w:t>
      </w:r>
      <w:proofErr w:type="gramStart"/>
      <w:r>
        <w:rPr>
          <w:rFonts w:ascii="Arial" w:hAnsi="Arial" w:cs="Arial"/>
          <w:sz w:val="24"/>
        </w:rPr>
        <w:t>........................................................................................................</w:t>
      </w:r>
      <w:proofErr w:type="gramEnd"/>
      <w:r>
        <w:rPr>
          <w:rFonts w:ascii="Arial" w:hAnsi="Arial" w:cs="Arial"/>
          <w:sz w:val="24"/>
        </w:rPr>
        <w:t>37</w:t>
      </w:r>
      <w:r>
        <w:rPr>
          <w:rFonts w:ascii="Arial" w:hAnsi="Arial" w:cs="Arial"/>
          <w:sz w:val="24"/>
        </w:rPr>
        <w:br/>
        <w:t xml:space="preserve">6.1 – </w:t>
      </w:r>
      <w:r w:rsidRPr="008810CA">
        <w:rPr>
          <w:rFonts w:ascii="Arial" w:hAnsi="Arial" w:cs="Arial"/>
          <w:b/>
          <w:sz w:val="24"/>
        </w:rPr>
        <w:t>CRONOGRAMA DO SEGUNDO SEMESTRE</w:t>
      </w:r>
      <w:r>
        <w:rPr>
          <w:rFonts w:ascii="Arial" w:hAnsi="Arial" w:cs="Arial"/>
          <w:sz w:val="24"/>
        </w:rPr>
        <w:t>............................................37</w:t>
      </w:r>
      <w:r>
        <w:rPr>
          <w:rFonts w:ascii="Arial" w:hAnsi="Arial" w:cs="Arial"/>
          <w:sz w:val="24"/>
        </w:rPr>
        <w:br/>
        <w:t xml:space="preserve">6.2 – </w:t>
      </w:r>
      <w:r w:rsidRPr="008810CA">
        <w:rPr>
          <w:rFonts w:ascii="Arial" w:hAnsi="Arial" w:cs="Arial"/>
          <w:b/>
          <w:sz w:val="24"/>
        </w:rPr>
        <w:t>ATIVIDADES</w:t>
      </w:r>
      <w:r>
        <w:rPr>
          <w:rFonts w:ascii="Arial" w:hAnsi="Arial" w:cs="Arial"/>
          <w:sz w:val="24"/>
        </w:rPr>
        <w:t>................................................................................................37</w:t>
      </w:r>
      <w:r>
        <w:rPr>
          <w:rFonts w:ascii="Arial" w:hAnsi="Arial" w:cs="Arial"/>
          <w:sz w:val="24"/>
        </w:rPr>
        <w:br/>
      </w:r>
      <w:r>
        <w:rPr>
          <w:rFonts w:ascii="Arial" w:hAnsi="Arial"/>
          <w:sz w:val="24"/>
        </w:rPr>
        <w:tab/>
      </w:r>
      <w:r>
        <w:rPr>
          <w:rFonts w:ascii="Arial" w:hAnsi="Arial" w:cs="Arial"/>
          <w:sz w:val="24"/>
        </w:rPr>
        <w:t>6</w:t>
      </w:r>
      <w:r>
        <w:rPr>
          <w:rFonts w:ascii="Arial" w:hAnsi="Arial" w:cs="Arial"/>
          <w:sz w:val="24"/>
        </w:rPr>
        <w:t>.2.1 – Análise.................................................................................................</w:t>
      </w:r>
      <w:r>
        <w:rPr>
          <w:rFonts w:ascii="Arial" w:hAnsi="Arial" w:cs="Arial"/>
          <w:sz w:val="24"/>
        </w:rPr>
        <w:t>38</w:t>
      </w:r>
      <w:r>
        <w:rPr>
          <w:rFonts w:ascii="Arial" w:hAnsi="Arial" w:cs="Arial"/>
          <w:sz w:val="24"/>
        </w:rPr>
        <w:br/>
      </w:r>
      <w:r>
        <w:rPr>
          <w:rFonts w:ascii="Arial" w:hAnsi="Arial" w:cs="Arial"/>
          <w:sz w:val="24"/>
        </w:rPr>
        <w:tab/>
      </w:r>
      <w:r>
        <w:rPr>
          <w:rFonts w:ascii="Arial" w:hAnsi="Arial" w:cs="Arial"/>
          <w:sz w:val="24"/>
        </w:rPr>
        <w:t>6</w:t>
      </w:r>
      <w:r>
        <w:rPr>
          <w:rFonts w:ascii="Arial" w:hAnsi="Arial" w:cs="Arial"/>
          <w:sz w:val="24"/>
        </w:rPr>
        <w:t>.2.2 – Desenho..............................................................................................</w:t>
      </w:r>
      <w:r>
        <w:rPr>
          <w:rFonts w:ascii="Arial" w:hAnsi="Arial" w:cs="Arial"/>
          <w:sz w:val="24"/>
        </w:rPr>
        <w:t>44</w:t>
      </w:r>
      <w:r>
        <w:rPr>
          <w:rFonts w:ascii="Arial" w:hAnsi="Arial" w:cs="Arial"/>
          <w:sz w:val="24"/>
        </w:rPr>
        <w:br/>
      </w:r>
      <w:r>
        <w:rPr>
          <w:rFonts w:ascii="Arial" w:hAnsi="Arial" w:cs="Arial"/>
          <w:sz w:val="24"/>
        </w:rPr>
        <w:tab/>
      </w:r>
      <w:r>
        <w:rPr>
          <w:rFonts w:ascii="Arial" w:hAnsi="Arial" w:cs="Arial"/>
          <w:sz w:val="24"/>
        </w:rPr>
        <w:t>6</w:t>
      </w:r>
      <w:r>
        <w:rPr>
          <w:rFonts w:ascii="Arial" w:hAnsi="Arial" w:cs="Arial"/>
          <w:sz w:val="24"/>
        </w:rPr>
        <w:t>.2.3 – Implementação e Testes.....................................................................</w:t>
      </w:r>
      <w:r>
        <w:rPr>
          <w:rFonts w:ascii="Arial" w:hAnsi="Arial" w:cs="Arial"/>
          <w:sz w:val="24"/>
        </w:rPr>
        <w:t>45</w:t>
      </w:r>
    </w:p>
    <w:p w:rsidR="00E34CF0" w:rsidRPr="00715181" w:rsidRDefault="002826D8"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9B7C9D">
        <w:rPr>
          <w:rFonts w:ascii="Arial" w:hAnsi="Arial" w:cs="Arial"/>
          <w:b/>
          <w:sz w:val="24"/>
        </w:rPr>
        <w:t>RESULTADOS E DISCUSSÃO</w:t>
      </w:r>
      <w:proofErr w:type="gramStart"/>
      <w:r w:rsidR="00744435" w:rsidRPr="00715181">
        <w:rPr>
          <w:rFonts w:ascii="Arial" w:hAnsi="Arial" w:cs="Arial"/>
          <w:sz w:val="24"/>
        </w:rPr>
        <w:t>........................................................................</w:t>
      </w:r>
      <w:r w:rsidR="008810CA">
        <w:rPr>
          <w:rFonts w:ascii="Arial" w:hAnsi="Arial" w:cs="Arial"/>
          <w:sz w:val="24"/>
        </w:rPr>
        <w:t>...</w:t>
      </w:r>
      <w:proofErr w:type="gramEnd"/>
      <w:r w:rsidR="008810CA">
        <w:rPr>
          <w:rFonts w:ascii="Arial" w:hAnsi="Arial" w:cs="Arial"/>
          <w:sz w:val="24"/>
        </w:rPr>
        <w:t>46</w:t>
      </w:r>
    </w:p>
    <w:p w:rsidR="00E34CF0" w:rsidRPr="00715181" w:rsidRDefault="002826D8"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9B7C9D">
        <w:rPr>
          <w:rFonts w:ascii="Arial" w:hAnsi="Arial" w:cs="Arial"/>
          <w:b/>
          <w:sz w:val="24"/>
        </w:rPr>
        <w:t>CONCLUSÃO</w:t>
      </w:r>
      <w:proofErr w:type="gramStart"/>
      <w:r w:rsidR="00744435" w:rsidRPr="00715181">
        <w:rPr>
          <w:rFonts w:ascii="Arial" w:hAnsi="Arial" w:cs="Arial"/>
          <w:sz w:val="24"/>
        </w:rPr>
        <w:t>.............................................................................................</w:t>
      </w:r>
      <w:r w:rsidR="000C419F" w:rsidRPr="00715181">
        <w:rPr>
          <w:rFonts w:ascii="Arial" w:hAnsi="Arial" w:cs="Arial"/>
          <w:sz w:val="24"/>
        </w:rPr>
        <w:t>.....</w:t>
      </w:r>
      <w:r w:rsidR="008810CA">
        <w:rPr>
          <w:rFonts w:ascii="Arial" w:hAnsi="Arial" w:cs="Arial"/>
          <w:sz w:val="24"/>
        </w:rPr>
        <w:t>....</w:t>
      </w:r>
      <w:proofErr w:type="gramEnd"/>
      <w:r w:rsidR="008810CA">
        <w:rPr>
          <w:rFonts w:ascii="Arial" w:hAnsi="Arial" w:cs="Arial"/>
          <w:sz w:val="24"/>
        </w:rPr>
        <w:t>48</w:t>
      </w:r>
    </w:p>
    <w:p w:rsidR="00E34CF0" w:rsidRDefault="002826D8" w:rsidP="00715181">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9B7C9D">
        <w:rPr>
          <w:rFonts w:ascii="Arial" w:hAnsi="Arial" w:cs="Arial"/>
          <w:b/>
          <w:sz w:val="24"/>
        </w:rPr>
        <w:t>REFERÊNCIAS</w:t>
      </w:r>
      <w:proofErr w:type="gramStart"/>
      <w:r w:rsidR="001B4BB6" w:rsidRPr="00715181">
        <w:rPr>
          <w:rFonts w:ascii="Arial" w:hAnsi="Arial" w:cs="Arial"/>
          <w:sz w:val="24"/>
        </w:rPr>
        <w:t>...</w:t>
      </w:r>
      <w:r w:rsidR="00744435" w:rsidRPr="00715181">
        <w:rPr>
          <w:rFonts w:ascii="Arial" w:hAnsi="Arial" w:cs="Arial"/>
          <w:sz w:val="24"/>
        </w:rPr>
        <w:t>.......................................................................................</w:t>
      </w:r>
      <w:r w:rsidR="000C419F" w:rsidRPr="00715181">
        <w:rPr>
          <w:rFonts w:ascii="Arial" w:hAnsi="Arial" w:cs="Arial"/>
          <w:sz w:val="24"/>
        </w:rPr>
        <w:t>.....</w:t>
      </w:r>
      <w:r w:rsidR="001B4BB6">
        <w:rPr>
          <w:rFonts w:ascii="Arial" w:hAnsi="Arial" w:cs="Arial"/>
          <w:sz w:val="24"/>
        </w:rPr>
        <w:t>.</w:t>
      </w:r>
      <w:r w:rsidR="008810CA">
        <w:rPr>
          <w:rFonts w:ascii="Arial" w:hAnsi="Arial" w:cs="Arial"/>
          <w:sz w:val="24"/>
        </w:rPr>
        <w:t>....</w:t>
      </w:r>
      <w:proofErr w:type="gramEnd"/>
      <w:r w:rsidR="008810CA">
        <w:rPr>
          <w:rFonts w:ascii="Arial" w:hAnsi="Arial" w:cs="Arial"/>
          <w:sz w:val="24"/>
        </w:rPr>
        <w:t>49</w:t>
      </w:r>
    </w:p>
    <w:p w:rsidR="00913819" w:rsidRPr="004D3C4C" w:rsidRDefault="002826D8" w:rsidP="009B7C9D">
      <w:pPr>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360" w:lineRule="auto"/>
        <w:jc w:val="both"/>
        <w:rPr>
          <w:rFonts w:ascii="Arial" w:hAnsi="Arial" w:cs="Arial"/>
          <w:sz w:val="24"/>
        </w:rPr>
      </w:pPr>
      <w:r w:rsidRPr="009B7C9D">
        <w:rPr>
          <w:rFonts w:ascii="Arial" w:hAnsi="Arial" w:cs="Arial"/>
          <w:b/>
          <w:sz w:val="24"/>
        </w:rPr>
        <w:t>APÊNDICE</w:t>
      </w:r>
      <w:r w:rsidR="00DB0C5F" w:rsidRPr="009B7C9D">
        <w:rPr>
          <w:rFonts w:ascii="Arial" w:hAnsi="Arial" w:cs="Arial"/>
          <w:b/>
          <w:sz w:val="24"/>
        </w:rPr>
        <w:t xml:space="preserve"> A</w:t>
      </w:r>
      <w:proofErr w:type="gramStart"/>
      <w:r w:rsidR="00DB0C5F">
        <w:rPr>
          <w:rFonts w:ascii="Arial" w:hAnsi="Arial" w:cs="Arial"/>
          <w:sz w:val="24"/>
        </w:rPr>
        <w:t>.................................................................................................</w:t>
      </w:r>
      <w:r w:rsidR="008810CA">
        <w:rPr>
          <w:rFonts w:ascii="Arial" w:hAnsi="Arial" w:cs="Arial"/>
          <w:sz w:val="24"/>
        </w:rPr>
        <w:t>.......</w:t>
      </w:r>
      <w:proofErr w:type="gramEnd"/>
      <w:r w:rsidR="008810CA">
        <w:rPr>
          <w:rFonts w:ascii="Arial" w:hAnsi="Arial" w:cs="Arial"/>
          <w:color w:val="auto"/>
          <w:sz w:val="24"/>
        </w:rPr>
        <w:t>5</w:t>
      </w:r>
      <w:r w:rsidR="004D3C4C">
        <w:rPr>
          <w:rFonts w:ascii="Arial" w:hAnsi="Arial" w:cs="Arial"/>
          <w:color w:val="auto"/>
          <w:sz w:val="24"/>
        </w:rPr>
        <w:t>1</w:t>
      </w:r>
      <w:bookmarkStart w:id="0" w:name="_GoBack"/>
      <w:bookmarkEnd w:id="0"/>
    </w:p>
    <w:p w:rsidR="009B7C9D" w:rsidRPr="009B7C9D" w:rsidRDefault="00A7334A" w:rsidP="009B7C9D">
      <w:pPr>
        <w:pStyle w:val="SemEspaamento"/>
        <w:rPr>
          <w:rFonts w:ascii="Arial" w:hAnsi="Arial" w:cs="Arial"/>
          <w:b/>
          <w:sz w:val="24"/>
        </w:rPr>
      </w:pPr>
      <w:r w:rsidRPr="009B7C9D">
        <w:rPr>
          <w:rFonts w:ascii="Arial" w:hAnsi="Arial" w:cs="Arial"/>
          <w:b/>
          <w:sz w:val="24"/>
        </w:rPr>
        <w:lastRenderedPageBreak/>
        <w:t xml:space="preserve">1. </w:t>
      </w:r>
      <w:r w:rsidR="00022165" w:rsidRPr="009B7C9D">
        <w:rPr>
          <w:rFonts w:ascii="Arial" w:hAnsi="Arial" w:cs="Arial"/>
          <w:b/>
          <w:sz w:val="24"/>
        </w:rPr>
        <w:t>INTRODUÇÃO</w:t>
      </w:r>
      <w:r w:rsidR="00C12444" w:rsidRPr="009B7C9D">
        <w:rPr>
          <w:rFonts w:ascii="Arial" w:hAnsi="Arial" w:cs="Arial"/>
          <w:b/>
          <w:sz w:val="24"/>
        </w:rPr>
        <w:t xml:space="preserve"> </w:t>
      </w:r>
    </w:p>
    <w:p w:rsidR="009B7C9D" w:rsidRPr="009B7C9D" w:rsidRDefault="009B7C9D" w:rsidP="00126BAE">
      <w:pPr>
        <w:pStyle w:val="SemEspaamento"/>
        <w:spacing w:line="360" w:lineRule="auto"/>
        <w:rPr>
          <w:rFonts w:ascii="Arial" w:hAnsi="Arial" w:cs="Arial"/>
          <w:sz w:val="24"/>
        </w:rPr>
      </w:pPr>
    </w:p>
    <w:p w:rsidR="009B7C9D" w:rsidRPr="009B7C9D" w:rsidRDefault="009B7C9D" w:rsidP="00126BAE">
      <w:pPr>
        <w:pStyle w:val="SemEspaamento"/>
        <w:spacing w:line="360" w:lineRule="auto"/>
        <w:rPr>
          <w:rFonts w:ascii="Arial" w:hAnsi="Arial" w:cs="Arial"/>
          <w:sz w:val="24"/>
        </w:rPr>
      </w:pPr>
    </w:p>
    <w:p w:rsidR="00A7334A" w:rsidRPr="00AC55B4" w:rsidRDefault="00757BAD" w:rsidP="00A7334A">
      <w:pPr>
        <w:pStyle w:val="SemEspaamento"/>
        <w:spacing w:line="360" w:lineRule="auto"/>
        <w:jc w:val="both"/>
        <w:rPr>
          <w:rFonts w:ascii="Arial" w:hAnsi="Arial" w:cs="Arial"/>
          <w:sz w:val="24"/>
        </w:rPr>
      </w:pPr>
      <w:r>
        <w:rPr>
          <w:rFonts w:ascii="Arial" w:hAnsi="Arial" w:cs="Arial"/>
          <w:sz w:val="24"/>
        </w:rPr>
        <w:tab/>
      </w:r>
      <w:r w:rsidR="00A7334A" w:rsidRPr="00AC55B4">
        <w:rPr>
          <w:rFonts w:ascii="Arial" w:hAnsi="Arial" w:cs="Arial"/>
          <w:sz w:val="24"/>
        </w:rPr>
        <w:t>Um software é um instrumento que automatiza e/ou apoia a realização de atividades humanas através do processamento de informações</w:t>
      </w:r>
      <w:r w:rsidR="00E80CA4">
        <w:rPr>
          <w:rFonts w:ascii="Arial" w:hAnsi="Arial" w:cs="Arial"/>
          <w:sz w:val="24"/>
        </w:rPr>
        <w:t xml:space="preserve"> realizado por meio de uma sequencia finita de instruções</w:t>
      </w:r>
      <w:r w:rsidR="00A7334A" w:rsidRPr="00AC55B4">
        <w:rPr>
          <w:rFonts w:ascii="Arial" w:hAnsi="Arial" w:cs="Arial"/>
          <w:sz w:val="24"/>
        </w:rPr>
        <w:t>. Este processamento é representado através de modelos, uma vez que o software é um elemento intangível. Estes modelos são construídos baseados em uma abstração e, portanto, ignora detalhes que não são importantes para ele.</w:t>
      </w:r>
    </w:p>
    <w:p w:rsidR="00A7334A" w:rsidRPr="00AC55B4" w:rsidRDefault="00A7334A" w:rsidP="00A7334A">
      <w:pPr>
        <w:pStyle w:val="SemEspaamento"/>
        <w:spacing w:line="360" w:lineRule="auto"/>
        <w:jc w:val="both"/>
        <w:rPr>
          <w:rFonts w:ascii="Arial" w:hAnsi="Arial" w:cs="Arial"/>
          <w:sz w:val="24"/>
        </w:rPr>
      </w:pPr>
    </w:p>
    <w:p w:rsidR="00A7334A" w:rsidRPr="00AC55B4" w:rsidRDefault="00BA7A14" w:rsidP="00A7334A">
      <w:pPr>
        <w:pStyle w:val="SemEspaamento"/>
        <w:spacing w:line="360" w:lineRule="auto"/>
        <w:jc w:val="both"/>
        <w:rPr>
          <w:rFonts w:ascii="Arial" w:hAnsi="Arial" w:cs="Arial"/>
          <w:sz w:val="24"/>
        </w:rPr>
      </w:pPr>
      <w:r>
        <w:rPr>
          <w:rFonts w:ascii="Arial" w:hAnsi="Arial" w:cs="Arial"/>
          <w:sz w:val="24"/>
        </w:rPr>
        <w:tab/>
      </w:r>
      <w:r w:rsidR="00A7334A" w:rsidRPr="00AC55B4">
        <w:rPr>
          <w:rFonts w:ascii="Arial" w:hAnsi="Arial" w:cs="Arial"/>
          <w:sz w:val="24"/>
        </w:rPr>
        <w:t xml:space="preserve">Os modelos são utilizados para projetar um software e, desta maneira, prever o seu comportamento. No entanto, devido à própria natureza do software, não é possível prever todo o comportamento que ele apresentará diante da realidade. </w:t>
      </w:r>
    </w:p>
    <w:p w:rsidR="00A7334A" w:rsidRPr="00AC55B4" w:rsidRDefault="00A7334A" w:rsidP="00A7334A">
      <w:pPr>
        <w:pStyle w:val="SemEspaamento"/>
        <w:spacing w:line="360" w:lineRule="auto"/>
        <w:jc w:val="both"/>
        <w:rPr>
          <w:rFonts w:ascii="Arial" w:hAnsi="Arial" w:cs="Arial"/>
          <w:sz w:val="24"/>
        </w:rPr>
      </w:pPr>
      <w:r w:rsidRPr="00AC55B4">
        <w:rPr>
          <w:rFonts w:ascii="Arial" w:hAnsi="Arial" w:cs="Arial"/>
          <w:sz w:val="24"/>
        </w:rPr>
        <w:t xml:space="preserve">O mundo real contém inúmeros elementos que interagem com o software, </w:t>
      </w:r>
      <w:r w:rsidR="0061159E">
        <w:rPr>
          <w:rFonts w:ascii="Arial" w:hAnsi="Arial" w:cs="Arial"/>
          <w:sz w:val="24"/>
        </w:rPr>
        <w:t xml:space="preserve">tais </w:t>
      </w:r>
      <w:r w:rsidRPr="00AC55B4">
        <w:rPr>
          <w:rFonts w:ascii="Arial" w:hAnsi="Arial" w:cs="Arial"/>
          <w:sz w:val="24"/>
        </w:rPr>
        <w:t xml:space="preserve">como: Interação humana, problemas de hardware, etc. E estes influenciam no funcionamento do software. </w:t>
      </w:r>
      <w:r w:rsidR="004B7267">
        <w:rPr>
          <w:rFonts w:ascii="Arial" w:hAnsi="Arial" w:cs="Arial"/>
          <w:sz w:val="24"/>
        </w:rPr>
        <w:t>É necessário que o software esteja preparado para lidar com as influências externas para que possa funcionar</w:t>
      </w:r>
      <w:r w:rsidR="0061159E">
        <w:rPr>
          <w:rFonts w:ascii="Arial" w:hAnsi="Arial" w:cs="Arial"/>
          <w:sz w:val="24"/>
        </w:rPr>
        <w:t xml:space="preserve"> de maneira previsível</w:t>
      </w:r>
      <w:r w:rsidR="004B7267">
        <w:rPr>
          <w:rFonts w:ascii="Arial" w:hAnsi="Arial" w:cs="Arial"/>
          <w:sz w:val="24"/>
        </w:rPr>
        <w:t>, assim como é preciso que ele seja flexível, para se adaptar a mutabilidade de requisitos e escalável, para poder evoluir.</w:t>
      </w:r>
    </w:p>
    <w:p w:rsidR="00A7334A" w:rsidRDefault="00A7334A" w:rsidP="00A7334A">
      <w:pPr>
        <w:autoSpaceDE w:val="0"/>
        <w:autoSpaceDN w:val="0"/>
        <w:adjustRightInd w:val="0"/>
        <w:spacing w:after="0" w:line="360" w:lineRule="auto"/>
        <w:jc w:val="both"/>
        <w:rPr>
          <w:rFonts w:ascii="Arial" w:hAnsi="Arial" w:cs="Arial"/>
          <w:color w:val="00B050"/>
          <w:sz w:val="24"/>
        </w:rPr>
      </w:pPr>
    </w:p>
    <w:p w:rsidR="00A7334A" w:rsidRDefault="00BA7A14" w:rsidP="00A7334A">
      <w:pPr>
        <w:pStyle w:val="SemEspaamento"/>
        <w:spacing w:line="360" w:lineRule="auto"/>
        <w:jc w:val="both"/>
        <w:rPr>
          <w:rFonts w:ascii="Arial" w:hAnsi="Arial" w:cs="Arial"/>
          <w:sz w:val="24"/>
        </w:rPr>
      </w:pPr>
      <w:r>
        <w:rPr>
          <w:rFonts w:ascii="Arial" w:hAnsi="Arial" w:cs="Arial"/>
          <w:sz w:val="24"/>
        </w:rPr>
        <w:tab/>
      </w:r>
      <w:r w:rsidR="00A7334A">
        <w:rPr>
          <w:rFonts w:ascii="Arial" w:hAnsi="Arial" w:cs="Arial"/>
          <w:sz w:val="24"/>
        </w:rPr>
        <w:t>Para um aluno ingressante</w:t>
      </w:r>
      <w:r w:rsidR="0061159E">
        <w:rPr>
          <w:rFonts w:ascii="Arial" w:hAnsi="Arial" w:cs="Arial"/>
          <w:sz w:val="24"/>
        </w:rPr>
        <w:t xml:space="preserve"> na área de desenvolvimento de software</w:t>
      </w:r>
      <w:r w:rsidR="00A7334A">
        <w:rPr>
          <w:rFonts w:ascii="Arial" w:hAnsi="Arial" w:cs="Arial"/>
          <w:sz w:val="24"/>
        </w:rPr>
        <w:t>, o funcionamento de um software se limita ao fato de ser seu código ter sido compilado, ou não, e ter realizado uma tarefa específica</w:t>
      </w:r>
      <w:r w:rsidR="001F3077">
        <w:rPr>
          <w:rFonts w:ascii="Arial" w:hAnsi="Arial" w:cs="Arial"/>
          <w:sz w:val="24"/>
        </w:rPr>
        <w:t xml:space="preserve"> – como realizar a soma de dois números inteiros, por exemplo - com sucesso. Entretanto</w:t>
      </w:r>
      <w:r w:rsidR="00A7334A">
        <w:rPr>
          <w:rFonts w:ascii="Arial" w:hAnsi="Arial" w:cs="Arial"/>
          <w:sz w:val="24"/>
        </w:rPr>
        <w:t>, esta concepção está errada e cabe ao professor ensinar isto a ele. No entanto, é</w:t>
      </w:r>
      <w:r w:rsidR="00A7334A" w:rsidRPr="000B5008">
        <w:rPr>
          <w:rFonts w:ascii="Arial" w:hAnsi="Arial" w:cs="Arial"/>
          <w:sz w:val="24"/>
        </w:rPr>
        <w:t xml:space="preserve"> possível ensinar a complexidade de funcionamento de um software, para um aluno ingressante, dentro do tempo de aula?</w:t>
      </w:r>
    </w:p>
    <w:p w:rsidR="00A7334A" w:rsidRDefault="00A7334A" w:rsidP="00A7334A">
      <w:pPr>
        <w:pStyle w:val="SemEspaamento"/>
        <w:spacing w:line="360" w:lineRule="auto"/>
        <w:jc w:val="both"/>
        <w:rPr>
          <w:rFonts w:ascii="Arial" w:hAnsi="Arial" w:cs="Arial"/>
          <w:sz w:val="24"/>
        </w:rPr>
      </w:pPr>
    </w:p>
    <w:p w:rsidR="00A7334A" w:rsidRDefault="00BA7A14" w:rsidP="00A7334A">
      <w:pPr>
        <w:pStyle w:val="SemEspaamento"/>
        <w:spacing w:line="360" w:lineRule="auto"/>
        <w:jc w:val="both"/>
        <w:rPr>
          <w:rFonts w:ascii="Arial" w:hAnsi="Arial" w:cs="Arial"/>
          <w:sz w:val="24"/>
        </w:rPr>
      </w:pPr>
      <w:r>
        <w:rPr>
          <w:rFonts w:ascii="Arial" w:hAnsi="Arial" w:cs="Arial"/>
          <w:sz w:val="24"/>
        </w:rPr>
        <w:tab/>
      </w:r>
      <w:r w:rsidR="00A7334A" w:rsidRPr="000B5008">
        <w:rPr>
          <w:rFonts w:ascii="Arial" w:hAnsi="Arial" w:cs="Arial"/>
          <w:sz w:val="24"/>
        </w:rPr>
        <w:t>O ensino dos fundamentos da engenharia de software</w:t>
      </w:r>
      <w:r w:rsidR="009D4AAD">
        <w:rPr>
          <w:rFonts w:ascii="Arial" w:hAnsi="Arial" w:cs="Arial"/>
          <w:sz w:val="24"/>
        </w:rPr>
        <w:t xml:space="preserve"> - </w:t>
      </w:r>
      <w:r w:rsidR="00A7334A">
        <w:rPr>
          <w:rFonts w:ascii="Arial" w:hAnsi="Arial" w:cs="Arial"/>
          <w:sz w:val="24"/>
        </w:rPr>
        <w:t>necessários para que seja possível entender a complexidade envolvi</w:t>
      </w:r>
      <w:r w:rsidR="009D4AAD">
        <w:rPr>
          <w:rFonts w:ascii="Arial" w:hAnsi="Arial" w:cs="Arial"/>
          <w:sz w:val="24"/>
        </w:rPr>
        <w:t>da no funcionamento de software - dentro</w:t>
      </w:r>
      <w:r w:rsidR="00A7334A" w:rsidRPr="000B5008">
        <w:rPr>
          <w:rFonts w:ascii="Arial" w:hAnsi="Arial" w:cs="Arial"/>
          <w:sz w:val="24"/>
        </w:rPr>
        <w:t xml:space="preserve"> ambiente acadêmico</w:t>
      </w:r>
      <w:r w:rsidR="00A7334A">
        <w:rPr>
          <w:rFonts w:ascii="Arial" w:hAnsi="Arial" w:cs="Arial"/>
          <w:sz w:val="24"/>
        </w:rPr>
        <w:t>,</w:t>
      </w:r>
      <w:r w:rsidR="00A7334A" w:rsidRPr="000B5008">
        <w:rPr>
          <w:rFonts w:ascii="Arial" w:hAnsi="Arial" w:cs="Arial"/>
          <w:sz w:val="24"/>
        </w:rPr>
        <w:t xml:space="preserve"> é uma atividade </w:t>
      </w:r>
      <w:r w:rsidR="009D4AAD">
        <w:rPr>
          <w:rFonts w:ascii="Arial" w:hAnsi="Arial" w:cs="Arial"/>
          <w:sz w:val="24"/>
        </w:rPr>
        <w:t xml:space="preserve">muito </w:t>
      </w:r>
      <w:r w:rsidR="00A7334A" w:rsidRPr="000B5008">
        <w:rPr>
          <w:rFonts w:ascii="Arial" w:hAnsi="Arial" w:cs="Arial"/>
          <w:sz w:val="24"/>
        </w:rPr>
        <w:t xml:space="preserve">limitada para os professores, uma vez que a restrição do tempo de aula e de duração do curso impede que o professor ensine todos os aspectos </w:t>
      </w:r>
      <w:r w:rsidR="00A7334A" w:rsidRPr="006E7C45">
        <w:rPr>
          <w:rFonts w:ascii="Arial" w:hAnsi="Arial" w:cs="Arial"/>
          <w:sz w:val="24"/>
        </w:rPr>
        <w:t>fundamentais</w:t>
      </w:r>
      <w:r w:rsidR="00A7334A" w:rsidRPr="000B5008">
        <w:rPr>
          <w:rFonts w:ascii="Arial" w:hAnsi="Arial" w:cs="Arial"/>
          <w:sz w:val="24"/>
        </w:rPr>
        <w:t xml:space="preserve"> </w:t>
      </w:r>
      <w:r w:rsidR="009D4AAD">
        <w:rPr>
          <w:rFonts w:ascii="Arial" w:hAnsi="Arial" w:cs="Arial"/>
          <w:sz w:val="24"/>
        </w:rPr>
        <w:t>necessários</w:t>
      </w:r>
      <w:r w:rsidR="00A7334A" w:rsidRPr="000B5008">
        <w:rPr>
          <w:rFonts w:ascii="Arial" w:hAnsi="Arial" w:cs="Arial"/>
          <w:sz w:val="24"/>
        </w:rPr>
        <w:t xml:space="preserve">. Cabe ao profissional, escolher cuidadosamente quais serão os principais assuntos que ele irá apresentar aos seus alunos, tornando a ausência de </w:t>
      </w:r>
      <w:proofErr w:type="gramStart"/>
      <w:r w:rsidR="00A7334A" w:rsidRPr="000B5008">
        <w:rPr>
          <w:rFonts w:ascii="Arial" w:hAnsi="Arial" w:cs="Arial"/>
          <w:sz w:val="24"/>
        </w:rPr>
        <w:t>outros obrigatória</w:t>
      </w:r>
      <w:proofErr w:type="gramEnd"/>
      <w:r w:rsidR="00A7334A" w:rsidRPr="000B5008">
        <w:rPr>
          <w:rFonts w:ascii="Arial" w:hAnsi="Arial" w:cs="Arial"/>
          <w:sz w:val="24"/>
        </w:rPr>
        <w:t>.</w:t>
      </w:r>
    </w:p>
    <w:p w:rsidR="00A7334A" w:rsidRDefault="00A7334A" w:rsidP="00A7334A">
      <w:pPr>
        <w:pStyle w:val="SemEspaamento"/>
        <w:spacing w:line="360" w:lineRule="auto"/>
        <w:jc w:val="both"/>
        <w:rPr>
          <w:rFonts w:ascii="Arial" w:hAnsi="Arial" w:cs="Arial"/>
          <w:sz w:val="24"/>
        </w:rPr>
      </w:pPr>
    </w:p>
    <w:p w:rsidR="007414E7" w:rsidRDefault="00BA7A14" w:rsidP="00BF2313">
      <w:pPr>
        <w:pStyle w:val="SemEspaamento"/>
        <w:spacing w:line="360" w:lineRule="auto"/>
        <w:jc w:val="both"/>
        <w:rPr>
          <w:rFonts w:ascii="Arial" w:hAnsi="Arial" w:cs="Arial"/>
          <w:sz w:val="24"/>
        </w:rPr>
      </w:pPr>
      <w:r>
        <w:rPr>
          <w:rFonts w:ascii="Arial" w:hAnsi="Arial" w:cs="Arial"/>
          <w:sz w:val="24"/>
        </w:rPr>
        <w:lastRenderedPageBreak/>
        <w:tab/>
      </w:r>
      <w:r w:rsidR="001F3077">
        <w:rPr>
          <w:rFonts w:ascii="Arial" w:hAnsi="Arial" w:cs="Arial"/>
          <w:sz w:val="24"/>
        </w:rPr>
        <w:t>Entretanto</w:t>
      </w:r>
      <w:r w:rsidR="00AE0761">
        <w:rPr>
          <w:rFonts w:ascii="Arial" w:hAnsi="Arial" w:cs="Arial"/>
          <w:sz w:val="24"/>
        </w:rPr>
        <w:t>, apesar de todo</w:t>
      </w:r>
      <w:r w:rsidR="00A7334A" w:rsidRPr="000B5008">
        <w:rPr>
          <w:rFonts w:ascii="Arial" w:hAnsi="Arial" w:cs="Arial"/>
          <w:sz w:val="24"/>
        </w:rPr>
        <w:t xml:space="preserve"> </w:t>
      </w:r>
      <w:r w:rsidR="00AE0761">
        <w:rPr>
          <w:rFonts w:ascii="Arial" w:hAnsi="Arial" w:cs="Arial"/>
          <w:sz w:val="24"/>
        </w:rPr>
        <w:t xml:space="preserve">cuidado </w:t>
      </w:r>
      <w:r w:rsidR="00A7334A" w:rsidRPr="000B5008">
        <w:rPr>
          <w:rFonts w:ascii="Arial" w:hAnsi="Arial" w:cs="Arial"/>
          <w:sz w:val="24"/>
        </w:rPr>
        <w:t xml:space="preserve">por parte do professor ao </w:t>
      </w:r>
      <w:r w:rsidR="00AE0761">
        <w:rPr>
          <w:rFonts w:ascii="Arial" w:hAnsi="Arial" w:cs="Arial"/>
          <w:sz w:val="24"/>
        </w:rPr>
        <w:t>escolher</w:t>
      </w:r>
      <w:r w:rsidR="00A7334A" w:rsidRPr="000B5008">
        <w:rPr>
          <w:rFonts w:ascii="Arial" w:hAnsi="Arial" w:cs="Arial"/>
          <w:sz w:val="24"/>
        </w:rPr>
        <w:t xml:space="preserve"> o conteúdo de seu curso, os assuntos que o mesmo decidiu não abordar, acabam se</w:t>
      </w:r>
      <w:r w:rsidR="006B474F">
        <w:rPr>
          <w:rFonts w:ascii="Arial" w:hAnsi="Arial" w:cs="Arial"/>
          <w:sz w:val="24"/>
        </w:rPr>
        <w:t xml:space="preserve"> </w:t>
      </w:r>
      <w:r w:rsidR="00A7334A" w:rsidRPr="000B5008">
        <w:rPr>
          <w:rFonts w:ascii="Arial" w:hAnsi="Arial" w:cs="Arial"/>
          <w:sz w:val="24"/>
        </w:rPr>
        <w:t xml:space="preserve">tornando lacunas quando os alunos partem do mundo acadêmico para o mercado de trabalho. </w:t>
      </w:r>
    </w:p>
    <w:p w:rsidR="00F8610C" w:rsidRPr="007414E7" w:rsidRDefault="00F724FD" w:rsidP="00BF2313">
      <w:pPr>
        <w:pStyle w:val="SemEspaamento"/>
        <w:spacing w:line="360" w:lineRule="auto"/>
        <w:jc w:val="both"/>
        <w:rPr>
          <w:rFonts w:ascii="Arial" w:hAnsi="Arial" w:cs="Arial"/>
          <w:sz w:val="24"/>
        </w:rPr>
      </w:pPr>
      <w:r>
        <w:rPr>
          <w:rFonts w:ascii="Arial" w:hAnsi="Arial" w:cs="Arial"/>
          <w:sz w:val="24"/>
        </w:rPr>
        <w:t>Nosso</w:t>
      </w:r>
      <w:r w:rsidR="00A7334A">
        <w:rPr>
          <w:rFonts w:ascii="Arial" w:hAnsi="Arial" w:cs="Arial"/>
          <w:sz w:val="24"/>
        </w:rPr>
        <w:t xml:space="preserve"> projeto tem como objetivo a construção de um ambiente que facilite o ensino da complexidade de funcionamento dentro do tempo de aula. Com ela, o professor </w:t>
      </w:r>
      <w:r w:rsidR="009D4AAD">
        <w:rPr>
          <w:rFonts w:ascii="Arial" w:hAnsi="Arial" w:cs="Arial"/>
          <w:sz w:val="24"/>
        </w:rPr>
        <w:t>estará apto</w:t>
      </w:r>
      <w:r w:rsidR="00A7334A">
        <w:rPr>
          <w:rFonts w:ascii="Arial" w:hAnsi="Arial" w:cs="Arial"/>
          <w:sz w:val="24"/>
        </w:rPr>
        <w:t xml:space="preserve"> a realizar testes</w:t>
      </w:r>
      <w:r w:rsidR="0061159E">
        <w:rPr>
          <w:rFonts w:ascii="Arial" w:hAnsi="Arial" w:cs="Arial"/>
          <w:sz w:val="24"/>
        </w:rPr>
        <w:t xml:space="preserve"> e análises</w:t>
      </w:r>
      <w:r w:rsidR="00A7334A">
        <w:rPr>
          <w:rFonts w:ascii="Arial" w:hAnsi="Arial" w:cs="Arial"/>
          <w:sz w:val="24"/>
        </w:rPr>
        <w:t xml:space="preserve"> nos códigos dos alunos e mostrar que, ao contrário do que os alunos ingressantes têm em mente, o funcionamen</w:t>
      </w:r>
      <w:r w:rsidR="007414E7">
        <w:rPr>
          <w:rFonts w:ascii="Arial" w:hAnsi="Arial" w:cs="Arial"/>
          <w:sz w:val="24"/>
        </w:rPr>
        <w:t>to do software é algo complexo.</w:t>
      </w: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Pr="00D540B7"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F04FD0" w:rsidRDefault="00F04FD0" w:rsidP="00BF2313">
      <w:pPr>
        <w:pStyle w:val="SemEspaamento"/>
        <w:spacing w:line="360" w:lineRule="auto"/>
        <w:jc w:val="both"/>
        <w:rPr>
          <w:rFonts w:ascii="Arial" w:hAnsi="Arial" w:cs="Arial"/>
          <w:sz w:val="24"/>
        </w:rPr>
      </w:pPr>
    </w:p>
    <w:p w:rsidR="00BF2313" w:rsidRPr="00BF2313" w:rsidRDefault="00BF2313" w:rsidP="00BF2313">
      <w:pPr>
        <w:pStyle w:val="SemEspaamento"/>
        <w:spacing w:line="360" w:lineRule="auto"/>
        <w:jc w:val="both"/>
        <w:rPr>
          <w:rFonts w:ascii="Arial" w:hAnsi="Arial" w:cs="Arial"/>
          <w:sz w:val="24"/>
        </w:rPr>
      </w:pPr>
    </w:p>
    <w:p w:rsidR="00B53D78" w:rsidRDefault="00B53D78" w:rsidP="00B53D78">
      <w:pPr>
        <w:spacing w:line="360" w:lineRule="auto"/>
        <w:jc w:val="both"/>
        <w:rPr>
          <w:rFonts w:ascii="Arial" w:hAnsi="Arial" w:cs="Arial"/>
          <w:sz w:val="28"/>
        </w:rPr>
      </w:pPr>
    </w:p>
    <w:p w:rsidR="007414E7" w:rsidRDefault="007414E7" w:rsidP="00B53D78">
      <w:pPr>
        <w:spacing w:line="360" w:lineRule="auto"/>
        <w:jc w:val="both"/>
        <w:rPr>
          <w:rFonts w:ascii="Arial" w:hAnsi="Arial" w:cs="Arial"/>
          <w:sz w:val="28"/>
        </w:rPr>
      </w:pPr>
    </w:p>
    <w:p w:rsidR="009B7C9D" w:rsidRDefault="009B7C9D" w:rsidP="00B53D78">
      <w:pPr>
        <w:spacing w:line="360" w:lineRule="auto"/>
        <w:jc w:val="both"/>
        <w:rPr>
          <w:rFonts w:ascii="Arial" w:hAnsi="Arial" w:cs="Arial"/>
          <w:sz w:val="28"/>
        </w:rPr>
      </w:pPr>
    </w:p>
    <w:p w:rsidR="00126BAE" w:rsidRDefault="009B7C9D" w:rsidP="009B7C9D">
      <w:pPr>
        <w:pStyle w:val="SemEspaamento"/>
        <w:rPr>
          <w:rFonts w:ascii="Arial" w:hAnsi="Arial" w:cs="Arial"/>
          <w:b/>
          <w:sz w:val="24"/>
        </w:rPr>
      </w:pPr>
      <w:r>
        <w:rPr>
          <w:rFonts w:ascii="Arial" w:hAnsi="Arial" w:cs="Arial"/>
          <w:b/>
          <w:sz w:val="24"/>
        </w:rPr>
        <w:lastRenderedPageBreak/>
        <w:t>2</w:t>
      </w:r>
      <w:r w:rsidRPr="009B7C9D">
        <w:rPr>
          <w:rFonts w:ascii="Arial" w:hAnsi="Arial" w:cs="Arial"/>
          <w:b/>
          <w:sz w:val="24"/>
        </w:rPr>
        <w:t xml:space="preserve">. </w:t>
      </w:r>
      <w:r>
        <w:rPr>
          <w:rFonts w:ascii="Arial" w:hAnsi="Arial" w:cs="Arial"/>
          <w:b/>
          <w:sz w:val="24"/>
        </w:rPr>
        <w:t xml:space="preserve">PROGRAMAÇÃO EXPLORATÓRIA E ORIENTADA AO </w:t>
      </w:r>
    </w:p>
    <w:p w:rsidR="009B7C9D" w:rsidRPr="009B7C9D" w:rsidRDefault="00126BAE" w:rsidP="009B7C9D">
      <w:pPr>
        <w:pStyle w:val="SemEspaamento"/>
        <w:rPr>
          <w:rFonts w:ascii="Arial" w:hAnsi="Arial" w:cs="Arial"/>
          <w:b/>
          <w:sz w:val="24"/>
        </w:rPr>
      </w:pPr>
      <w:r>
        <w:rPr>
          <w:rFonts w:ascii="Arial" w:hAnsi="Arial" w:cs="Arial"/>
          <w:b/>
          <w:sz w:val="24"/>
        </w:rPr>
        <w:t xml:space="preserve">    </w:t>
      </w:r>
      <w:r w:rsidR="009B7C9D">
        <w:rPr>
          <w:rFonts w:ascii="Arial" w:hAnsi="Arial" w:cs="Arial"/>
          <w:b/>
          <w:sz w:val="24"/>
        </w:rPr>
        <w:t>APRENDIZADO X PRODUÇÃO</w:t>
      </w:r>
      <w:r w:rsidR="009B7C9D" w:rsidRPr="009B7C9D">
        <w:rPr>
          <w:rFonts w:ascii="Arial" w:hAnsi="Arial" w:cs="Arial"/>
          <w:b/>
          <w:sz w:val="24"/>
        </w:rPr>
        <w:t xml:space="preserve"> </w:t>
      </w:r>
    </w:p>
    <w:p w:rsidR="009B7C9D" w:rsidRPr="009B7C9D" w:rsidRDefault="009B7C9D" w:rsidP="00126BAE">
      <w:pPr>
        <w:pStyle w:val="SemEspaamento"/>
        <w:spacing w:line="360" w:lineRule="auto"/>
        <w:rPr>
          <w:rFonts w:ascii="Arial" w:hAnsi="Arial" w:cs="Arial"/>
          <w:sz w:val="24"/>
        </w:rPr>
      </w:pPr>
    </w:p>
    <w:p w:rsidR="009B7C9D" w:rsidRPr="009B7C9D" w:rsidRDefault="009B7C9D" w:rsidP="00126BAE">
      <w:pPr>
        <w:pStyle w:val="SemEspaamento"/>
        <w:spacing w:line="360" w:lineRule="auto"/>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 xml:space="preserve">O processo de desenvolvimento de um software envolve diversas atividades: desde o levantamento de requisitos, modelagem, seguida da </w:t>
      </w:r>
      <w:r w:rsidR="0061159E">
        <w:rPr>
          <w:rFonts w:ascii="Arial" w:hAnsi="Arial" w:cs="Arial"/>
          <w:sz w:val="24"/>
        </w:rPr>
        <w:t>codificação</w:t>
      </w:r>
      <w:r w:rsidR="00ED3E06">
        <w:rPr>
          <w:rFonts w:ascii="Arial" w:hAnsi="Arial" w:cs="Arial"/>
          <w:sz w:val="24"/>
        </w:rPr>
        <w:t xml:space="preserve"> e dos testes, tudo isso iterativamente, até que se tenha obtido uma versão do software que é entregue ao cliente. No entanto, entender os requisitos da aplicação, criar um modelo que atenda a estes requisitos, </w:t>
      </w:r>
      <w:proofErr w:type="gramStart"/>
      <w:r w:rsidR="00ED3E06">
        <w:rPr>
          <w:rFonts w:ascii="Arial" w:hAnsi="Arial" w:cs="Arial"/>
          <w:sz w:val="24"/>
        </w:rPr>
        <w:t>implementa</w:t>
      </w:r>
      <w:proofErr w:type="gramEnd"/>
      <w:r w:rsidR="00ED3E06">
        <w:rPr>
          <w:rFonts w:ascii="Arial" w:hAnsi="Arial" w:cs="Arial"/>
          <w:sz w:val="24"/>
        </w:rPr>
        <w:t>-lo de forma que ele permita testes de validação e que seja possível fazer a manutenção, é uma tarefa que demanda muito tempo e esforço.</w:t>
      </w:r>
    </w:p>
    <w:p w:rsidR="00ED3E06" w:rsidRDefault="00ED3E06" w:rsidP="00ED3E06">
      <w:pPr>
        <w:pStyle w:val="SemEspaamento"/>
        <w:spacing w:line="360" w:lineRule="au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Para auxiliar nestas atividades, utiliza-se a técnica de programação exploratória</w:t>
      </w:r>
      <w:r w:rsidR="009D4AAD">
        <w:rPr>
          <w:rFonts w:ascii="Arial" w:hAnsi="Arial" w:cs="Arial"/>
          <w:sz w:val="24"/>
        </w:rPr>
        <w:t xml:space="preserve"> e programação orientada ao aprendizado</w:t>
      </w:r>
      <w:r w:rsidR="00ED3E06">
        <w:rPr>
          <w:rFonts w:ascii="Arial" w:hAnsi="Arial" w:cs="Arial"/>
          <w:sz w:val="24"/>
        </w:rPr>
        <w:t>.</w:t>
      </w:r>
    </w:p>
    <w:p w:rsidR="00ED3E06" w:rsidRDefault="00ED3E06" w:rsidP="00ED3E06">
      <w:pPr>
        <w:pStyle w:val="SemEspaamento"/>
        <w:spacing w:line="360" w:lineRule="au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A programação exploratória é uma das técnicas utilizadas por engenheiros de software para analisar as necessidades do cliente, juntamente com outras técnicas, como o ICA, DOM</w:t>
      </w:r>
      <w:r w:rsidR="00E21E6A">
        <w:rPr>
          <w:rFonts w:ascii="Arial" w:hAnsi="Arial" w:cs="Arial"/>
          <w:sz w:val="24"/>
        </w:rPr>
        <w:t xml:space="preserve"> e CDU; para transforma-las em:</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funcionais:</w:t>
      </w:r>
      <w:r>
        <w:rPr>
          <w:rFonts w:ascii="Arial" w:hAnsi="Arial" w:cs="Arial"/>
          <w:sz w:val="24"/>
        </w:rPr>
        <w:t xml:space="preserve"> Requisitos que restringem o que a aplicação faz.</w:t>
      </w:r>
    </w:p>
    <w:p w:rsidR="00ED3E06" w:rsidRDefault="00ED3E06" w:rsidP="00E21E6A">
      <w:pPr>
        <w:pStyle w:val="SemEspaamento"/>
        <w:numPr>
          <w:ilvl w:val="0"/>
          <w:numId w:val="20"/>
        </w:numPr>
        <w:spacing w:line="360" w:lineRule="auto"/>
        <w:jc w:val="both"/>
        <w:rPr>
          <w:rFonts w:ascii="Arial" w:hAnsi="Arial" w:cs="Arial"/>
          <w:sz w:val="24"/>
        </w:rPr>
      </w:pPr>
      <w:r w:rsidRPr="000C419F">
        <w:rPr>
          <w:rFonts w:ascii="Arial" w:hAnsi="Arial" w:cs="Arial"/>
          <w:sz w:val="24"/>
        </w:rPr>
        <w:t>Requisitos regulatórios:</w:t>
      </w:r>
      <w:r>
        <w:rPr>
          <w:rFonts w:ascii="Arial" w:hAnsi="Arial" w:cs="Arial"/>
          <w:sz w:val="24"/>
        </w:rPr>
        <w:t xml:space="preserve"> Requisitos que representam as regras que a aplicação deve obedecer (regras de negócio).</w:t>
      </w:r>
    </w:p>
    <w:p w:rsidR="00ED3E06" w:rsidRDefault="00ED3E06" w:rsidP="00ED3E06">
      <w:pPr>
        <w:pStyle w:val="SemEspaamen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 xml:space="preserve">Esta exploração trabalha na construção de um </w:t>
      </w:r>
      <w:r w:rsidR="00ED3E06" w:rsidRPr="00157E77">
        <w:rPr>
          <w:rFonts w:ascii="Arial" w:hAnsi="Arial" w:cs="Arial"/>
          <w:sz w:val="24"/>
        </w:rPr>
        <w:t>código fonte de forma que est</w:t>
      </w:r>
      <w:r w:rsidR="00ED3E06">
        <w:rPr>
          <w:rFonts w:ascii="Arial" w:hAnsi="Arial" w:cs="Arial"/>
          <w:sz w:val="24"/>
        </w:rPr>
        <w:t xml:space="preserve">e ato de construção seja objeto </w:t>
      </w:r>
      <w:r w:rsidR="00ED3E06" w:rsidRPr="00157E77">
        <w:rPr>
          <w:rFonts w:ascii="Arial" w:hAnsi="Arial" w:cs="Arial"/>
          <w:sz w:val="24"/>
        </w:rPr>
        <w:t>de análise, pesquisa e estudo.</w:t>
      </w:r>
      <w:r w:rsidR="009D4AAD">
        <w:rPr>
          <w:rFonts w:ascii="Arial" w:hAnsi="Arial" w:cs="Arial"/>
          <w:sz w:val="24"/>
        </w:rPr>
        <w:t xml:space="preserve"> </w:t>
      </w:r>
      <w:r w:rsidR="00ED3E06">
        <w:rPr>
          <w:rFonts w:ascii="Arial" w:hAnsi="Arial" w:cs="Arial"/>
          <w:sz w:val="24"/>
        </w:rPr>
        <w:t>O código resultado desta atividade se caracteriza por ser artesanal, ou seja, construído de acordo com o entendimento e qualificação do programador e/ou da equipe; e monolítico, e por estes motivos não pode ser considerado como o código final da produção de um software.</w:t>
      </w:r>
    </w:p>
    <w:p w:rsidR="00ED3E06" w:rsidRDefault="00ED3E06" w:rsidP="00ED3E06">
      <w:pPr>
        <w:pStyle w:val="SemEspaamento"/>
        <w:spacing w:line="360" w:lineRule="auto"/>
        <w:jc w:val="both"/>
        <w:rPr>
          <w:rFonts w:ascii="Arial" w:hAnsi="Arial" w:cs="Arial"/>
          <w:sz w:val="24"/>
        </w:rPr>
      </w:pPr>
      <w:r>
        <w:rPr>
          <w:rFonts w:ascii="Arial" w:hAnsi="Arial" w:cs="Arial"/>
          <w:sz w:val="24"/>
        </w:rPr>
        <w:t>O código exploratório é um artefato da atividade de análise dentro do processo de desenvolvimento de software. Este artefato sofre alterações ao longo do tempo de estudo e desenvolvimento, isto porque sua essência envolve a incerteza em relação aos requisitos da aplicação.</w:t>
      </w:r>
    </w:p>
    <w:p w:rsidR="00ED3E06" w:rsidRDefault="00ED3E06" w:rsidP="00ED3E06">
      <w:pPr>
        <w:pStyle w:val="SemEspaamento"/>
        <w:spacing w:line="360" w:lineRule="au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 xml:space="preserve">De acordo com </w:t>
      </w:r>
      <w:r w:rsidR="00ED3E06" w:rsidRPr="009C235A">
        <w:rPr>
          <w:rFonts w:ascii="Arial" w:hAnsi="Arial" w:cs="Arial"/>
          <w:sz w:val="24"/>
        </w:rPr>
        <w:t>Cristiano R</w:t>
      </w:r>
      <w:r w:rsidR="00ED3E06">
        <w:rPr>
          <w:rFonts w:ascii="Arial" w:hAnsi="Arial" w:cs="Arial"/>
          <w:sz w:val="24"/>
        </w:rPr>
        <w:t>.</w:t>
      </w:r>
      <w:r w:rsidR="00ED3E06" w:rsidRPr="009C235A">
        <w:rPr>
          <w:rFonts w:ascii="Arial" w:hAnsi="Arial" w:cs="Arial"/>
          <w:sz w:val="24"/>
        </w:rPr>
        <w:t xml:space="preserve"> </w:t>
      </w:r>
      <w:proofErr w:type="gramStart"/>
      <w:r w:rsidR="00ED3E06" w:rsidRPr="009C235A">
        <w:rPr>
          <w:rFonts w:ascii="Arial" w:hAnsi="Arial" w:cs="Arial"/>
          <w:sz w:val="24"/>
        </w:rPr>
        <w:t>R</w:t>
      </w:r>
      <w:r w:rsidR="00ED3E06">
        <w:rPr>
          <w:rFonts w:ascii="Arial" w:hAnsi="Arial" w:cs="Arial"/>
          <w:sz w:val="24"/>
        </w:rPr>
        <w:t>.</w:t>
      </w:r>
      <w:proofErr w:type="gramEnd"/>
      <w:r w:rsidR="00ED3E06" w:rsidRPr="009C235A">
        <w:rPr>
          <w:rFonts w:ascii="Arial" w:hAnsi="Arial" w:cs="Arial"/>
          <w:sz w:val="24"/>
        </w:rPr>
        <w:t xml:space="preserve"> Portella</w:t>
      </w:r>
      <w:r w:rsidR="00ED3E06">
        <w:rPr>
          <w:rFonts w:ascii="Arial" w:hAnsi="Arial" w:cs="Arial"/>
          <w:sz w:val="24"/>
        </w:rPr>
        <w:t>, a incerteza acontece em três níveis: conceitual, funcional e aspectos externos</w:t>
      </w:r>
      <w:r w:rsidR="008D1302">
        <w:rPr>
          <w:rFonts w:ascii="Arial" w:hAnsi="Arial" w:cs="Arial"/>
          <w:sz w:val="24"/>
        </w:rPr>
        <w:t xml:space="preserve"> </w:t>
      </w:r>
      <w:r w:rsidR="00ED3E06">
        <w:rPr>
          <w:rFonts w:ascii="Arial" w:hAnsi="Arial" w:cs="Arial"/>
          <w:sz w:val="24"/>
        </w:rPr>
        <w:t>[1].</w:t>
      </w:r>
    </w:p>
    <w:p w:rsidR="00ED3E06" w:rsidRDefault="00ED3E06" w:rsidP="00ED3E06">
      <w:pPr>
        <w:pStyle w:val="SemEspaamento"/>
        <w:jc w:val="both"/>
        <w:rPr>
          <w:rFonts w:ascii="Arial" w:hAnsi="Arial" w:cs="Arial"/>
          <w:sz w:val="24"/>
        </w:rPr>
      </w:pPr>
    </w:p>
    <w:p w:rsidR="00B53D78" w:rsidRDefault="00B53D78" w:rsidP="00ED3E06">
      <w:pPr>
        <w:pStyle w:val="SemEspaamento"/>
        <w:spacing w:line="360" w:lineRule="auto"/>
        <w:jc w:val="both"/>
        <w:rPr>
          <w:rFonts w:ascii="Arial" w:hAnsi="Arial" w:cs="Arial"/>
          <w:sz w:val="24"/>
        </w:rPr>
      </w:pPr>
    </w:p>
    <w:p w:rsidR="00542EE2" w:rsidRDefault="00542EE2" w:rsidP="00ED3E06">
      <w:pPr>
        <w:pStyle w:val="SemEspaamento"/>
        <w:spacing w:line="360" w:lineRule="auto"/>
        <w:jc w:val="both"/>
        <w:rPr>
          <w:rFonts w:ascii="Arial" w:hAnsi="Arial" w:cs="Arial"/>
          <w:sz w:val="24"/>
        </w:rPr>
      </w:pPr>
    </w:p>
    <w:p w:rsidR="00DC59BA" w:rsidRDefault="00ED3E06" w:rsidP="00ED3E06">
      <w:pPr>
        <w:pStyle w:val="SemEspaamento"/>
        <w:spacing w:line="360" w:lineRule="auto"/>
        <w:jc w:val="both"/>
        <w:rPr>
          <w:rFonts w:ascii="Arial" w:hAnsi="Arial" w:cs="Arial"/>
          <w:sz w:val="24"/>
        </w:rPr>
      </w:pPr>
      <w:r>
        <w:rPr>
          <w:rFonts w:ascii="Arial" w:hAnsi="Arial" w:cs="Arial"/>
          <w:sz w:val="24"/>
        </w:rPr>
        <w:lastRenderedPageBreak/>
        <w:t>Este nível de incerteza nos requisitos acontece quando: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Desenvolvedores não possuem experiência, tanto na área de aplicação do sistema, quanto em desenvolvimento de sistemas em geral.</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possui um escopo muito amplo.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o sistema é muito complexo.</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as necessidades do cliente não são claras.</w:t>
      </w:r>
    </w:p>
    <w:p w:rsidR="00ED3E06" w:rsidRDefault="00ED3E06" w:rsidP="00ED3E06">
      <w:pPr>
        <w:pStyle w:val="SemEspaamento"/>
        <w:numPr>
          <w:ilvl w:val="0"/>
          <w:numId w:val="15"/>
        </w:numPr>
        <w:spacing w:line="360" w:lineRule="auto"/>
        <w:jc w:val="both"/>
        <w:rPr>
          <w:rFonts w:ascii="Arial" w:hAnsi="Arial" w:cs="Arial"/>
          <w:sz w:val="24"/>
        </w:rPr>
      </w:pPr>
      <w:r>
        <w:rPr>
          <w:rFonts w:ascii="Arial" w:hAnsi="Arial" w:cs="Arial"/>
          <w:sz w:val="24"/>
        </w:rPr>
        <w:t>Quando existe dificuldade em traduzir as necessidades do cliente em requisitos para o sistema.</w:t>
      </w:r>
    </w:p>
    <w:p w:rsidR="00ED3E06" w:rsidRDefault="00ED3E06" w:rsidP="00ED3E06">
      <w:pPr>
        <w:pStyle w:val="SemEspaamento"/>
        <w:jc w:val="both"/>
        <w:rPr>
          <w:rFonts w:ascii="Arial" w:hAnsi="Arial" w:cs="Arial"/>
          <w:sz w:val="24"/>
        </w:rPr>
      </w:pPr>
    </w:p>
    <w:p w:rsidR="00587FA1"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Unificadamente com a programação exploratória, temos o que definimos como programação orientada ao aprendizado. Este tipo de programação tem como objetivo o aprendizado tanto da tecnologia utilizada (linguagem de programação, framework utilizado, IDE) quanto da lógica de programação. Este tipo de programação é muito comum em cursos básicos</w:t>
      </w:r>
      <w:r w:rsidR="00DC59BA">
        <w:rPr>
          <w:rFonts w:ascii="Arial" w:hAnsi="Arial" w:cs="Arial"/>
          <w:sz w:val="24"/>
        </w:rPr>
        <w:t xml:space="preserve"> de programação, onde o foco é:</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a sintaxe da linguagem, ou seja, como usa-la.</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 ambiente de desenvolvimento.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lógica de programação.</w:t>
      </w:r>
    </w:p>
    <w:p w:rsidR="00ED3E06" w:rsidRDefault="00ED3E06" w:rsidP="00ED3E06">
      <w:pPr>
        <w:pStyle w:val="SemEspaamento"/>
        <w:numPr>
          <w:ilvl w:val="0"/>
          <w:numId w:val="16"/>
        </w:numPr>
        <w:spacing w:line="360" w:lineRule="auto"/>
        <w:jc w:val="both"/>
        <w:rPr>
          <w:rFonts w:ascii="Arial" w:hAnsi="Arial" w:cs="Arial"/>
          <w:sz w:val="24"/>
        </w:rPr>
      </w:pPr>
      <w:r>
        <w:rPr>
          <w:rFonts w:ascii="Arial" w:hAnsi="Arial" w:cs="Arial"/>
          <w:sz w:val="24"/>
        </w:rPr>
        <w:t>Ensinar como utilizar os recursos da linguagem para resolver problemas.</w:t>
      </w:r>
    </w:p>
    <w:p w:rsidR="00ED3E06" w:rsidRDefault="00ED3E06" w:rsidP="00ED3E06">
      <w:pPr>
        <w:pStyle w:val="SemEspaamen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9D4AAD">
        <w:rPr>
          <w:rFonts w:ascii="Arial" w:hAnsi="Arial" w:cs="Arial"/>
          <w:sz w:val="24"/>
        </w:rPr>
        <w:t xml:space="preserve">Este tipo de programação </w:t>
      </w:r>
      <w:r w:rsidR="00ED3E06">
        <w:rPr>
          <w:rFonts w:ascii="Arial" w:hAnsi="Arial" w:cs="Arial"/>
          <w:sz w:val="24"/>
        </w:rPr>
        <w:t xml:space="preserve">é </w:t>
      </w:r>
      <w:proofErr w:type="gramStart"/>
      <w:r w:rsidR="00ED3E06">
        <w:rPr>
          <w:rFonts w:ascii="Arial" w:hAnsi="Arial" w:cs="Arial"/>
          <w:sz w:val="24"/>
        </w:rPr>
        <w:t>utilizada</w:t>
      </w:r>
      <w:proofErr w:type="gramEnd"/>
      <w:r w:rsidR="00ED3E06">
        <w:rPr>
          <w:rFonts w:ascii="Arial" w:hAnsi="Arial" w:cs="Arial"/>
          <w:sz w:val="24"/>
        </w:rPr>
        <w:t xml:space="preserve"> ao mesmo tempo em que se quer resolver um problema, mas o programador não sabe como utilizar a tecnologia para isso. À medida que os requisitos da aplicação são descobertos, a orientação ao aprendizado auxilia nesta passagem da solução em nível conceitual, ou seja, da ideia, para uma solução tecnológica. O principal objetivo desta programação é resolver um problema de forma simples e direta, sem se preocupar com detalhes relevantes sobre o contexto geral da</w:t>
      </w:r>
      <w:proofErr w:type="gramStart"/>
      <w:r w:rsidR="00ED3E06">
        <w:rPr>
          <w:rFonts w:ascii="Arial" w:hAnsi="Arial" w:cs="Arial"/>
          <w:sz w:val="24"/>
        </w:rPr>
        <w:t xml:space="preserve"> </w:t>
      </w:r>
      <w:r w:rsidR="006B474F">
        <w:rPr>
          <w:rFonts w:ascii="Arial" w:hAnsi="Arial" w:cs="Arial"/>
          <w:sz w:val="24"/>
        </w:rPr>
        <w:t xml:space="preserve"> </w:t>
      </w:r>
      <w:proofErr w:type="gramEnd"/>
      <w:r w:rsidR="00ED3E06">
        <w:rPr>
          <w:rFonts w:ascii="Arial" w:hAnsi="Arial" w:cs="Arial"/>
          <w:sz w:val="24"/>
        </w:rPr>
        <w:t>aplicação, como acoplamento entre linhas de código, por exemplo. Assim como a programação exploratória, é um processo inteiramente artesanal e por isso não oferece um código de produção da aplicação.</w:t>
      </w:r>
    </w:p>
    <w:p w:rsidR="00EF33C0" w:rsidRDefault="00EF33C0" w:rsidP="00ED3E06">
      <w:pPr>
        <w:pStyle w:val="SemEspaamento"/>
        <w:spacing w:line="360" w:lineRule="auto"/>
        <w:jc w:val="both"/>
        <w:rPr>
          <w:rFonts w:ascii="Arial" w:hAnsi="Arial" w:cs="Arial"/>
          <w:sz w:val="24"/>
        </w:rPr>
      </w:pPr>
      <w:r>
        <w:rPr>
          <w:rFonts w:ascii="Arial" w:hAnsi="Arial" w:cs="Arial"/>
          <w:sz w:val="24"/>
        </w:rPr>
        <w:tab/>
      </w:r>
    </w:p>
    <w:p w:rsidR="00B53D78" w:rsidRDefault="00EF33C0"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A programação exploratória, unida a programação orientada ao aprendizado, apresenta diversos problemas quando é ut</w:t>
      </w:r>
      <w:r w:rsidR="009D4AAD">
        <w:rPr>
          <w:rFonts w:ascii="Arial" w:hAnsi="Arial" w:cs="Arial"/>
          <w:sz w:val="24"/>
        </w:rPr>
        <w:t>ilizada de forma incorreta, por exemplo, como</w:t>
      </w:r>
      <w:r w:rsidR="00ED3E06">
        <w:rPr>
          <w:rFonts w:ascii="Arial" w:hAnsi="Arial" w:cs="Arial"/>
          <w:sz w:val="24"/>
        </w:rPr>
        <w:t xml:space="preserve"> atividade pr</w:t>
      </w:r>
      <w:r w:rsidR="009D4AAD">
        <w:rPr>
          <w:rFonts w:ascii="Arial" w:hAnsi="Arial" w:cs="Arial"/>
          <w:sz w:val="24"/>
        </w:rPr>
        <w:t>incipal na produção de software. I</w:t>
      </w:r>
      <w:r w:rsidR="00ED3E06">
        <w:rPr>
          <w:rFonts w:ascii="Arial" w:hAnsi="Arial" w:cs="Arial"/>
          <w:sz w:val="24"/>
        </w:rPr>
        <w:t>sso por que:</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Mudanças sucessivas tende a produzir um código e, consequentemente, um sistema, cuja estrutura é desorganizada. Consequência disso, a manutenção tende a ser mais difícil e cara.</w:t>
      </w:r>
    </w:p>
    <w:p w:rsidR="00ED3E06" w:rsidRPr="0098133D"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lastRenderedPageBreak/>
        <w:t>As mudanças sucessivas desmotiva uma documentação, uma vez que o sistema é modificado frequentemente.</w:t>
      </w:r>
    </w:p>
    <w:p w:rsidR="00ED3E06" w:rsidRDefault="00ED3E06" w:rsidP="00ED3E06">
      <w:pPr>
        <w:pStyle w:val="SemEspaamento"/>
        <w:numPr>
          <w:ilvl w:val="0"/>
          <w:numId w:val="14"/>
        </w:numPr>
        <w:spacing w:line="360" w:lineRule="auto"/>
        <w:jc w:val="both"/>
        <w:rPr>
          <w:rFonts w:ascii="Arial" w:hAnsi="Arial" w:cs="Arial"/>
          <w:sz w:val="24"/>
        </w:rPr>
      </w:pPr>
      <w:r>
        <w:rPr>
          <w:rFonts w:ascii="Arial" w:hAnsi="Arial" w:cs="Arial"/>
          <w:sz w:val="24"/>
        </w:rPr>
        <w:t>Impossibilita o trabalho em grandes equipes.</w:t>
      </w:r>
    </w:p>
    <w:p w:rsidR="00ED3E06" w:rsidRDefault="00ED3E06" w:rsidP="00ED3E06">
      <w:pPr>
        <w:pStyle w:val="SemEspaamen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 xml:space="preserve">O </w:t>
      </w:r>
      <w:proofErr w:type="spellStart"/>
      <w:r w:rsidR="00ED3E06">
        <w:rPr>
          <w:rFonts w:ascii="Arial" w:hAnsi="Arial" w:cs="Arial"/>
          <w:sz w:val="24"/>
        </w:rPr>
        <w:t>Standish</w:t>
      </w:r>
      <w:proofErr w:type="spellEnd"/>
      <w:r w:rsidR="00ED3E06">
        <w:rPr>
          <w:rFonts w:ascii="Arial" w:hAnsi="Arial" w:cs="Arial"/>
          <w:sz w:val="24"/>
        </w:rPr>
        <w:t xml:space="preserve"> </w:t>
      </w:r>
      <w:proofErr w:type="spellStart"/>
      <w:r w:rsidR="00ED3E06">
        <w:rPr>
          <w:rFonts w:ascii="Arial" w:hAnsi="Arial" w:cs="Arial"/>
          <w:sz w:val="24"/>
        </w:rPr>
        <w:t>Group</w:t>
      </w:r>
      <w:proofErr w:type="spellEnd"/>
      <w:r w:rsidR="00ED3E06">
        <w:rPr>
          <w:rFonts w:ascii="Arial" w:hAnsi="Arial" w:cs="Arial"/>
          <w:sz w:val="24"/>
        </w:rPr>
        <w:t xml:space="preserve">, desde 1995, realiza estudos relacionados a projetos de software ao redor do mundo. O resultado destes estudos é um relatório chamado </w:t>
      </w:r>
      <w:proofErr w:type="spellStart"/>
      <w:r w:rsidR="00ED3E06" w:rsidRPr="00B718F3">
        <w:rPr>
          <w:rFonts w:ascii="Arial" w:hAnsi="Arial" w:cs="Arial"/>
          <w:i/>
          <w:sz w:val="24"/>
        </w:rPr>
        <w:t>Chaos</w:t>
      </w:r>
      <w:proofErr w:type="spellEnd"/>
      <w:r w:rsidR="00ED3E06" w:rsidRPr="00B718F3">
        <w:rPr>
          <w:rFonts w:ascii="Arial" w:hAnsi="Arial" w:cs="Arial"/>
          <w:i/>
          <w:sz w:val="24"/>
        </w:rPr>
        <w:t xml:space="preserve"> Report</w:t>
      </w:r>
      <w:r w:rsidR="00ED3E06">
        <w:rPr>
          <w:rFonts w:ascii="Arial" w:hAnsi="Arial" w:cs="Arial"/>
          <w:sz w:val="24"/>
        </w:rPr>
        <w:t xml:space="preserve">. Este relatório identifica as principais características dos projetos na área de TI que </w:t>
      </w:r>
      <w:proofErr w:type="gramStart"/>
      <w:r w:rsidR="00ED3E06">
        <w:rPr>
          <w:rFonts w:ascii="Arial" w:hAnsi="Arial" w:cs="Arial"/>
          <w:sz w:val="24"/>
        </w:rPr>
        <w:t>falham,</w:t>
      </w:r>
      <w:proofErr w:type="gramEnd"/>
      <w:r w:rsidR="00ED3E06">
        <w:rPr>
          <w:rFonts w:ascii="Arial" w:hAnsi="Arial" w:cs="Arial"/>
          <w:sz w:val="24"/>
        </w:rPr>
        <w:t xml:space="preserve"> os principais fatores que levam ao fracasso destes projetos e as ações necessárias para minimizar as possibilidades de falha.</w:t>
      </w:r>
    </w:p>
    <w:p w:rsidR="00ED3E06" w:rsidRDefault="00ED3E06" w:rsidP="00ED3E06">
      <w:pPr>
        <w:pStyle w:val="SemEspaamento"/>
        <w:spacing w:line="360" w:lineRule="auto"/>
        <w:jc w:val="both"/>
        <w:rPr>
          <w:rFonts w:ascii="Arial" w:hAnsi="Arial" w:cs="Arial"/>
          <w:sz w:val="24"/>
        </w:rPr>
      </w:pPr>
    </w:p>
    <w:p w:rsidR="00ED3E06" w:rsidRDefault="00BA7A14" w:rsidP="00ED3E06">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 xml:space="preserve">De acordo com o </w:t>
      </w:r>
      <w:proofErr w:type="spellStart"/>
      <w:r w:rsidR="00ED3E06" w:rsidRPr="00B718F3">
        <w:rPr>
          <w:rFonts w:ascii="Arial" w:hAnsi="Arial" w:cs="Arial"/>
          <w:i/>
          <w:sz w:val="24"/>
        </w:rPr>
        <w:t>Chaos</w:t>
      </w:r>
      <w:proofErr w:type="spellEnd"/>
      <w:r w:rsidR="00ED3E06" w:rsidRPr="00B718F3">
        <w:rPr>
          <w:rFonts w:ascii="Arial" w:hAnsi="Arial" w:cs="Arial"/>
          <w:i/>
          <w:sz w:val="24"/>
        </w:rPr>
        <w:t xml:space="preserve"> </w:t>
      </w:r>
      <w:proofErr w:type="spellStart"/>
      <w:r w:rsidR="00ED3E06" w:rsidRPr="00B718F3">
        <w:rPr>
          <w:rFonts w:ascii="Arial" w:hAnsi="Arial" w:cs="Arial"/>
          <w:i/>
          <w:sz w:val="24"/>
        </w:rPr>
        <w:t>Report</w:t>
      </w:r>
      <w:proofErr w:type="spellEnd"/>
      <w:r w:rsidR="00ED3E06">
        <w:rPr>
          <w:rFonts w:ascii="Arial" w:hAnsi="Arial" w:cs="Arial"/>
          <w:sz w:val="24"/>
        </w:rPr>
        <w:t xml:space="preserve"> de 2011</w:t>
      </w:r>
      <w:r w:rsidR="00B718F3">
        <w:rPr>
          <w:rFonts w:ascii="Arial" w:hAnsi="Arial" w:cs="Arial"/>
          <w:sz w:val="24"/>
        </w:rPr>
        <w:t xml:space="preserve"> </w:t>
      </w:r>
      <w:r w:rsidR="00ED3E06">
        <w:rPr>
          <w:rFonts w:ascii="Arial" w:hAnsi="Arial" w:cs="Arial"/>
          <w:sz w:val="24"/>
        </w:rPr>
        <w:t>[2], somente 32% dos projetos são completados dentro do prazo do custo, enquanto 44% deles ultrapassam estimativas de prazo e custo e os demais 24% são cancelados antes de serem completados.</w:t>
      </w:r>
    </w:p>
    <w:p w:rsidR="00ED3E06" w:rsidRDefault="00ED3E06" w:rsidP="00ED3E06">
      <w:pPr>
        <w:pStyle w:val="SemEspaamento"/>
        <w:spacing w:line="360" w:lineRule="auto"/>
        <w:jc w:val="both"/>
        <w:rPr>
          <w:rFonts w:ascii="Arial" w:hAnsi="Arial" w:cs="Arial"/>
          <w:sz w:val="24"/>
        </w:rPr>
      </w:pPr>
    </w:p>
    <w:p w:rsidR="00DB0C5F" w:rsidRDefault="00BA7A14" w:rsidP="00DB0C5F">
      <w:pPr>
        <w:pStyle w:val="SemEspaamento"/>
        <w:spacing w:line="360" w:lineRule="auto"/>
        <w:jc w:val="both"/>
        <w:rPr>
          <w:rFonts w:ascii="Arial" w:hAnsi="Arial" w:cs="Arial"/>
          <w:sz w:val="24"/>
        </w:rPr>
      </w:pPr>
      <w:r>
        <w:rPr>
          <w:rFonts w:ascii="Arial" w:hAnsi="Arial" w:cs="Arial"/>
          <w:sz w:val="24"/>
        </w:rPr>
        <w:tab/>
      </w:r>
      <w:r w:rsidR="00ED3E06">
        <w:rPr>
          <w:rFonts w:ascii="Arial" w:hAnsi="Arial" w:cs="Arial"/>
          <w:sz w:val="24"/>
        </w:rPr>
        <w:t>Ainda de acordo com este mesmo relatório, os principais motivos para o fracasso e atraso dos projetos es</w:t>
      </w:r>
      <w:r w:rsidR="00DB0C5F">
        <w:rPr>
          <w:rFonts w:ascii="Arial" w:hAnsi="Arial" w:cs="Arial"/>
          <w:sz w:val="24"/>
        </w:rPr>
        <w:t xml:space="preserve">tão representados no gráfico </w:t>
      </w:r>
      <w:proofErr w:type="gramStart"/>
      <w:r w:rsidR="00DB0C5F">
        <w:rPr>
          <w:rFonts w:ascii="Arial" w:hAnsi="Arial" w:cs="Arial"/>
          <w:sz w:val="24"/>
        </w:rPr>
        <w:t>1</w:t>
      </w:r>
      <w:proofErr w:type="gramEnd"/>
      <w:r w:rsidR="00DB0C5F">
        <w:rPr>
          <w:rFonts w:ascii="Arial" w:hAnsi="Arial" w:cs="Arial"/>
          <w:sz w:val="24"/>
        </w:rPr>
        <w:t>.</w:t>
      </w:r>
    </w:p>
    <w:p w:rsidR="00B53D78" w:rsidRDefault="00B53D78" w:rsidP="00DB0C5F">
      <w:pPr>
        <w:pStyle w:val="SemEspaamento"/>
        <w:spacing w:line="360" w:lineRule="auto"/>
        <w:jc w:val="both"/>
        <w:rPr>
          <w:rFonts w:ascii="Arial" w:hAnsi="Arial" w:cs="Arial"/>
          <w:sz w:val="24"/>
        </w:rPr>
      </w:pPr>
    </w:p>
    <w:p w:rsidR="00ED3E06" w:rsidRDefault="00744435" w:rsidP="00ED3E06">
      <w:pPr>
        <w:pStyle w:val="SemEspaamento"/>
        <w:jc w:val="center"/>
        <w:rPr>
          <w:rFonts w:ascii="Arial" w:hAnsi="Arial" w:cs="Arial"/>
          <w:sz w:val="24"/>
        </w:rPr>
      </w:pPr>
      <w:r>
        <w:rPr>
          <w:rFonts w:ascii="Arial" w:hAnsi="Arial" w:cs="Arial"/>
          <w:noProof/>
          <w:sz w:val="24"/>
          <w:lang w:eastAsia="pt-BR"/>
        </w:rPr>
        <w:drawing>
          <wp:inline distT="0" distB="0" distL="0" distR="0" wp14:anchorId="1F2C7C8B" wp14:editId="08B2AF2D">
            <wp:extent cx="5800725" cy="3362325"/>
            <wp:effectExtent l="0" t="0" r="9525" b="9525"/>
            <wp:docPr id="163" name="Objeto 1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419F" w:rsidRDefault="000C419F" w:rsidP="00ED3E06">
      <w:pPr>
        <w:pStyle w:val="SemEspaamento"/>
        <w:jc w:val="center"/>
        <w:rPr>
          <w:rFonts w:ascii="Arial" w:hAnsi="Arial" w:cs="Arial"/>
          <w:sz w:val="18"/>
        </w:rPr>
      </w:pPr>
    </w:p>
    <w:p w:rsidR="00ED3E06" w:rsidRPr="009228EF" w:rsidRDefault="00ED3E06" w:rsidP="00ED3E06">
      <w:pPr>
        <w:pStyle w:val="SemEspaamento"/>
        <w:jc w:val="center"/>
        <w:rPr>
          <w:rFonts w:ascii="Arial" w:hAnsi="Arial" w:cs="Arial"/>
          <w:sz w:val="18"/>
        </w:rPr>
      </w:pPr>
      <w:r>
        <w:rPr>
          <w:rFonts w:ascii="Arial" w:hAnsi="Arial" w:cs="Arial"/>
          <w:sz w:val="18"/>
        </w:rPr>
        <w:t>Gráfico</w:t>
      </w:r>
      <w:r w:rsidRPr="009228EF">
        <w:rPr>
          <w:rFonts w:ascii="Arial" w:hAnsi="Arial" w:cs="Arial"/>
          <w:sz w:val="18"/>
        </w:rPr>
        <w:t xml:space="preserve"> 1 – Percentuais por tipos de insucesso no desenvolvimento de software.</w:t>
      </w:r>
    </w:p>
    <w:p w:rsidR="00ED3E06" w:rsidRPr="00DB0C5F" w:rsidRDefault="00ED3E06" w:rsidP="00DB0C5F">
      <w:pPr>
        <w:pStyle w:val="SemEspaamento"/>
        <w:jc w:val="center"/>
        <w:rPr>
          <w:rFonts w:ascii="Arial" w:hAnsi="Arial" w:cs="Arial"/>
          <w:sz w:val="24"/>
          <w:lang w:val="en-US"/>
        </w:rPr>
      </w:pPr>
      <w:r w:rsidRPr="009228EF">
        <w:rPr>
          <w:rFonts w:ascii="Arial" w:hAnsi="Arial" w:cs="Arial"/>
          <w:sz w:val="18"/>
          <w:lang w:val="en-US"/>
        </w:rPr>
        <w:t>Fonte: Chaos Report, Standish Group, 2011</w:t>
      </w:r>
    </w:p>
    <w:p w:rsidR="00B53D78" w:rsidRPr="00B55794" w:rsidRDefault="00B53D78" w:rsidP="00DB0C5F">
      <w:pPr>
        <w:spacing w:line="360" w:lineRule="auto"/>
        <w:jc w:val="both"/>
        <w:rPr>
          <w:rFonts w:ascii="Arial" w:hAnsi="Arial" w:cs="Arial"/>
          <w:sz w:val="24"/>
          <w:lang w:val="en-US"/>
        </w:rPr>
      </w:pPr>
    </w:p>
    <w:p w:rsidR="00DC59BA" w:rsidRPr="00B55794" w:rsidRDefault="00DC59BA" w:rsidP="00DB0C5F">
      <w:pPr>
        <w:spacing w:line="360" w:lineRule="auto"/>
        <w:jc w:val="both"/>
        <w:rPr>
          <w:rFonts w:ascii="Arial" w:hAnsi="Arial" w:cs="Arial"/>
          <w:sz w:val="24"/>
          <w:lang w:val="en-US"/>
        </w:rPr>
      </w:pPr>
    </w:p>
    <w:p w:rsidR="00F04FD0" w:rsidRDefault="00BA7A14" w:rsidP="00DB0C5F">
      <w:pPr>
        <w:spacing w:line="360" w:lineRule="auto"/>
        <w:jc w:val="both"/>
        <w:rPr>
          <w:rFonts w:ascii="Arial" w:hAnsi="Arial" w:cs="Arial"/>
          <w:sz w:val="24"/>
        </w:rPr>
      </w:pPr>
      <w:r>
        <w:rPr>
          <w:rFonts w:ascii="Arial" w:hAnsi="Arial" w:cs="Arial"/>
          <w:sz w:val="24"/>
        </w:rPr>
        <w:lastRenderedPageBreak/>
        <w:tab/>
      </w:r>
      <w:r w:rsidR="00ED3E06" w:rsidRPr="008F2E4E">
        <w:rPr>
          <w:rFonts w:ascii="Arial" w:hAnsi="Arial" w:cs="Arial"/>
          <w:sz w:val="24"/>
        </w:rPr>
        <w:t xml:space="preserve">No gráfico </w:t>
      </w:r>
      <w:proofErr w:type="gramStart"/>
      <w:r w:rsidR="00ED3E06" w:rsidRPr="008F2E4E">
        <w:rPr>
          <w:rFonts w:ascii="Arial" w:hAnsi="Arial" w:cs="Arial"/>
          <w:sz w:val="24"/>
        </w:rPr>
        <w:t>1</w:t>
      </w:r>
      <w:proofErr w:type="gramEnd"/>
      <w:r w:rsidR="00ED3E06" w:rsidRPr="008F2E4E">
        <w:rPr>
          <w:rFonts w:ascii="Arial" w:hAnsi="Arial" w:cs="Arial"/>
          <w:sz w:val="24"/>
        </w:rPr>
        <w:t xml:space="preserve"> é revelado que grande parte do insucesso no desenvolvimento estão relacionados aos requisitos e ao analfabetismo tecnológico, ou seja,</w:t>
      </w:r>
      <w:r w:rsidR="00ED3E06">
        <w:t xml:space="preserve"> </w:t>
      </w:r>
      <w:r w:rsidR="00ED3E06" w:rsidRPr="005A126E">
        <w:rPr>
          <w:rFonts w:ascii="Arial" w:hAnsi="Arial" w:cs="Arial"/>
          <w:sz w:val="24"/>
        </w:rPr>
        <w:t>fica not</w:t>
      </w:r>
      <w:r w:rsidR="00ED3E06">
        <w:rPr>
          <w:rFonts w:ascii="Arial" w:hAnsi="Arial" w:cs="Arial"/>
          <w:sz w:val="24"/>
        </w:rPr>
        <w:t>ável a necessidade do pleno entendimento das necessidades do cliente e consequentemente dos requisitos (funcionais e regulatórios) da aplicação, assim como da tecnologia que será usada.</w:t>
      </w:r>
      <w:r w:rsidR="00DF7A3E">
        <w:rPr>
          <w:rFonts w:ascii="Arial" w:hAnsi="Arial" w:cs="Arial"/>
          <w:sz w:val="24"/>
        </w:rPr>
        <w:t xml:space="preserve"> É necessário saber solucionar os problemas de maneira correta. </w:t>
      </w:r>
      <w:r w:rsidR="00ED3E06">
        <w:rPr>
          <w:rFonts w:ascii="Arial" w:hAnsi="Arial" w:cs="Arial"/>
          <w:sz w:val="24"/>
        </w:rPr>
        <w:t xml:space="preserve">Para isso, </w:t>
      </w:r>
      <w:r w:rsidR="00D00036">
        <w:rPr>
          <w:rFonts w:ascii="Arial" w:hAnsi="Arial" w:cs="Arial"/>
          <w:sz w:val="24"/>
        </w:rPr>
        <w:t>as programações exploratórias e orientadas ao aprendizado formam</w:t>
      </w:r>
      <w:r w:rsidR="00ED3E06">
        <w:rPr>
          <w:rFonts w:ascii="Arial" w:hAnsi="Arial" w:cs="Arial"/>
          <w:sz w:val="24"/>
        </w:rPr>
        <w:t xml:space="preserve"> uma boa solução, pois ela</w:t>
      </w:r>
      <w:r w:rsidR="00DF7A3E">
        <w:rPr>
          <w:rFonts w:ascii="Arial" w:hAnsi="Arial" w:cs="Arial"/>
          <w:sz w:val="24"/>
        </w:rPr>
        <w:t>s</w:t>
      </w:r>
      <w:r w:rsidR="00ED3E06">
        <w:rPr>
          <w:rFonts w:ascii="Arial" w:hAnsi="Arial" w:cs="Arial"/>
          <w:sz w:val="24"/>
        </w:rPr>
        <w:t xml:space="preserve"> permite</w:t>
      </w:r>
      <w:r w:rsidR="00DF7A3E">
        <w:rPr>
          <w:rFonts w:ascii="Arial" w:hAnsi="Arial" w:cs="Arial"/>
          <w:sz w:val="24"/>
        </w:rPr>
        <w:t>m</w:t>
      </w:r>
      <w:r w:rsidR="00ED3E06">
        <w:rPr>
          <w:rFonts w:ascii="Arial" w:hAnsi="Arial" w:cs="Arial"/>
          <w:sz w:val="24"/>
        </w:rPr>
        <w:t xml:space="preserve"> um melhor entendimento do problema a ser tratado e dos requisitos, através de códigos exploratórios, que são estudados e analisados, possibilitando um melhor planejamento, por vez, um bom modelo, que será refletido em um código de produção que atenderá aos requisitos e manutenível.</w:t>
      </w:r>
      <w:r w:rsidR="00DB0C5F">
        <w:rPr>
          <w:rFonts w:ascii="Arial" w:hAnsi="Arial" w:cs="Arial"/>
          <w:sz w:val="24"/>
        </w:rPr>
        <w:t xml:space="preserve"> </w:t>
      </w:r>
    </w:p>
    <w:p w:rsidR="00DB0C5F" w:rsidRDefault="00DB0C5F"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Default="00B53D78" w:rsidP="0097498B">
      <w:pPr>
        <w:pStyle w:val="SemEspaamento"/>
        <w:rPr>
          <w:rFonts w:ascii="Arial" w:hAnsi="Arial" w:cs="Arial"/>
          <w:sz w:val="24"/>
        </w:rPr>
      </w:pPr>
    </w:p>
    <w:p w:rsidR="00B53D78" w:rsidRPr="00F04FD0" w:rsidRDefault="00B53D78" w:rsidP="0097498B">
      <w:pPr>
        <w:pStyle w:val="SemEspaamento"/>
        <w:rPr>
          <w:rFonts w:ascii="Arial" w:hAnsi="Arial" w:cs="Arial"/>
          <w:sz w:val="24"/>
        </w:rPr>
      </w:pPr>
    </w:p>
    <w:p w:rsidR="002826D8" w:rsidRDefault="002826D8" w:rsidP="00AC44F4">
      <w:pPr>
        <w:spacing w:line="360" w:lineRule="auto"/>
        <w:rPr>
          <w:rFonts w:ascii="Arial" w:hAnsi="Arial"/>
          <w:b/>
          <w:sz w:val="24"/>
        </w:rPr>
      </w:pPr>
    </w:p>
    <w:p w:rsidR="009B7C9D" w:rsidRPr="009B7C9D" w:rsidRDefault="009B7C9D" w:rsidP="009B7C9D">
      <w:pPr>
        <w:pStyle w:val="SemEspaamento"/>
        <w:rPr>
          <w:rFonts w:ascii="Arial" w:hAnsi="Arial" w:cs="Arial"/>
          <w:b/>
          <w:sz w:val="24"/>
        </w:rPr>
      </w:pPr>
      <w:r>
        <w:rPr>
          <w:rFonts w:ascii="Arial" w:hAnsi="Arial" w:cs="Arial"/>
          <w:b/>
          <w:sz w:val="24"/>
        </w:rPr>
        <w:lastRenderedPageBreak/>
        <w:t>3</w:t>
      </w:r>
      <w:r w:rsidRPr="009B7C9D">
        <w:rPr>
          <w:rFonts w:ascii="Arial" w:hAnsi="Arial" w:cs="Arial"/>
          <w:b/>
          <w:sz w:val="24"/>
        </w:rPr>
        <w:t xml:space="preserve">. </w:t>
      </w:r>
      <w:r>
        <w:rPr>
          <w:rFonts w:ascii="Arial" w:hAnsi="Arial" w:cs="Arial"/>
          <w:b/>
          <w:sz w:val="24"/>
        </w:rPr>
        <w:t>FUNDAMENTAÇÃO TEÓRICA</w:t>
      </w:r>
    </w:p>
    <w:p w:rsidR="009B7C9D" w:rsidRPr="009B7C9D" w:rsidRDefault="009B7C9D" w:rsidP="00126BAE">
      <w:pPr>
        <w:pStyle w:val="SemEspaamento"/>
        <w:spacing w:line="360" w:lineRule="auto"/>
        <w:rPr>
          <w:rFonts w:ascii="Arial" w:hAnsi="Arial" w:cs="Arial"/>
          <w:sz w:val="24"/>
        </w:rPr>
      </w:pPr>
    </w:p>
    <w:p w:rsidR="009B7C9D" w:rsidRPr="009B7C9D" w:rsidRDefault="009B7C9D" w:rsidP="00126BAE">
      <w:pPr>
        <w:pStyle w:val="SemEspaamento"/>
        <w:spacing w:line="360" w:lineRule="auto"/>
        <w:rPr>
          <w:rFonts w:ascii="Arial" w:hAnsi="Arial" w:cs="Arial"/>
          <w:sz w:val="24"/>
        </w:rPr>
      </w:pPr>
    </w:p>
    <w:p w:rsidR="002F5B85" w:rsidRPr="00AC44F4" w:rsidRDefault="00BA7A14" w:rsidP="00BB4A42">
      <w:pPr>
        <w:spacing w:line="360" w:lineRule="auto"/>
        <w:jc w:val="both"/>
        <w:rPr>
          <w:rFonts w:ascii="Arial" w:hAnsi="Arial" w:cs="Arial"/>
          <w:sz w:val="24"/>
        </w:rPr>
      </w:pPr>
      <w:r>
        <w:rPr>
          <w:rFonts w:ascii="Arial" w:hAnsi="Arial"/>
          <w:sz w:val="24"/>
        </w:rPr>
        <w:tab/>
      </w:r>
      <w:r w:rsidR="007C776B" w:rsidRPr="00AC44F4">
        <w:rPr>
          <w:rFonts w:ascii="Arial" w:hAnsi="Arial"/>
          <w:sz w:val="24"/>
        </w:rPr>
        <w:t xml:space="preserve">Antes de analisarmos como vamos lidar com a questão de ensinar a complexidade de funcionamento </w:t>
      </w:r>
      <w:proofErr w:type="gramStart"/>
      <w:r w:rsidR="007C776B" w:rsidRPr="00AC44F4">
        <w:rPr>
          <w:rFonts w:ascii="Arial" w:hAnsi="Arial"/>
          <w:sz w:val="24"/>
        </w:rPr>
        <w:t>à</w:t>
      </w:r>
      <w:proofErr w:type="gramEnd"/>
      <w:r w:rsidR="007C776B" w:rsidRPr="00AC44F4">
        <w:rPr>
          <w:rFonts w:ascii="Arial" w:hAnsi="Arial"/>
          <w:sz w:val="24"/>
        </w:rPr>
        <w:t xml:space="preserve"> alunos ingressantes, é fundamental definirmos o que é entendido por complexidade de funcionamento.</w:t>
      </w:r>
      <w:r w:rsidR="007C776B" w:rsidRPr="00AC44F4">
        <w:rPr>
          <w:rFonts w:ascii="Arial" w:hAnsi="Arial"/>
          <w:sz w:val="24"/>
        </w:rPr>
        <w:cr/>
      </w:r>
      <w:r>
        <w:rPr>
          <w:rFonts w:ascii="Arial" w:hAnsi="Arial"/>
          <w:sz w:val="24"/>
        </w:rPr>
        <w:br/>
      </w:r>
      <w:r>
        <w:rPr>
          <w:rFonts w:ascii="Arial" w:hAnsi="Arial"/>
          <w:sz w:val="24"/>
        </w:rPr>
        <w:tab/>
      </w:r>
      <w:r w:rsidR="007C776B" w:rsidRPr="00AC44F4">
        <w:rPr>
          <w:rFonts w:ascii="Arial" w:hAnsi="Arial"/>
          <w:sz w:val="24"/>
        </w:rPr>
        <w:t>Um sistema computacional funciona manipulando representações, e representações são sempre formuladas através de modelos. O importante para nós, no entanto, é o fato que de todo modelo lida com seu tema em um determinado nível de abstração, e</w:t>
      </w:r>
      <w:proofErr w:type="gramStart"/>
      <w:r w:rsidR="007C776B" w:rsidRPr="00AC44F4">
        <w:rPr>
          <w:rFonts w:ascii="Arial" w:hAnsi="Arial"/>
          <w:sz w:val="24"/>
        </w:rPr>
        <w:t xml:space="preserve"> portanto</w:t>
      </w:r>
      <w:proofErr w:type="gramEnd"/>
      <w:r w:rsidR="007C776B" w:rsidRPr="00AC44F4">
        <w:rPr>
          <w:rFonts w:ascii="Arial" w:hAnsi="Arial"/>
          <w:sz w:val="24"/>
        </w:rPr>
        <w:t xml:space="preserve"> ignora detalhes que não são essenciais para sua represent</w:t>
      </w:r>
      <w:r w:rsidR="00C1755D">
        <w:rPr>
          <w:rFonts w:ascii="Arial" w:hAnsi="Arial"/>
          <w:sz w:val="24"/>
        </w:rPr>
        <w:t>ação [4</w:t>
      </w:r>
      <w:r w:rsidR="00CE6AAD" w:rsidRPr="00AC44F4">
        <w:rPr>
          <w:rFonts w:ascii="Arial" w:hAnsi="Arial"/>
          <w:sz w:val="24"/>
        </w:rPr>
        <w:t xml:space="preserve">]. </w:t>
      </w:r>
      <w:r w:rsidR="007C776B" w:rsidRPr="00AC44F4">
        <w:rPr>
          <w:rFonts w:ascii="Arial" w:hAnsi="Arial"/>
          <w:sz w:val="24"/>
        </w:rPr>
        <w:t xml:space="preserve">O problema surge quando determinado sistema, que se baseia em modelos limitados e abstratos, entra em contato com o mundo físico, e toda sua infinidade de detalhes. Devido </w:t>
      </w:r>
      <w:proofErr w:type="gramStart"/>
      <w:r w:rsidR="007C776B" w:rsidRPr="00AC44F4">
        <w:rPr>
          <w:rFonts w:ascii="Arial" w:hAnsi="Arial"/>
          <w:sz w:val="24"/>
        </w:rPr>
        <w:t>a</w:t>
      </w:r>
      <w:proofErr w:type="gramEnd"/>
      <w:r w:rsidR="007C776B" w:rsidRPr="00AC44F4">
        <w:rPr>
          <w:rFonts w:ascii="Arial" w:hAnsi="Arial"/>
          <w:sz w:val="24"/>
        </w:rPr>
        <w:t xml:space="preserve"> própria natureza do software, não é possível prever todo o comportamento que ele apresentará diante da realidade. Porem, supondo que fosse possível prever da forma mais minuciosa possível seu comportamen</w:t>
      </w:r>
      <w:r w:rsidR="00BC0646">
        <w:rPr>
          <w:rFonts w:ascii="Arial" w:hAnsi="Arial"/>
          <w:sz w:val="24"/>
        </w:rPr>
        <w:t>to, isso não seria ainda prova</w:t>
      </w:r>
      <w:r w:rsidR="007C776B" w:rsidRPr="00AC44F4">
        <w:rPr>
          <w:rFonts w:ascii="Arial" w:hAnsi="Arial"/>
          <w:sz w:val="24"/>
        </w:rPr>
        <w:t xml:space="preserve"> suficiente do seu funcionamento.</w:t>
      </w:r>
    </w:p>
    <w:p w:rsidR="00BC0646" w:rsidRDefault="00BA7A14">
      <w:pPr>
        <w:pStyle w:val="FreeForm"/>
        <w:spacing w:after="240" w:line="360" w:lineRule="auto"/>
        <w:jc w:val="both"/>
        <w:rPr>
          <w:rFonts w:ascii="Arial" w:hAnsi="Arial"/>
          <w:lang w:val="pt-BR"/>
        </w:rPr>
      </w:pPr>
      <w:r>
        <w:rPr>
          <w:rFonts w:ascii="Arial" w:hAnsi="Arial"/>
          <w:lang w:val="pt-BR"/>
        </w:rPr>
        <w:tab/>
      </w:r>
      <w:r w:rsidR="007C776B" w:rsidRPr="002F5B85">
        <w:rPr>
          <w:rFonts w:ascii="Arial" w:hAnsi="Arial"/>
          <w:lang w:val="pt-BR"/>
        </w:rPr>
        <w:t xml:space="preserve">O funcionamento do software é relativo ao que se é esperado dele, à sua especificação. Esta pode ser diferente para o cliente, para o gerente de projetos e para o engenheiro do programa. </w:t>
      </w:r>
      <w:r w:rsidR="00BC0646" w:rsidRPr="00BC0646">
        <w:rPr>
          <w:rFonts w:ascii="Arial" w:hAnsi="Arial"/>
          <w:lang w:val="pt-BR"/>
        </w:rPr>
        <w:t>De forma geral, exige-se de um software de produ</w:t>
      </w:r>
      <w:r w:rsidR="00BC0646" w:rsidRPr="00BC0646">
        <w:rPr>
          <w:rFonts w:ascii="Arial" w:hAnsi="Arial" w:hint="cs"/>
          <w:lang w:val="pt-BR"/>
        </w:rPr>
        <w:t>çã</w:t>
      </w:r>
      <w:r w:rsidR="00BC0646" w:rsidRPr="00BC0646">
        <w:rPr>
          <w:rFonts w:ascii="Arial" w:hAnsi="Arial"/>
          <w:lang w:val="pt-BR"/>
        </w:rPr>
        <w:t>o a realiza</w:t>
      </w:r>
      <w:r w:rsidR="00BC0646" w:rsidRPr="00BC0646">
        <w:rPr>
          <w:rFonts w:ascii="Arial" w:hAnsi="Arial" w:hint="cs"/>
          <w:lang w:val="pt-BR"/>
        </w:rPr>
        <w:t>çã</w:t>
      </w:r>
      <w:r w:rsidR="00BC0646" w:rsidRPr="00BC0646">
        <w:rPr>
          <w:rFonts w:ascii="Arial" w:hAnsi="Arial"/>
          <w:lang w:val="pt-BR"/>
        </w:rPr>
        <w:t>o das funcionalidades requisitadas pelo cliente, ou usu</w:t>
      </w:r>
      <w:r w:rsidR="00BC0646" w:rsidRPr="00BC0646">
        <w:rPr>
          <w:rFonts w:ascii="Arial" w:hAnsi="Arial" w:hint="cs"/>
          <w:lang w:val="pt-BR"/>
        </w:rPr>
        <w:t>á</w:t>
      </w:r>
      <w:r w:rsidR="00BC0646" w:rsidRPr="00BC0646">
        <w:rPr>
          <w:rFonts w:ascii="Arial" w:hAnsi="Arial"/>
          <w:lang w:val="pt-BR"/>
        </w:rPr>
        <w:t>rio, e adaptabilidade. O software deve ser capaz de adaptar-se a mudan</w:t>
      </w:r>
      <w:r w:rsidR="00BC0646" w:rsidRPr="00BC0646">
        <w:rPr>
          <w:rFonts w:ascii="Arial" w:hAnsi="Arial" w:hint="cs"/>
          <w:lang w:val="pt-BR"/>
        </w:rPr>
        <w:t>ç</w:t>
      </w:r>
      <w:r w:rsidR="00BC0646" w:rsidRPr="00BC0646">
        <w:rPr>
          <w:rFonts w:ascii="Arial" w:hAnsi="Arial"/>
          <w:lang w:val="pt-BR"/>
        </w:rPr>
        <w:t>as de requisitos, e ser male</w:t>
      </w:r>
      <w:r w:rsidR="00BC0646" w:rsidRPr="00BC0646">
        <w:rPr>
          <w:rFonts w:ascii="Arial" w:hAnsi="Arial" w:hint="cs"/>
          <w:lang w:val="pt-BR"/>
        </w:rPr>
        <w:t>á</w:t>
      </w:r>
      <w:r w:rsidR="00BC0646" w:rsidRPr="00BC0646">
        <w:rPr>
          <w:rFonts w:ascii="Arial" w:hAnsi="Arial"/>
          <w:lang w:val="pt-BR"/>
        </w:rPr>
        <w:t>vel o suficiente para realizar as funcionalidades requisitadas em qualquer ambiente que seja necess</w:t>
      </w:r>
      <w:r w:rsidR="00BC0646" w:rsidRPr="00BC0646">
        <w:rPr>
          <w:rFonts w:ascii="Arial" w:hAnsi="Arial" w:hint="cs"/>
          <w:lang w:val="pt-BR"/>
        </w:rPr>
        <w:t>á</w:t>
      </w:r>
      <w:r w:rsidR="00BC0646" w:rsidRPr="00BC0646">
        <w:rPr>
          <w:rFonts w:ascii="Arial" w:hAnsi="Arial"/>
          <w:lang w:val="pt-BR"/>
        </w:rPr>
        <w:t>rio.</w:t>
      </w:r>
    </w:p>
    <w:p w:rsidR="007C776B" w:rsidRPr="002F5B85" w:rsidRDefault="00BA7A14">
      <w:pPr>
        <w:pStyle w:val="FreeForm"/>
        <w:spacing w:after="240" w:line="360" w:lineRule="auto"/>
        <w:jc w:val="both"/>
        <w:rPr>
          <w:rFonts w:ascii="Arial" w:hAnsi="Arial"/>
          <w:lang w:val="pt-BR"/>
        </w:rPr>
      </w:pPr>
      <w:r>
        <w:rPr>
          <w:rFonts w:ascii="Arial" w:hAnsi="Arial"/>
          <w:lang w:val="pt-BR"/>
        </w:rPr>
        <w:tab/>
      </w:r>
      <w:r w:rsidR="007C776B" w:rsidRPr="002F5B85">
        <w:rPr>
          <w:rFonts w:ascii="Arial" w:hAnsi="Arial"/>
          <w:lang w:val="pt-BR"/>
        </w:rPr>
        <w:t>É importante notar também que são esperadas as falhas de um software, elas são inevitáveis, principalmente pela natureza abstrata e limitada do software, no entanto, tais falhas devem ser minimizadas para torna-lo mais confiá</w:t>
      </w:r>
      <w:r w:rsidR="00420E2E">
        <w:rPr>
          <w:rFonts w:ascii="Arial" w:hAnsi="Arial"/>
          <w:lang w:val="pt-BR"/>
        </w:rPr>
        <w:t>vel em face da especificação.</w:t>
      </w:r>
      <w:r w:rsidR="00420E2E">
        <w:rPr>
          <w:rFonts w:ascii="Arial" w:hAnsi="Arial"/>
          <w:lang w:val="pt-BR"/>
        </w:rPr>
        <w:cr/>
      </w:r>
      <w:r w:rsidR="007C776B" w:rsidRPr="002F5B85">
        <w:rPr>
          <w:rFonts w:ascii="Arial" w:hAnsi="Arial"/>
          <w:lang w:val="pt-BR"/>
        </w:rPr>
        <w:t>O aluno ingressante</w:t>
      </w:r>
      <w:r w:rsidR="00420E2E" w:rsidRPr="002F5B85">
        <w:rPr>
          <w:rFonts w:ascii="Arial" w:hAnsi="Arial"/>
          <w:lang w:val="pt-BR"/>
        </w:rPr>
        <w:t>, portanto</w:t>
      </w:r>
      <w:r w:rsidR="00420E2E">
        <w:rPr>
          <w:rFonts w:ascii="Arial" w:hAnsi="Arial"/>
          <w:lang w:val="pt-BR"/>
        </w:rPr>
        <w:t>,</w:t>
      </w:r>
      <w:r w:rsidR="007C776B" w:rsidRPr="002F5B85">
        <w:rPr>
          <w:rFonts w:ascii="Arial" w:hAnsi="Arial"/>
          <w:lang w:val="pt-BR"/>
        </w:rPr>
        <w:t xml:space="preserve"> utilizará nosso ambiente de forma a testar e analisar o software criado por ele </w:t>
      </w:r>
      <w:r w:rsidR="00BC0646">
        <w:rPr>
          <w:rFonts w:ascii="Arial" w:hAnsi="Arial"/>
          <w:lang w:val="pt-BR"/>
        </w:rPr>
        <w:t>de acordo com</w:t>
      </w:r>
      <w:r w:rsidR="007C776B" w:rsidRPr="002F5B85">
        <w:rPr>
          <w:rFonts w:ascii="Arial" w:hAnsi="Arial"/>
          <w:lang w:val="pt-BR"/>
        </w:rPr>
        <w:t xml:space="preserve"> o que é esperado de forma geral do funcionamento de um software de produção.</w:t>
      </w:r>
    </w:p>
    <w:p w:rsidR="00CE6AAD" w:rsidRDefault="00BA7A14">
      <w:pPr>
        <w:pStyle w:val="FreeForm"/>
        <w:spacing w:after="240" w:line="360" w:lineRule="auto"/>
        <w:jc w:val="both"/>
        <w:rPr>
          <w:rFonts w:ascii="Arial" w:hAnsi="Arial"/>
          <w:lang w:val="pt-BR"/>
        </w:rPr>
      </w:pPr>
      <w:r>
        <w:rPr>
          <w:rFonts w:ascii="Arial" w:hAnsi="Arial"/>
          <w:lang w:val="pt-BR"/>
        </w:rPr>
        <w:tab/>
      </w:r>
      <w:r w:rsidR="007C776B" w:rsidRPr="002F5B85">
        <w:rPr>
          <w:rFonts w:ascii="Arial" w:hAnsi="Arial"/>
          <w:lang w:val="pt-BR"/>
        </w:rPr>
        <w:t xml:space="preserve">Para que possamos analisar a questão de funcionamento utilizaremos o conjunto de métricas OO (orientadas </w:t>
      </w:r>
      <w:r w:rsidR="00DF7A3E" w:rsidRPr="002F5B85">
        <w:rPr>
          <w:rFonts w:ascii="Arial" w:hAnsi="Arial"/>
          <w:lang w:val="pt-BR"/>
        </w:rPr>
        <w:t>a</w:t>
      </w:r>
      <w:r w:rsidR="007C776B" w:rsidRPr="002F5B85">
        <w:rPr>
          <w:rFonts w:ascii="Arial" w:hAnsi="Arial"/>
          <w:lang w:val="pt-BR"/>
        </w:rPr>
        <w:t xml:space="preserve"> objeto) apresen</w:t>
      </w:r>
      <w:r w:rsidR="00C1755D">
        <w:rPr>
          <w:rFonts w:ascii="Arial" w:hAnsi="Arial"/>
          <w:lang w:val="pt-BR"/>
        </w:rPr>
        <w:t xml:space="preserve">tadas por </w:t>
      </w:r>
      <w:proofErr w:type="spellStart"/>
      <w:r w:rsidR="00C1755D">
        <w:rPr>
          <w:rFonts w:ascii="Arial" w:hAnsi="Arial"/>
          <w:lang w:val="pt-BR"/>
        </w:rPr>
        <w:t>Chidamber</w:t>
      </w:r>
      <w:proofErr w:type="spellEnd"/>
      <w:r w:rsidR="00C1755D">
        <w:rPr>
          <w:rFonts w:ascii="Arial" w:hAnsi="Arial"/>
          <w:lang w:val="pt-BR"/>
        </w:rPr>
        <w:t xml:space="preserve"> e </w:t>
      </w:r>
      <w:proofErr w:type="spellStart"/>
      <w:r w:rsidR="00C1755D">
        <w:rPr>
          <w:rFonts w:ascii="Arial" w:hAnsi="Arial"/>
          <w:lang w:val="pt-BR"/>
        </w:rPr>
        <w:t>Kemerer</w:t>
      </w:r>
      <w:proofErr w:type="spellEnd"/>
      <w:r w:rsidR="00C1755D">
        <w:rPr>
          <w:rFonts w:ascii="Arial" w:hAnsi="Arial"/>
          <w:lang w:val="pt-BR"/>
        </w:rPr>
        <w:t xml:space="preserve"> [3</w:t>
      </w:r>
      <w:r w:rsidR="00DF7A3E">
        <w:rPr>
          <w:rFonts w:ascii="Arial" w:hAnsi="Arial"/>
          <w:lang w:val="pt-BR"/>
        </w:rPr>
        <w:t>] e</w:t>
      </w:r>
      <w:r w:rsidR="007C776B" w:rsidRPr="002F5B85">
        <w:rPr>
          <w:rFonts w:ascii="Arial" w:hAnsi="Arial"/>
          <w:lang w:val="pt-BR"/>
        </w:rPr>
        <w:t xml:space="preserve"> um conjunto de testes definidos pelo professor</w:t>
      </w:r>
      <w:r w:rsidR="00DF7A3E">
        <w:rPr>
          <w:rFonts w:ascii="Arial" w:hAnsi="Arial"/>
          <w:lang w:val="pt-BR"/>
        </w:rPr>
        <w:t xml:space="preserve"> que utilizará o ambiente</w:t>
      </w:r>
      <w:r w:rsidR="007C776B" w:rsidRPr="002F5B85">
        <w:rPr>
          <w:rFonts w:ascii="Arial" w:hAnsi="Arial"/>
          <w:lang w:val="pt-BR"/>
        </w:rPr>
        <w:t>, característico da atividade</w:t>
      </w:r>
      <w:r w:rsidR="00DF7A3E">
        <w:rPr>
          <w:rFonts w:ascii="Arial" w:hAnsi="Arial"/>
          <w:lang w:val="pt-BR"/>
        </w:rPr>
        <w:t xml:space="preserve"> dada em questão na sua aula. As métricas </w:t>
      </w:r>
      <w:r w:rsidR="007C776B" w:rsidRPr="002F5B85">
        <w:rPr>
          <w:rFonts w:ascii="Arial" w:hAnsi="Arial"/>
          <w:lang w:val="pt-BR"/>
        </w:rPr>
        <w:t xml:space="preserve">possibilitarão medir a adaptabilidade </w:t>
      </w:r>
      <w:r w:rsidR="007C776B" w:rsidRPr="002F5B85">
        <w:rPr>
          <w:rFonts w:ascii="Arial" w:hAnsi="Arial"/>
          <w:lang w:val="pt-BR"/>
        </w:rPr>
        <w:lastRenderedPageBreak/>
        <w:t xml:space="preserve">e maleabilidade do código que for analisado </w:t>
      </w:r>
      <w:r w:rsidR="00EA7F19">
        <w:rPr>
          <w:rFonts w:ascii="Arial" w:hAnsi="Arial"/>
          <w:lang w:val="pt-BR"/>
        </w:rPr>
        <w:t>com base n</w:t>
      </w:r>
      <w:r w:rsidR="007C776B" w:rsidRPr="002F5B85">
        <w:rPr>
          <w:rFonts w:ascii="Arial" w:hAnsi="Arial"/>
          <w:lang w:val="pt-BR"/>
        </w:rPr>
        <w:t>elas, pois medem princípios amplamente aceitos e fornecidos por desenvolvedores de software OO experientes [1]. E os testes representarão o que seria a exigência de funcionalidade do clie</w:t>
      </w:r>
      <w:r w:rsidR="00CE6AAD">
        <w:rPr>
          <w:rFonts w:ascii="Arial" w:hAnsi="Arial"/>
          <w:lang w:val="pt-BR"/>
        </w:rPr>
        <w:t>nte em um software de produção.</w:t>
      </w:r>
    </w:p>
    <w:p w:rsidR="00DF7A3E" w:rsidRDefault="00BA7A14">
      <w:pPr>
        <w:pStyle w:val="FreeForm"/>
        <w:spacing w:after="240" w:line="360" w:lineRule="auto"/>
        <w:jc w:val="both"/>
        <w:rPr>
          <w:rFonts w:ascii="Arial" w:hAnsi="Arial"/>
          <w:lang w:val="pt-BR"/>
        </w:rPr>
      </w:pPr>
      <w:r>
        <w:rPr>
          <w:rFonts w:ascii="Arial" w:hAnsi="Arial"/>
          <w:lang w:val="pt-BR"/>
        </w:rPr>
        <w:tab/>
      </w:r>
      <w:r w:rsidR="00DF7A3E">
        <w:rPr>
          <w:rFonts w:ascii="Arial" w:hAnsi="Arial"/>
          <w:lang w:val="pt-BR"/>
        </w:rPr>
        <w:t xml:space="preserve">As medidas apresentadas por </w:t>
      </w:r>
      <w:proofErr w:type="spellStart"/>
      <w:r w:rsidR="00DF7A3E">
        <w:rPr>
          <w:rFonts w:ascii="Arial" w:hAnsi="Arial"/>
          <w:lang w:val="pt-BR"/>
        </w:rPr>
        <w:t>Chidamber</w:t>
      </w:r>
      <w:proofErr w:type="spellEnd"/>
      <w:r w:rsidR="00DF7A3E">
        <w:rPr>
          <w:rFonts w:ascii="Arial" w:hAnsi="Arial"/>
          <w:lang w:val="pt-BR"/>
        </w:rPr>
        <w:t xml:space="preserve"> e </w:t>
      </w:r>
      <w:proofErr w:type="spellStart"/>
      <w:r w:rsidR="00DF7A3E">
        <w:rPr>
          <w:rFonts w:ascii="Arial" w:hAnsi="Arial"/>
          <w:lang w:val="pt-BR"/>
        </w:rPr>
        <w:t>Kemerer</w:t>
      </w:r>
      <w:proofErr w:type="spellEnd"/>
      <w:r w:rsidR="00DF7A3E">
        <w:rPr>
          <w:rFonts w:ascii="Arial" w:hAnsi="Arial"/>
          <w:lang w:val="pt-BR"/>
        </w:rPr>
        <w:t xml:space="preserve"> que servirão como </w:t>
      </w:r>
      <w:proofErr w:type="gramStart"/>
      <w:r w:rsidR="00DF7A3E">
        <w:rPr>
          <w:rFonts w:ascii="Arial" w:hAnsi="Arial"/>
          <w:lang w:val="pt-BR"/>
        </w:rPr>
        <w:t>base para a construção do ambiente, são</w:t>
      </w:r>
      <w:proofErr w:type="gramEnd"/>
      <w:r w:rsidR="00DF7A3E">
        <w:rPr>
          <w:rFonts w:ascii="Arial" w:hAnsi="Arial"/>
          <w:lang w:val="pt-BR"/>
        </w:rPr>
        <w:t>:</w:t>
      </w:r>
    </w:p>
    <w:p w:rsidR="000F67F3" w:rsidRP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1</w:t>
      </w:r>
      <w:proofErr w:type="gramEnd"/>
      <w:r w:rsidRPr="000F67F3">
        <w:rPr>
          <w:rFonts w:ascii="Arial" w:hAnsi="Arial"/>
          <w:position w:val="-2"/>
          <w:lang w:val="pt-BR"/>
        </w:rPr>
        <w:t xml:space="preserve">: </w:t>
      </w:r>
      <w:proofErr w:type="spellStart"/>
      <w:r w:rsidRPr="000F67F3">
        <w:rPr>
          <w:rFonts w:ascii="Arial" w:hAnsi="Arial"/>
          <w:i/>
          <w:position w:val="-2"/>
          <w:lang w:val="pt-BR"/>
        </w:rPr>
        <w:t>Weighted</w:t>
      </w:r>
      <w:proofErr w:type="spellEnd"/>
      <w:r w:rsidRPr="000F67F3">
        <w:rPr>
          <w:rFonts w:ascii="Arial" w:hAnsi="Arial"/>
          <w:i/>
          <w:position w:val="-2"/>
          <w:lang w:val="pt-BR"/>
        </w:rPr>
        <w:t xml:space="preserve"> </w:t>
      </w:r>
      <w:proofErr w:type="spellStart"/>
      <w:r w:rsidRPr="000F67F3">
        <w:rPr>
          <w:rFonts w:ascii="Arial" w:hAnsi="Arial"/>
          <w:i/>
          <w:position w:val="-2"/>
          <w:lang w:val="pt-BR"/>
        </w:rPr>
        <w:t>Methods</w:t>
      </w:r>
      <w:proofErr w:type="spellEnd"/>
      <w:r w:rsidRPr="000F67F3">
        <w:rPr>
          <w:rFonts w:ascii="Arial" w:hAnsi="Arial"/>
          <w:i/>
          <w:position w:val="-2"/>
          <w:lang w:val="pt-BR"/>
        </w:rPr>
        <w:t xml:space="preserve"> Per </w:t>
      </w:r>
      <w:proofErr w:type="spellStart"/>
      <w:r w:rsidRPr="000F67F3">
        <w:rPr>
          <w:rFonts w:ascii="Arial" w:hAnsi="Arial"/>
          <w:i/>
          <w:position w:val="-2"/>
          <w:lang w:val="pt-BR"/>
        </w:rPr>
        <w:t>Class</w:t>
      </w:r>
      <w:proofErr w:type="spellEnd"/>
      <w:r w:rsidRPr="000F67F3">
        <w:rPr>
          <w:rFonts w:ascii="Arial" w:hAnsi="Arial"/>
          <w:position w:val="-2"/>
          <w:lang w:val="pt-BR"/>
        </w:rPr>
        <w:t xml:space="preserve"> (WMC) (M</w:t>
      </w:r>
      <w:r w:rsidRPr="000F67F3">
        <w:rPr>
          <w:rFonts w:ascii="Arial" w:hAnsi="Arial" w:hint="cs"/>
          <w:position w:val="-2"/>
          <w:lang w:val="pt-BR"/>
        </w:rPr>
        <w:t>é</w:t>
      </w:r>
      <w:r w:rsidRPr="000F67F3">
        <w:rPr>
          <w:rFonts w:ascii="Arial" w:hAnsi="Arial"/>
          <w:position w:val="-2"/>
          <w:lang w:val="pt-BR"/>
        </w:rPr>
        <w:t>todos Ponderados Por Classe)</w:t>
      </w:r>
    </w:p>
    <w:p w:rsidR="000F67F3" w:rsidRDefault="00BA7A14" w:rsidP="000F67F3">
      <w:pPr>
        <w:pStyle w:val="FreeForm"/>
        <w:spacing w:after="240" w:line="360" w:lineRule="auto"/>
        <w:jc w:val="both"/>
        <w:rPr>
          <w:rFonts w:ascii="Arial" w:hAnsi="Arial"/>
          <w:position w:val="-2"/>
          <w:lang w:val="pt-BR"/>
        </w:rPr>
      </w:pPr>
      <w:r>
        <w:rPr>
          <w:rFonts w:ascii="Arial" w:hAnsi="Arial"/>
          <w:position w:val="-2"/>
          <w:lang w:val="pt-BR"/>
        </w:rPr>
        <w:tab/>
      </w:r>
      <w:r w:rsidR="000F67F3" w:rsidRPr="000F67F3">
        <w:rPr>
          <w:rFonts w:ascii="Arial" w:hAnsi="Arial"/>
          <w:position w:val="-2"/>
          <w:lang w:val="pt-BR"/>
        </w:rPr>
        <w:t>Considere a classe C1, com m</w:t>
      </w:r>
      <w:r w:rsidR="000F67F3" w:rsidRPr="000F67F3">
        <w:rPr>
          <w:rFonts w:ascii="Arial" w:hAnsi="Arial" w:hint="cs"/>
          <w:position w:val="-2"/>
          <w:lang w:val="pt-BR"/>
        </w:rPr>
        <w:t>é</w:t>
      </w:r>
      <w:r w:rsidR="00E02980">
        <w:rPr>
          <w:rFonts w:ascii="Arial" w:hAnsi="Arial"/>
          <w:position w:val="-2"/>
          <w:lang w:val="pt-BR"/>
        </w:rPr>
        <w:t>todos m1</w:t>
      </w:r>
      <w:proofErr w:type="gramStart"/>
      <w:r w:rsidR="00E02980">
        <w:rPr>
          <w:rFonts w:ascii="Arial" w:hAnsi="Arial"/>
          <w:position w:val="-2"/>
          <w:lang w:val="pt-BR"/>
        </w:rPr>
        <w:t>,...</w:t>
      </w:r>
      <w:proofErr w:type="spellStart"/>
      <w:proofErr w:type="gramEnd"/>
      <w:r w:rsidR="00E02980">
        <w:rPr>
          <w:rFonts w:ascii="Arial" w:hAnsi="Arial"/>
          <w:position w:val="-2"/>
          <w:lang w:val="pt-BR"/>
        </w:rPr>
        <w:t>m</w:t>
      </w:r>
      <w:r w:rsidR="000F67F3" w:rsidRPr="000F67F3">
        <w:rPr>
          <w:rFonts w:ascii="Arial" w:hAnsi="Arial"/>
          <w:position w:val="-2"/>
          <w:lang w:val="pt-BR"/>
        </w:rPr>
        <w:t>n</w:t>
      </w:r>
      <w:proofErr w:type="spellEnd"/>
      <w:r w:rsidR="000F67F3" w:rsidRPr="000F67F3">
        <w:rPr>
          <w:rFonts w:ascii="Arial" w:hAnsi="Arial"/>
          <w:position w:val="-2"/>
          <w:lang w:val="pt-BR"/>
        </w:rPr>
        <w:t>. Sendo c1</w:t>
      </w:r>
      <w:proofErr w:type="gramStart"/>
      <w:r w:rsidR="000F67F3" w:rsidRPr="000F67F3">
        <w:rPr>
          <w:rFonts w:ascii="Arial" w:hAnsi="Arial"/>
          <w:position w:val="-2"/>
          <w:lang w:val="pt-BR"/>
        </w:rPr>
        <w:t>,...</w:t>
      </w:r>
      <w:proofErr w:type="spellStart"/>
      <w:proofErr w:type="gramEnd"/>
      <w:r w:rsidR="000F67F3" w:rsidRPr="000F67F3">
        <w:rPr>
          <w:rFonts w:ascii="Arial" w:hAnsi="Arial"/>
          <w:position w:val="-2"/>
          <w:lang w:val="pt-BR"/>
        </w:rPr>
        <w:t>cn</w:t>
      </w:r>
      <w:proofErr w:type="spellEnd"/>
      <w:r w:rsidR="000F67F3" w:rsidRPr="000F67F3">
        <w:rPr>
          <w:rFonts w:ascii="Arial" w:hAnsi="Arial"/>
          <w:position w:val="-2"/>
          <w:lang w:val="pt-BR"/>
        </w:rPr>
        <w:t xml:space="preserve"> a complexidade est</w:t>
      </w:r>
      <w:r w:rsidR="000F67F3" w:rsidRPr="000F67F3">
        <w:rPr>
          <w:rFonts w:ascii="Arial" w:hAnsi="Arial" w:hint="cs"/>
          <w:position w:val="-2"/>
          <w:lang w:val="pt-BR"/>
        </w:rPr>
        <w:t>á</w:t>
      </w:r>
      <w:r w:rsidR="000F67F3" w:rsidRPr="000F67F3">
        <w:rPr>
          <w:rFonts w:ascii="Arial" w:hAnsi="Arial"/>
          <w:position w:val="-2"/>
          <w:lang w:val="pt-BR"/>
        </w:rPr>
        <w:t>tica dos m</w:t>
      </w:r>
      <w:r w:rsidR="000F67F3" w:rsidRPr="000F67F3">
        <w:rPr>
          <w:rFonts w:ascii="Arial" w:hAnsi="Arial" w:hint="cs"/>
          <w:position w:val="-2"/>
          <w:lang w:val="pt-BR"/>
        </w:rPr>
        <w:t>é</w:t>
      </w:r>
      <w:r w:rsidR="000F67F3" w:rsidRPr="000F67F3">
        <w:rPr>
          <w:rFonts w:ascii="Arial" w:hAnsi="Arial"/>
          <w:position w:val="-2"/>
          <w:lang w:val="pt-BR"/>
        </w:rPr>
        <w:t>todos. Ent</w:t>
      </w:r>
      <w:r w:rsidR="000F67F3" w:rsidRPr="000F67F3">
        <w:rPr>
          <w:rFonts w:ascii="Arial" w:hAnsi="Arial" w:hint="cs"/>
          <w:position w:val="-2"/>
          <w:lang w:val="pt-BR"/>
        </w:rPr>
        <w:t>ã</w:t>
      </w:r>
      <w:r w:rsidR="000F67F3">
        <w:rPr>
          <w:rFonts w:ascii="Arial" w:hAnsi="Arial"/>
          <w:position w:val="-2"/>
          <w:lang w:val="pt-BR"/>
        </w:rPr>
        <w:t>o o</w:t>
      </w:r>
      <w:r w:rsidR="000F67F3" w:rsidRPr="000F67F3">
        <w:rPr>
          <w:rFonts w:ascii="Arial" w:hAnsi="Arial"/>
          <w:position w:val="-2"/>
          <w:lang w:val="pt-BR"/>
        </w:rPr>
        <w:t xml:space="preserve"> n</w:t>
      </w:r>
      <w:r w:rsidR="000F67F3" w:rsidRPr="000F67F3">
        <w:rPr>
          <w:rFonts w:ascii="Arial" w:hAnsi="Arial" w:hint="cs"/>
          <w:position w:val="-2"/>
          <w:lang w:val="pt-BR"/>
        </w:rPr>
        <w:t>ú</w:t>
      </w:r>
      <w:r w:rsidR="000F67F3" w:rsidRPr="000F67F3">
        <w:rPr>
          <w:rFonts w:ascii="Arial" w:hAnsi="Arial"/>
          <w:position w:val="-2"/>
          <w:lang w:val="pt-BR"/>
        </w:rPr>
        <w:t>mero de m</w:t>
      </w:r>
      <w:r w:rsidR="000F67F3" w:rsidRPr="000F67F3">
        <w:rPr>
          <w:rFonts w:ascii="Arial" w:hAnsi="Arial" w:hint="cs"/>
          <w:position w:val="-2"/>
          <w:lang w:val="pt-BR"/>
        </w:rPr>
        <w:t>é</w:t>
      </w:r>
      <w:r w:rsidR="000F67F3" w:rsidRPr="000F67F3">
        <w:rPr>
          <w:rFonts w:ascii="Arial" w:hAnsi="Arial"/>
          <w:position w:val="-2"/>
          <w:lang w:val="pt-BR"/>
        </w:rPr>
        <w:t>todos e suas respectivas complexidades indicam quanto tempo e esfor</w:t>
      </w:r>
      <w:r w:rsidR="000F67F3" w:rsidRPr="000F67F3">
        <w:rPr>
          <w:rFonts w:ascii="Arial" w:hAnsi="Arial" w:hint="cs"/>
          <w:position w:val="-2"/>
          <w:lang w:val="pt-BR"/>
        </w:rPr>
        <w:t>ç</w:t>
      </w:r>
      <w:r w:rsidR="000F67F3" w:rsidRPr="000F67F3">
        <w:rPr>
          <w:rFonts w:ascii="Arial" w:hAnsi="Arial"/>
          <w:position w:val="-2"/>
          <w:lang w:val="pt-BR"/>
        </w:rPr>
        <w:t xml:space="preserve">o </w:t>
      </w:r>
      <w:r w:rsidR="000F67F3" w:rsidRPr="000F67F3">
        <w:rPr>
          <w:rFonts w:ascii="Arial" w:hAnsi="Arial" w:hint="cs"/>
          <w:position w:val="-2"/>
          <w:lang w:val="pt-BR"/>
        </w:rPr>
        <w:t>é</w:t>
      </w:r>
      <w:r w:rsidR="000F67F3" w:rsidRPr="000F67F3">
        <w:rPr>
          <w:rFonts w:ascii="Arial" w:hAnsi="Arial"/>
          <w:position w:val="-2"/>
          <w:lang w:val="pt-BR"/>
        </w:rPr>
        <w:t xml:space="preserve"> necess</w:t>
      </w:r>
      <w:r w:rsidR="000F67F3" w:rsidRPr="000F67F3">
        <w:rPr>
          <w:rFonts w:ascii="Arial" w:hAnsi="Arial" w:hint="cs"/>
          <w:position w:val="-2"/>
          <w:lang w:val="pt-BR"/>
        </w:rPr>
        <w:t>á</w:t>
      </w:r>
      <w:r w:rsidR="000F67F3" w:rsidRPr="000F67F3">
        <w:rPr>
          <w:rFonts w:ascii="Arial" w:hAnsi="Arial"/>
          <w:position w:val="-2"/>
          <w:lang w:val="pt-BR"/>
        </w:rPr>
        <w:t>rio para desenvolver e manter determinado objeto. Tamb</w:t>
      </w:r>
      <w:r w:rsidR="000F67F3" w:rsidRPr="000F67F3">
        <w:rPr>
          <w:rFonts w:ascii="Arial" w:hAnsi="Arial" w:hint="cs"/>
          <w:position w:val="-2"/>
          <w:lang w:val="pt-BR"/>
        </w:rPr>
        <w:t>é</w:t>
      </w:r>
      <w:r w:rsidR="000F67F3" w:rsidRPr="000F67F3">
        <w:rPr>
          <w:rFonts w:ascii="Arial" w:hAnsi="Arial"/>
          <w:position w:val="-2"/>
          <w:lang w:val="pt-BR"/>
        </w:rPr>
        <w:t>m implicam no grau de potencial impacto de subclasse, uma vez que elas herdar</w:t>
      </w:r>
      <w:r w:rsidR="000F67F3" w:rsidRPr="000F67F3">
        <w:rPr>
          <w:rFonts w:ascii="Arial" w:hAnsi="Arial" w:hint="cs"/>
          <w:position w:val="-2"/>
          <w:lang w:val="pt-BR"/>
        </w:rPr>
        <w:t>ã</w:t>
      </w:r>
      <w:r w:rsidR="000F67F3" w:rsidRPr="000F67F3">
        <w:rPr>
          <w:rFonts w:ascii="Arial" w:hAnsi="Arial"/>
          <w:position w:val="-2"/>
          <w:lang w:val="pt-BR"/>
        </w:rPr>
        <w:t>o todos os m</w:t>
      </w:r>
      <w:r w:rsidR="000F67F3" w:rsidRPr="000F67F3">
        <w:rPr>
          <w:rFonts w:ascii="Arial" w:hAnsi="Arial" w:hint="cs"/>
          <w:position w:val="-2"/>
          <w:lang w:val="pt-BR"/>
        </w:rPr>
        <w:t>é</w:t>
      </w:r>
      <w:r w:rsidR="000F67F3" w:rsidRPr="000F67F3">
        <w:rPr>
          <w:rFonts w:ascii="Arial" w:hAnsi="Arial"/>
          <w:position w:val="-2"/>
          <w:lang w:val="pt-BR"/>
        </w:rPr>
        <w:t>todos definidos.</w:t>
      </w:r>
    </w:p>
    <w:p w:rsidR="0010051D" w:rsidRPr="000F67F3" w:rsidRDefault="0010051D" w:rsidP="000F67F3">
      <w:pPr>
        <w:pStyle w:val="FreeForm"/>
        <w:spacing w:after="240" w:line="360" w:lineRule="auto"/>
        <w:jc w:val="both"/>
        <w:rPr>
          <w:rFonts w:ascii="Arial" w:hAnsi="Arial"/>
          <w:position w:val="-2"/>
          <w:lang w:val="pt-BR"/>
        </w:rPr>
      </w:pPr>
      <w:r w:rsidRPr="000C419F">
        <w:rPr>
          <w:rFonts w:ascii="Arial" w:hAnsi="Arial"/>
          <w:lang w:val="pt-BR"/>
        </w:rPr>
        <w:t xml:space="preserve">                                                        </w:t>
      </w:r>
      <w:r w:rsidR="00744435">
        <w:rPr>
          <w:rFonts w:ascii="Arial" w:hAnsi="Arial"/>
          <w:noProof/>
          <w:lang w:val="pt-BR"/>
        </w:rPr>
        <w:drawing>
          <wp:inline distT="0" distB="0" distL="0" distR="0" wp14:anchorId="49F6FA2F" wp14:editId="22E8B6B1">
            <wp:extent cx="1206500" cy="5842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6500" cy="584200"/>
                    </a:xfrm>
                    <a:prstGeom prst="rect">
                      <a:avLst/>
                    </a:prstGeom>
                    <a:noFill/>
                    <a:ln>
                      <a:noFill/>
                    </a:ln>
                  </pic:spPr>
                </pic:pic>
              </a:graphicData>
            </a:graphic>
          </wp:inline>
        </w:drawing>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2</w:t>
      </w:r>
      <w:proofErr w:type="gramEnd"/>
      <w:r w:rsidRPr="000F67F3">
        <w:rPr>
          <w:rFonts w:ascii="Arial" w:hAnsi="Arial"/>
          <w:position w:val="-2"/>
          <w:lang w:val="pt-BR"/>
        </w:rPr>
        <w:t xml:space="preserve">: </w:t>
      </w:r>
      <w:proofErr w:type="spellStart"/>
      <w:r w:rsidRPr="000F67F3">
        <w:rPr>
          <w:rFonts w:ascii="Arial" w:hAnsi="Arial"/>
          <w:i/>
          <w:position w:val="-2"/>
          <w:lang w:val="pt-BR"/>
        </w:rPr>
        <w:t>Depth</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Inheritance</w:t>
      </w:r>
      <w:proofErr w:type="spellEnd"/>
      <w:r w:rsidRPr="000F67F3">
        <w:rPr>
          <w:rFonts w:ascii="Arial" w:hAnsi="Arial"/>
          <w:i/>
          <w:position w:val="-2"/>
          <w:lang w:val="pt-BR"/>
        </w:rPr>
        <w:t xml:space="preserve"> </w:t>
      </w:r>
      <w:proofErr w:type="spellStart"/>
      <w:r w:rsidRPr="000F67F3">
        <w:rPr>
          <w:rFonts w:ascii="Arial" w:hAnsi="Arial"/>
          <w:i/>
          <w:position w:val="-2"/>
          <w:lang w:val="pt-BR"/>
        </w:rPr>
        <w:t>Tree</w:t>
      </w:r>
      <w:proofErr w:type="spellEnd"/>
      <w:r w:rsidRPr="000F67F3">
        <w:rPr>
          <w:rFonts w:ascii="Arial" w:hAnsi="Arial"/>
          <w:position w:val="-2"/>
          <w:lang w:val="pt-BR"/>
        </w:rPr>
        <w:t xml:space="preserve"> (DIT) (Profundidade da </w:t>
      </w:r>
      <w:r w:rsidRPr="000F67F3">
        <w:rPr>
          <w:rFonts w:ascii="Arial" w:hAnsi="Arial" w:hint="cs"/>
          <w:position w:val="-2"/>
          <w:lang w:val="pt-BR"/>
        </w:rPr>
        <w:t>Á</w:t>
      </w:r>
      <w:r w:rsidRPr="000F67F3">
        <w:rPr>
          <w:rFonts w:ascii="Arial" w:hAnsi="Arial"/>
          <w:position w:val="-2"/>
          <w:lang w:val="pt-BR"/>
        </w:rPr>
        <w:t>rvore de Heran</w:t>
      </w:r>
      <w:r w:rsidRPr="000F67F3">
        <w:rPr>
          <w:rFonts w:ascii="Arial" w:hAnsi="Arial" w:hint="cs"/>
          <w:position w:val="-2"/>
          <w:lang w:val="pt-BR"/>
        </w:rPr>
        <w:t>ç</w:t>
      </w:r>
      <w:r>
        <w:rPr>
          <w:rFonts w:ascii="Arial" w:hAnsi="Arial"/>
          <w:position w:val="-2"/>
          <w:lang w:val="pt-BR"/>
        </w:rPr>
        <w:t xml:space="preserve">a) </w:t>
      </w:r>
    </w:p>
    <w:p w:rsidR="000F67F3" w:rsidRPr="000F67F3" w:rsidRDefault="00BA7A14" w:rsidP="000F67F3">
      <w:pPr>
        <w:pStyle w:val="FreeForm"/>
        <w:spacing w:after="240" w:line="360" w:lineRule="auto"/>
        <w:jc w:val="both"/>
        <w:rPr>
          <w:rFonts w:ascii="Arial" w:hAnsi="Arial"/>
          <w:position w:val="-2"/>
          <w:lang w:val="pt-BR"/>
        </w:rPr>
      </w:pPr>
      <w:r>
        <w:rPr>
          <w:rFonts w:ascii="Arial" w:hAnsi="Arial"/>
          <w:position w:val="-2"/>
          <w:lang w:val="pt-BR"/>
        </w:rPr>
        <w:tab/>
      </w:r>
      <w:r w:rsidR="000F67F3" w:rsidRPr="000F67F3">
        <w:rPr>
          <w:rFonts w:ascii="Arial" w:hAnsi="Arial"/>
          <w:position w:val="-2"/>
          <w:lang w:val="pt-BR"/>
        </w:rPr>
        <w:t xml:space="preserve">O DIT </w:t>
      </w:r>
      <w:r w:rsidR="000F67F3" w:rsidRPr="000F67F3">
        <w:rPr>
          <w:rFonts w:ascii="Arial" w:hAnsi="Arial" w:hint="cs"/>
          <w:position w:val="-2"/>
          <w:lang w:val="pt-BR"/>
        </w:rPr>
        <w:t>é</w:t>
      </w:r>
      <w:r w:rsidR="000F67F3" w:rsidRPr="000F67F3">
        <w:rPr>
          <w:rFonts w:ascii="Arial" w:hAnsi="Arial"/>
          <w:position w:val="-2"/>
          <w:lang w:val="pt-BR"/>
        </w:rPr>
        <w:t xml:space="preserve"> definido pela altura da classe na </w:t>
      </w:r>
      <w:r w:rsidR="000F67F3" w:rsidRPr="000F67F3">
        <w:rPr>
          <w:rFonts w:ascii="Arial" w:hAnsi="Arial" w:hint="cs"/>
          <w:position w:val="-2"/>
          <w:lang w:val="pt-BR"/>
        </w:rPr>
        <w:t>á</w:t>
      </w:r>
      <w:r w:rsidR="000F67F3" w:rsidRPr="000F67F3">
        <w:rPr>
          <w:rFonts w:ascii="Arial" w:hAnsi="Arial"/>
          <w:position w:val="-2"/>
          <w:lang w:val="pt-BR"/>
        </w:rPr>
        <w:t>rvore de heran</w:t>
      </w:r>
      <w:r w:rsidR="000F67F3" w:rsidRPr="000F67F3">
        <w:rPr>
          <w:rFonts w:ascii="Arial" w:hAnsi="Arial" w:hint="cs"/>
          <w:position w:val="-2"/>
          <w:lang w:val="pt-BR"/>
        </w:rPr>
        <w:t>ç</w:t>
      </w:r>
      <w:r w:rsidR="000F67F3" w:rsidRPr="000F67F3">
        <w:rPr>
          <w:rFonts w:ascii="Arial" w:hAnsi="Arial"/>
          <w:position w:val="-2"/>
          <w:lang w:val="pt-BR"/>
        </w:rPr>
        <w:t xml:space="preserve">a, a classe raiz tem DIT = 0, suas imediatas subclasses DIT = 1 e assim por diante. Ele serve como </w:t>
      </w:r>
      <w:proofErr w:type="gramStart"/>
      <w:r w:rsidR="000F67F3" w:rsidRPr="000F67F3">
        <w:rPr>
          <w:rFonts w:ascii="Arial" w:hAnsi="Arial"/>
          <w:position w:val="-2"/>
          <w:lang w:val="pt-BR"/>
        </w:rPr>
        <w:t>medida de quantas classes ancestrais est</w:t>
      </w:r>
      <w:r w:rsidR="000F67F3" w:rsidRPr="000F67F3">
        <w:rPr>
          <w:rFonts w:ascii="Arial" w:hAnsi="Arial" w:hint="cs"/>
          <w:position w:val="-2"/>
          <w:lang w:val="pt-BR"/>
        </w:rPr>
        <w:t>ã</w:t>
      </w:r>
      <w:r w:rsidR="000F67F3" w:rsidRPr="000F67F3">
        <w:rPr>
          <w:rFonts w:ascii="Arial" w:hAnsi="Arial"/>
          <w:position w:val="-2"/>
          <w:lang w:val="pt-BR"/>
        </w:rPr>
        <w:t>o</w:t>
      </w:r>
      <w:proofErr w:type="gramEnd"/>
      <w:r w:rsidR="000F67F3" w:rsidRPr="000F67F3">
        <w:rPr>
          <w:rFonts w:ascii="Arial" w:hAnsi="Arial"/>
          <w:position w:val="-2"/>
          <w:lang w:val="pt-BR"/>
        </w:rPr>
        <w:t xml:space="preserve"> possivelmente influenciando a classe analisada. Quanto maior o DIT, mais m</w:t>
      </w:r>
      <w:r w:rsidR="000F67F3" w:rsidRPr="000F67F3">
        <w:rPr>
          <w:rFonts w:ascii="Arial" w:hAnsi="Arial" w:hint="cs"/>
          <w:position w:val="-2"/>
          <w:lang w:val="pt-BR"/>
        </w:rPr>
        <w:t>é</w:t>
      </w:r>
      <w:r w:rsidR="000F67F3" w:rsidRPr="000F67F3">
        <w:rPr>
          <w:rFonts w:ascii="Arial" w:hAnsi="Arial"/>
          <w:position w:val="-2"/>
          <w:lang w:val="pt-BR"/>
        </w:rPr>
        <w:t>todos ser</w:t>
      </w:r>
      <w:r w:rsidR="000F67F3" w:rsidRPr="000F67F3">
        <w:rPr>
          <w:rFonts w:ascii="Arial" w:hAnsi="Arial" w:hint="cs"/>
          <w:position w:val="-2"/>
          <w:lang w:val="pt-BR"/>
        </w:rPr>
        <w:t>ã</w:t>
      </w:r>
      <w:r w:rsidR="000F67F3" w:rsidRPr="000F67F3">
        <w:rPr>
          <w:rFonts w:ascii="Arial" w:hAnsi="Arial"/>
          <w:position w:val="-2"/>
          <w:lang w:val="pt-BR"/>
        </w:rPr>
        <w:t>o herdados, mais depend</w:t>
      </w:r>
      <w:r w:rsidR="000F67F3" w:rsidRPr="000F67F3">
        <w:rPr>
          <w:rFonts w:ascii="Arial" w:hAnsi="Arial" w:hint="cs"/>
          <w:position w:val="-2"/>
          <w:lang w:val="pt-BR"/>
        </w:rPr>
        <w:t>ê</w:t>
      </w:r>
      <w:r w:rsidR="000F67F3" w:rsidRPr="000F67F3">
        <w:rPr>
          <w:rFonts w:ascii="Arial" w:hAnsi="Arial"/>
          <w:position w:val="-2"/>
          <w:lang w:val="pt-BR"/>
        </w:rPr>
        <w:t>ncias existir</w:t>
      </w:r>
      <w:r w:rsidR="000F67F3" w:rsidRPr="000F67F3">
        <w:rPr>
          <w:rFonts w:ascii="Arial" w:hAnsi="Arial" w:hint="cs"/>
          <w:position w:val="-2"/>
          <w:lang w:val="pt-BR"/>
        </w:rPr>
        <w:t>ã</w:t>
      </w:r>
      <w:r w:rsidR="000F67F3" w:rsidRPr="000F67F3">
        <w:rPr>
          <w:rFonts w:ascii="Arial" w:hAnsi="Arial"/>
          <w:position w:val="-2"/>
          <w:lang w:val="pt-BR"/>
        </w:rPr>
        <w:t>o e</w:t>
      </w:r>
      <w:proofErr w:type="gramStart"/>
      <w:r w:rsidR="000F67F3" w:rsidRPr="000F67F3">
        <w:rPr>
          <w:rFonts w:ascii="Arial" w:hAnsi="Arial"/>
          <w:position w:val="-2"/>
          <w:lang w:val="pt-BR"/>
        </w:rPr>
        <w:t xml:space="preserve"> portanto</w:t>
      </w:r>
      <w:proofErr w:type="gramEnd"/>
      <w:r w:rsidR="000F67F3" w:rsidRPr="000F67F3">
        <w:rPr>
          <w:rFonts w:ascii="Arial" w:hAnsi="Arial"/>
          <w:position w:val="-2"/>
          <w:lang w:val="pt-BR"/>
        </w:rPr>
        <w:t xml:space="preserve"> maior a complexidade do elemento.</w:t>
      </w:r>
    </w:p>
    <w:p w:rsidR="000F67F3" w:rsidRDefault="000F67F3" w:rsidP="000F67F3">
      <w:pPr>
        <w:pStyle w:val="FreeForm"/>
        <w:numPr>
          <w:ilvl w:val="0"/>
          <w:numId w:val="12"/>
        </w:numPr>
        <w:spacing w:after="240" w:line="360" w:lineRule="auto"/>
        <w:jc w:val="both"/>
        <w:rPr>
          <w:rFonts w:ascii="Arial" w:hAnsi="Arial"/>
          <w:position w:val="-2"/>
          <w:lang w:val="pt-BR"/>
        </w:rPr>
      </w:pPr>
      <w:r w:rsidRPr="000F67F3">
        <w:rPr>
          <w:rFonts w:ascii="Arial" w:hAnsi="Arial"/>
          <w:position w:val="-2"/>
          <w:lang w:val="pt-BR"/>
        </w:rPr>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3</w:t>
      </w:r>
      <w:proofErr w:type="gramEnd"/>
      <w:r w:rsidRPr="000F67F3">
        <w:rPr>
          <w:rFonts w:ascii="Arial" w:hAnsi="Arial"/>
          <w:position w:val="-2"/>
          <w:lang w:val="pt-BR"/>
        </w:rPr>
        <w:t xml:space="preserve">: </w:t>
      </w:r>
      <w:proofErr w:type="spellStart"/>
      <w:r w:rsidRPr="000F67F3">
        <w:rPr>
          <w:rFonts w:ascii="Arial" w:hAnsi="Arial"/>
          <w:i/>
          <w:position w:val="-2"/>
          <w:lang w:val="pt-BR"/>
        </w:rPr>
        <w:t>Number</w:t>
      </w:r>
      <w:proofErr w:type="spellEnd"/>
      <w:r w:rsidRPr="000F67F3">
        <w:rPr>
          <w:rFonts w:ascii="Arial" w:hAnsi="Arial"/>
          <w:i/>
          <w:position w:val="-2"/>
          <w:lang w:val="pt-BR"/>
        </w:rPr>
        <w:t xml:space="preserve"> </w:t>
      </w:r>
      <w:proofErr w:type="spellStart"/>
      <w:r w:rsidRPr="000F67F3">
        <w:rPr>
          <w:rFonts w:ascii="Arial" w:hAnsi="Arial"/>
          <w:i/>
          <w:position w:val="-2"/>
          <w:lang w:val="pt-BR"/>
        </w:rPr>
        <w:t>of</w:t>
      </w:r>
      <w:proofErr w:type="spellEnd"/>
      <w:r w:rsidRPr="000F67F3">
        <w:rPr>
          <w:rFonts w:ascii="Arial" w:hAnsi="Arial"/>
          <w:i/>
          <w:position w:val="-2"/>
          <w:lang w:val="pt-BR"/>
        </w:rPr>
        <w:t xml:space="preserve"> </w:t>
      </w:r>
      <w:proofErr w:type="spellStart"/>
      <w:r w:rsidRPr="000F67F3">
        <w:rPr>
          <w:rFonts w:ascii="Arial" w:hAnsi="Arial"/>
          <w:i/>
          <w:position w:val="-2"/>
          <w:lang w:val="pt-BR"/>
        </w:rPr>
        <w:t>Children</w:t>
      </w:r>
      <w:proofErr w:type="spellEnd"/>
      <w:r w:rsidRPr="000F67F3">
        <w:rPr>
          <w:rFonts w:ascii="Arial" w:hAnsi="Arial"/>
          <w:position w:val="-2"/>
          <w:lang w:val="pt-BR"/>
        </w:rPr>
        <w:t xml:space="preserve"> (NOC) (N</w:t>
      </w:r>
      <w:r w:rsidRPr="000F67F3">
        <w:rPr>
          <w:rFonts w:ascii="Arial" w:hAnsi="Arial" w:hint="cs"/>
          <w:position w:val="-2"/>
          <w:lang w:val="pt-BR"/>
        </w:rPr>
        <w:t>ú</w:t>
      </w:r>
      <w:r>
        <w:rPr>
          <w:rFonts w:ascii="Arial" w:hAnsi="Arial"/>
          <w:position w:val="-2"/>
          <w:lang w:val="pt-BR"/>
        </w:rPr>
        <w:t xml:space="preserve">mero de Filhos) </w:t>
      </w:r>
    </w:p>
    <w:p w:rsidR="000F67F3" w:rsidRDefault="00BA7A14" w:rsidP="000F67F3">
      <w:pPr>
        <w:pStyle w:val="FreeForm"/>
        <w:spacing w:after="240" w:line="360" w:lineRule="auto"/>
        <w:jc w:val="both"/>
        <w:rPr>
          <w:rFonts w:ascii="Arial" w:hAnsi="Arial"/>
          <w:position w:val="-2"/>
          <w:lang w:val="pt-BR"/>
        </w:rPr>
      </w:pPr>
      <w:r>
        <w:rPr>
          <w:rFonts w:ascii="Arial" w:hAnsi="Arial"/>
          <w:position w:val="-2"/>
          <w:lang w:val="pt-BR"/>
        </w:rPr>
        <w:tab/>
      </w:r>
      <w:r w:rsidR="000F67F3" w:rsidRPr="000F67F3">
        <w:rPr>
          <w:rFonts w:ascii="Arial" w:hAnsi="Arial"/>
          <w:position w:val="-2"/>
          <w:lang w:val="pt-BR"/>
        </w:rPr>
        <w:t xml:space="preserve">O NOC </w:t>
      </w:r>
      <w:r w:rsidR="000F67F3" w:rsidRPr="000F67F3">
        <w:rPr>
          <w:rFonts w:ascii="Arial" w:hAnsi="Arial" w:hint="cs"/>
          <w:position w:val="-2"/>
          <w:lang w:val="pt-BR"/>
        </w:rPr>
        <w:t>é</w:t>
      </w:r>
      <w:r w:rsidR="000F67F3" w:rsidRPr="000F67F3">
        <w:rPr>
          <w:rFonts w:ascii="Arial" w:hAnsi="Arial"/>
          <w:position w:val="-2"/>
          <w:lang w:val="pt-BR"/>
        </w:rPr>
        <w:t xml:space="preserve"> definido pelo numero de subclasses imediatas </w:t>
      </w:r>
      <w:r w:rsidR="000F67F3" w:rsidRPr="000F67F3">
        <w:rPr>
          <w:rFonts w:ascii="Arial" w:hAnsi="Arial" w:hint="cs"/>
          <w:position w:val="-2"/>
          <w:lang w:val="pt-BR"/>
        </w:rPr>
        <w:t>à</w:t>
      </w:r>
      <w:r w:rsidR="000F67F3" w:rsidRPr="000F67F3">
        <w:rPr>
          <w:rFonts w:ascii="Arial" w:hAnsi="Arial"/>
          <w:position w:val="-2"/>
          <w:lang w:val="pt-BR"/>
        </w:rPr>
        <w:t xml:space="preserve"> classe analisada, tem rela</w:t>
      </w:r>
      <w:r w:rsidR="000F67F3" w:rsidRPr="000F67F3">
        <w:rPr>
          <w:rFonts w:ascii="Arial" w:hAnsi="Arial" w:hint="cs"/>
          <w:position w:val="-2"/>
          <w:lang w:val="pt-BR"/>
        </w:rPr>
        <w:t>çã</w:t>
      </w:r>
      <w:r w:rsidR="000F67F3" w:rsidRPr="000F67F3">
        <w:rPr>
          <w:rFonts w:ascii="Arial" w:hAnsi="Arial"/>
          <w:position w:val="-2"/>
          <w:lang w:val="pt-BR"/>
        </w:rPr>
        <w:t xml:space="preserve">o com o escopo das propriedades de determinado elemento. </w:t>
      </w:r>
      <w:r w:rsidR="000F67F3" w:rsidRPr="000F67F3">
        <w:rPr>
          <w:rFonts w:ascii="Arial" w:hAnsi="Arial" w:hint="cs"/>
          <w:position w:val="-2"/>
          <w:lang w:val="pt-BR"/>
        </w:rPr>
        <w:t>É</w:t>
      </w:r>
      <w:r w:rsidR="000F67F3" w:rsidRPr="000F67F3">
        <w:rPr>
          <w:rFonts w:ascii="Arial" w:hAnsi="Arial"/>
          <w:position w:val="-2"/>
          <w:lang w:val="pt-BR"/>
        </w:rPr>
        <w:t xml:space="preserve"> uma medida de </w:t>
      </w:r>
      <w:proofErr w:type="gramStart"/>
      <w:r w:rsidR="000F67F3" w:rsidRPr="000F67F3">
        <w:rPr>
          <w:rFonts w:ascii="Arial" w:hAnsi="Arial"/>
          <w:position w:val="-2"/>
          <w:lang w:val="pt-BR"/>
        </w:rPr>
        <w:t>quantas classe</w:t>
      </w:r>
      <w:proofErr w:type="gramEnd"/>
      <w:r w:rsidR="000F67F3" w:rsidRPr="000F67F3">
        <w:rPr>
          <w:rFonts w:ascii="Arial" w:hAnsi="Arial"/>
          <w:position w:val="-2"/>
          <w:lang w:val="pt-BR"/>
        </w:rPr>
        <w:t xml:space="preserve"> v</w:t>
      </w:r>
      <w:r w:rsidR="000F67F3" w:rsidRPr="000F67F3">
        <w:rPr>
          <w:rFonts w:ascii="Arial" w:hAnsi="Arial" w:hint="cs"/>
          <w:position w:val="-2"/>
          <w:lang w:val="pt-BR"/>
        </w:rPr>
        <w:t>ã</w:t>
      </w:r>
      <w:r w:rsidR="000F67F3" w:rsidRPr="000F67F3">
        <w:rPr>
          <w:rFonts w:ascii="Arial" w:hAnsi="Arial"/>
          <w:position w:val="-2"/>
          <w:lang w:val="pt-BR"/>
        </w:rPr>
        <w:t>o herdar os m</w:t>
      </w:r>
      <w:r w:rsidR="000F67F3" w:rsidRPr="000F67F3">
        <w:rPr>
          <w:rFonts w:ascii="Arial" w:hAnsi="Arial" w:hint="cs"/>
          <w:position w:val="-2"/>
          <w:lang w:val="pt-BR"/>
        </w:rPr>
        <w:t>é</w:t>
      </w:r>
      <w:r w:rsidR="000F67F3" w:rsidRPr="000F67F3">
        <w:rPr>
          <w:rFonts w:ascii="Arial" w:hAnsi="Arial"/>
          <w:position w:val="-2"/>
          <w:lang w:val="pt-BR"/>
        </w:rPr>
        <w:t xml:space="preserve">todos da classe ancestral. O NOC passa a </w:t>
      </w:r>
      <w:proofErr w:type="spellStart"/>
      <w:r w:rsidR="000F67F3" w:rsidRPr="000F67F3">
        <w:rPr>
          <w:rFonts w:ascii="Arial" w:hAnsi="Arial"/>
          <w:position w:val="-2"/>
          <w:lang w:val="pt-BR"/>
        </w:rPr>
        <w:t>id</w:t>
      </w:r>
      <w:r w:rsidR="000F67F3" w:rsidRPr="000F67F3">
        <w:rPr>
          <w:rFonts w:ascii="Arial" w:hAnsi="Arial" w:hint="cs"/>
          <w:position w:val="-2"/>
          <w:lang w:val="pt-BR"/>
        </w:rPr>
        <w:t>é</w:t>
      </w:r>
      <w:r w:rsidR="000F67F3" w:rsidRPr="000F67F3">
        <w:rPr>
          <w:rFonts w:ascii="Arial" w:hAnsi="Arial"/>
          <w:position w:val="-2"/>
          <w:lang w:val="pt-BR"/>
        </w:rPr>
        <w:t>ia</w:t>
      </w:r>
      <w:proofErr w:type="spellEnd"/>
      <w:r w:rsidR="000F67F3" w:rsidRPr="000F67F3">
        <w:rPr>
          <w:rFonts w:ascii="Arial" w:hAnsi="Arial"/>
          <w:position w:val="-2"/>
          <w:lang w:val="pt-BR"/>
        </w:rPr>
        <w:t xml:space="preserve"> da poss</w:t>
      </w:r>
      <w:r w:rsidR="000F67F3" w:rsidRPr="000F67F3">
        <w:rPr>
          <w:rFonts w:ascii="Arial" w:hAnsi="Arial" w:hint="cs"/>
          <w:position w:val="-2"/>
          <w:lang w:val="pt-BR"/>
        </w:rPr>
        <w:t>í</w:t>
      </w:r>
      <w:r w:rsidR="000F67F3" w:rsidRPr="000F67F3">
        <w:rPr>
          <w:rFonts w:ascii="Arial" w:hAnsi="Arial"/>
          <w:position w:val="-2"/>
          <w:lang w:val="pt-BR"/>
        </w:rPr>
        <w:t>vel influencia que a classe tem no design geral, caso ela tenha um NOC alto, seus m</w:t>
      </w:r>
      <w:r w:rsidR="000F67F3" w:rsidRPr="000F67F3">
        <w:rPr>
          <w:rFonts w:ascii="Arial" w:hAnsi="Arial" w:hint="cs"/>
          <w:position w:val="-2"/>
          <w:lang w:val="pt-BR"/>
        </w:rPr>
        <w:t>é</w:t>
      </w:r>
      <w:r w:rsidR="000F67F3" w:rsidRPr="000F67F3">
        <w:rPr>
          <w:rFonts w:ascii="Arial" w:hAnsi="Arial"/>
          <w:position w:val="-2"/>
          <w:lang w:val="pt-BR"/>
        </w:rPr>
        <w:t>todos s</w:t>
      </w:r>
      <w:r w:rsidR="000F67F3" w:rsidRPr="000F67F3">
        <w:rPr>
          <w:rFonts w:ascii="Arial" w:hAnsi="Arial" w:hint="cs"/>
          <w:position w:val="-2"/>
          <w:lang w:val="pt-BR"/>
        </w:rPr>
        <w:t>ã</w:t>
      </w:r>
      <w:r w:rsidR="000F67F3" w:rsidRPr="000F67F3">
        <w:rPr>
          <w:rFonts w:ascii="Arial" w:hAnsi="Arial"/>
          <w:position w:val="-2"/>
          <w:lang w:val="pt-BR"/>
        </w:rPr>
        <w:t>o mais amplamente utilizados, e</w:t>
      </w:r>
      <w:proofErr w:type="gramStart"/>
      <w:r w:rsidR="000F67F3" w:rsidRPr="000F67F3">
        <w:rPr>
          <w:rFonts w:ascii="Arial" w:hAnsi="Arial"/>
          <w:position w:val="-2"/>
          <w:lang w:val="pt-BR"/>
        </w:rPr>
        <w:t xml:space="preserve"> portanto</w:t>
      </w:r>
      <w:proofErr w:type="gramEnd"/>
      <w:r w:rsidR="000F67F3" w:rsidRPr="000F67F3">
        <w:rPr>
          <w:rFonts w:ascii="Arial" w:hAnsi="Arial"/>
          <w:position w:val="-2"/>
          <w:lang w:val="pt-BR"/>
        </w:rPr>
        <w:t xml:space="preserve"> devem ter uma import</w:t>
      </w:r>
      <w:r w:rsidR="000F67F3" w:rsidRPr="000F67F3">
        <w:rPr>
          <w:rFonts w:ascii="Arial" w:hAnsi="Arial" w:hint="cs"/>
          <w:position w:val="-2"/>
          <w:lang w:val="pt-BR"/>
        </w:rPr>
        <w:t>â</w:t>
      </w:r>
      <w:r w:rsidR="000F67F3" w:rsidRPr="000F67F3">
        <w:rPr>
          <w:rFonts w:ascii="Arial" w:hAnsi="Arial"/>
          <w:position w:val="-2"/>
          <w:lang w:val="pt-BR"/>
        </w:rPr>
        <w:t>ncia maior.</w:t>
      </w:r>
    </w:p>
    <w:p w:rsidR="00BA7A14" w:rsidRDefault="00BA7A14" w:rsidP="000F67F3">
      <w:pPr>
        <w:pStyle w:val="FreeForm"/>
        <w:spacing w:after="240" w:line="360" w:lineRule="auto"/>
        <w:jc w:val="both"/>
        <w:rPr>
          <w:rFonts w:ascii="Arial" w:hAnsi="Arial"/>
          <w:position w:val="-2"/>
          <w:lang w:val="pt-BR"/>
        </w:rPr>
      </w:pPr>
    </w:p>
    <w:p w:rsidR="00BA7A14" w:rsidRPr="000F67F3" w:rsidRDefault="00BA7A14" w:rsidP="000F67F3">
      <w:pPr>
        <w:pStyle w:val="FreeForm"/>
        <w:spacing w:after="240" w:line="360" w:lineRule="auto"/>
        <w:jc w:val="both"/>
        <w:rPr>
          <w:rFonts w:ascii="Arial" w:hAnsi="Arial"/>
          <w:position w:val="-2"/>
          <w:lang w:val="pt-BR"/>
        </w:rPr>
      </w:pPr>
    </w:p>
    <w:p w:rsidR="000F67F3" w:rsidRDefault="000F67F3" w:rsidP="000F67F3">
      <w:pPr>
        <w:pStyle w:val="FreeForm"/>
        <w:numPr>
          <w:ilvl w:val="0"/>
          <w:numId w:val="12"/>
        </w:numPr>
        <w:spacing w:line="360" w:lineRule="auto"/>
        <w:jc w:val="both"/>
        <w:rPr>
          <w:rFonts w:ascii="Arial" w:hAnsi="Arial"/>
          <w:position w:val="-2"/>
          <w:lang w:val="pt-BR"/>
        </w:rPr>
      </w:pPr>
      <w:r w:rsidRPr="000F67F3">
        <w:rPr>
          <w:rFonts w:ascii="Arial" w:hAnsi="Arial"/>
          <w:position w:val="-2"/>
          <w:lang w:val="pt-BR"/>
        </w:rPr>
        <w:lastRenderedPageBreak/>
        <w:t>M</w:t>
      </w:r>
      <w:r w:rsidRPr="000F67F3">
        <w:rPr>
          <w:rFonts w:ascii="Arial" w:hAnsi="Arial" w:hint="cs"/>
          <w:position w:val="-2"/>
          <w:lang w:val="pt-BR"/>
        </w:rPr>
        <w:t>é</w:t>
      </w:r>
      <w:r w:rsidRPr="000F67F3">
        <w:rPr>
          <w:rFonts w:ascii="Arial" w:hAnsi="Arial"/>
          <w:position w:val="-2"/>
          <w:lang w:val="pt-BR"/>
        </w:rPr>
        <w:t xml:space="preserve">trica </w:t>
      </w:r>
      <w:proofErr w:type="gramStart"/>
      <w:r w:rsidRPr="000F67F3">
        <w:rPr>
          <w:rFonts w:ascii="Arial" w:hAnsi="Arial"/>
          <w:position w:val="-2"/>
          <w:lang w:val="pt-BR"/>
        </w:rPr>
        <w:t>4</w:t>
      </w:r>
      <w:proofErr w:type="gramEnd"/>
      <w:r w:rsidRPr="000F67F3">
        <w:rPr>
          <w:rFonts w:ascii="Arial" w:hAnsi="Arial"/>
          <w:position w:val="-2"/>
          <w:lang w:val="pt-BR"/>
        </w:rPr>
        <w:t xml:space="preserve">: </w:t>
      </w:r>
      <w:proofErr w:type="spellStart"/>
      <w:r w:rsidRPr="0010051D">
        <w:rPr>
          <w:rFonts w:ascii="Arial" w:hAnsi="Arial"/>
          <w:i/>
          <w:position w:val="-2"/>
          <w:lang w:val="pt-BR"/>
        </w:rPr>
        <w:t>Coupling</w:t>
      </w:r>
      <w:proofErr w:type="spellEnd"/>
      <w:r w:rsidRPr="0010051D">
        <w:rPr>
          <w:rFonts w:ascii="Arial" w:hAnsi="Arial"/>
          <w:i/>
          <w:position w:val="-2"/>
          <w:lang w:val="pt-BR"/>
        </w:rPr>
        <w:t xml:space="preserve"> </w:t>
      </w:r>
      <w:proofErr w:type="spellStart"/>
      <w:r w:rsidRPr="0010051D">
        <w:rPr>
          <w:rFonts w:ascii="Arial" w:hAnsi="Arial"/>
          <w:i/>
          <w:position w:val="-2"/>
          <w:lang w:val="pt-BR"/>
        </w:rPr>
        <w:t>Between</w:t>
      </w:r>
      <w:proofErr w:type="spellEnd"/>
      <w:r w:rsidRPr="0010051D">
        <w:rPr>
          <w:rFonts w:ascii="Arial" w:hAnsi="Arial"/>
          <w:i/>
          <w:position w:val="-2"/>
          <w:lang w:val="pt-BR"/>
        </w:rPr>
        <w:t xml:space="preserve"> </w:t>
      </w:r>
      <w:proofErr w:type="spellStart"/>
      <w:r w:rsidRPr="0010051D">
        <w:rPr>
          <w:rFonts w:ascii="Arial" w:hAnsi="Arial"/>
          <w:i/>
          <w:position w:val="-2"/>
          <w:lang w:val="pt-BR"/>
        </w:rPr>
        <w:t>Objects</w:t>
      </w:r>
      <w:proofErr w:type="spellEnd"/>
      <w:r w:rsidRPr="000F67F3">
        <w:rPr>
          <w:rFonts w:ascii="Arial" w:hAnsi="Arial"/>
          <w:position w:val="-2"/>
          <w:lang w:val="pt-BR"/>
        </w:rPr>
        <w:t xml:space="preserve"> (CBO</w:t>
      </w:r>
      <w:r>
        <w:rPr>
          <w:rFonts w:ascii="Arial" w:hAnsi="Arial"/>
          <w:position w:val="-2"/>
          <w:lang w:val="pt-BR"/>
        </w:rPr>
        <w:t>) (Acoplamento Entre Objetos)</w:t>
      </w:r>
    </w:p>
    <w:p w:rsidR="000F67F3" w:rsidRDefault="000F67F3" w:rsidP="000F67F3">
      <w:pPr>
        <w:pStyle w:val="FreeForm"/>
        <w:spacing w:line="360" w:lineRule="auto"/>
        <w:ind w:left="720"/>
        <w:jc w:val="both"/>
        <w:rPr>
          <w:rFonts w:ascii="Arial" w:hAnsi="Arial"/>
          <w:position w:val="-2"/>
          <w:lang w:val="pt-BR"/>
        </w:rPr>
      </w:pPr>
    </w:p>
    <w:p w:rsidR="0010051D" w:rsidRDefault="00BA7A14" w:rsidP="0010051D">
      <w:pPr>
        <w:pStyle w:val="FreeForm"/>
        <w:spacing w:line="360" w:lineRule="auto"/>
        <w:jc w:val="both"/>
        <w:rPr>
          <w:rFonts w:ascii="Arial" w:hAnsi="Arial"/>
          <w:position w:val="-2"/>
          <w:lang w:val="pt-BR"/>
        </w:rPr>
      </w:pPr>
      <w:r>
        <w:rPr>
          <w:rFonts w:ascii="Arial" w:hAnsi="Arial"/>
          <w:position w:val="-2"/>
          <w:lang w:val="pt-BR"/>
        </w:rPr>
        <w:tab/>
      </w:r>
      <w:r w:rsidR="000F67F3" w:rsidRPr="000F67F3">
        <w:rPr>
          <w:rFonts w:ascii="Arial" w:hAnsi="Arial"/>
          <w:position w:val="-2"/>
          <w:lang w:val="pt-BR"/>
        </w:rPr>
        <w:t xml:space="preserve">O CBO </w:t>
      </w:r>
      <w:r w:rsidR="000F67F3" w:rsidRPr="000F67F3">
        <w:rPr>
          <w:rFonts w:ascii="Arial" w:hAnsi="Arial" w:hint="cs"/>
          <w:position w:val="-2"/>
          <w:lang w:val="pt-BR"/>
        </w:rPr>
        <w:t>é</w:t>
      </w:r>
      <w:r w:rsidR="000F67F3" w:rsidRPr="000F67F3">
        <w:rPr>
          <w:rFonts w:ascii="Arial" w:hAnsi="Arial"/>
          <w:position w:val="-2"/>
          <w:lang w:val="pt-BR"/>
        </w:rPr>
        <w:t xml:space="preserve"> definido pelo pela quantidade de depend</w:t>
      </w:r>
      <w:r w:rsidR="000F67F3" w:rsidRPr="000F67F3">
        <w:rPr>
          <w:rFonts w:ascii="Arial" w:hAnsi="Arial" w:hint="cs"/>
          <w:position w:val="-2"/>
          <w:lang w:val="pt-BR"/>
        </w:rPr>
        <w:t>ê</w:t>
      </w:r>
      <w:r w:rsidR="000F67F3" w:rsidRPr="000F67F3">
        <w:rPr>
          <w:rFonts w:ascii="Arial" w:hAnsi="Arial"/>
          <w:position w:val="-2"/>
          <w:lang w:val="pt-BR"/>
        </w:rPr>
        <w:t>ncias que n</w:t>
      </w:r>
      <w:r w:rsidR="000F67F3" w:rsidRPr="000F67F3">
        <w:rPr>
          <w:rFonts w:ascii="Arial" w:hAnsi="Arial" w:hint="cs"/>
          <w:position w:val="-2"/>
          <w:lang w:val="pt-BR"/>
        </w:rPr>
        <w:t>ã</w:t>
      </w:r>
      <w:r w:rsidR="000F67F3" w:rsidRPr="000F67F3">
        <w:rPr>
          <w:rFonts w:ascii="Arial" w:hAnsi="Arial"/>
          <w:position w:val="-2"/>
          <w:lang w:val="pt-BR"/>
        </w:rPr>
        <w:t>o sejam de heran</w:t>
      </w:r>
      <w:r w:rsidR="000F67F3" w:rsidRPr="000F67F3">
        <w:rPr>
          <w:rFonts w:ascii="Arial" w:hAnsi="Arial" w:hint="cs"/>
          <w:position w:val="-2"/>
          <w:lang w:val="pt-BR"/>
        </w:rPr>
        <w:t>ç</w:t>
      </w:r>
      <w:r w:rsidR="000F67F3" w:rsidRPr="000F67F3">
        <w:rPr>
          <w:rFonts w:ascii="Arial" w:hAnsi="Arial"/>
          <w:position w:val="-2"/>
          <w:lang w:val="pt-BR"/>
        </w:rPr>
        <w:t>a de determinada classe. Considerando depend</w:t>
      </w:r>
      <w:r w:rsidR="000F67F3" w:rsidRPr="000F67F3">
        <w:rPr>
          <w:rFonts w:ascii="Arial" w:hAnsi="Arial" w:hint="cs"/>
          <w:position w:val="-2"/>
          <w:lang w:val="pt-BR"/>
        </w:rPr>
        <w:t>ê</w:t>
      </w:r>
      <w:r w:rsidR="000F67F3" w:rsidRPr="000F67F3">
        <w:rPr>
          <w:rFonts w:ascii="Arial" w:hAnsi="Arial"/>
          <w:position w:val="-2"/>
          <w:lang w:val="pt-BR"/>
        </w:rPr>
        <w:t>ncia como a rela</w:t>
      </w:r>
      <w:r w:rsidR="000F67F3" w:rsidRPr="000F67F3">
        <w:rPr>
          <w:rFonts w:ascii="Arial" w:hAnsi="Arial" w:hint="cs"/>
          <w:position w:val="-2"/>
          <w:lang w:val="pt-BR"/>
        </w:rPr>
        <w:t>çã</w:t>
      </w:r>
      <w:r w:rsidR="000F67F3" w:rsidRPr="000F67F3">
        <w:rPr>
          <w:rFonts w:ascii="Arial" w:hAnsi="Arial"/>
          <w:position w:val="-2"/>
          <w:lang w:val="pt-BR"/>
        </w:rPr>
        <w:t>o existente entre dois elementos que agem um sobre o outro, ou seja, utilizam-se dos m</w:t>
      </w:r>
      <w:r w:rsidR="000F67F3" w:rsidRPr="000F67F3">
        <w:rPr>
          <w:rFonts w:ascii="Arial" w:hAnsi="Arial" w:hint="cs"/>
          <w:position w:val="-2"/>
          <w:lang w:val="pt-BR"/>
        </w:rPr>
        <w:t>é</w:t>
      </w:r>
      <w:r w:rsidR="000F67F3" w:rsidRPr="000F67F3">
        <w:rPr>
          <w:rFonts w:ascii="Arial" w:hAnsi="Arial"/>
          <w:position w:val="-2"/>
          <w:lang w:val="pt-BR"/>
        </w:rPr>
        <w:t>todos ou vari</w:t>
      </w:r>
      <w:r w:rsidR="000F67F3" w:rsidRPr="000F67F3">
        <w:rPr>
          <w:rFonts w:ascii="Arial" w:hAnsi="Arial" w:hint="cs"/>
          <w:position w:val="-2"/>
          <w:lang w:val="pt-BR"/>
        </w:rPr>
        <w:t>á</w:t>
      </w:r>
      <w:r w:rsidR="000F67F3" w:rsidRPr="000F67F3">
        <w:rPr>
          <w:rFonts w:ascii="Arial" w:hAnsi="Arial"/>
          <w:position w:val="-2"/>
          <w:lang w:val="pt-BR"/>
        </w:rPr>
        <w:t>veis de inst</w:t>
      </w:r>
      <w:r w:rsidR="000F67F3" w:rsidRPr="000F67F3">
        <w:rPr>
          <w:rFonts w:ascii="Arial" w:hAnsi="Arial" w:hint="cs"/>
          <w:position w:val="-2"/>
          <w:lang w:val="pt-BR"/>
        </w:rPr>
        <w:t>â</w:t>
      </w:r>
      <w:r w:rsidR="000F67F3">
        <w:rPr>
          <w:rFonts w:ascii="Arial" w:hAnsi="Arial"/>
          <w:position w:val="-2"/>
          <w:lang w:val="pt-BR"/>
        </w:rPr>
        <w:t xml:space="preserve">ncia do outro. </w:t>
      </w:r>
      <w:r w:rsidR="000F67F3" w:rsidRPr="000F67F3">
        <w:rPr>
          <w:rFonts w:ascii="Arial" w:hAnsi="Arial"/>
          <w:position w:val="-2"/>
          <w:lang w:val="pt-BR"/>
        </w:rPr>
        <w:t xml:space="preserve">Um CBO muito alto </w:t>
      </w:r>
      <w:r w:rsidR="000F67F3" w:rsidRPr="000F67F3">
        <w:rPr>
          <w:rFonts w:ascii="Arial" w:hAnsi="Arial" w:hint="cs"/>
          <w:position w:val="-2"/>
          <w:lang w:val="pt-BR"/>
        </w:rPr>
        <w:t>é</w:t>
      </w:r>
      <w:r w:rsidR="000F67F3" w:rsidRPr="000F67F3">
        <w:rPr>
          <w:rFonts w:ascii="Arial" w:hAnsi="Arial"/>
          <w:position w:val="-2"/>
          <w:lang w:val="pt-BR"/>
        </w:rPr>
        <w:t xml:space="preserve"> prejudicial ao reuso de c</w:t>
      </w:r>
      <w:r w:rsidR="000F67F3" w:rsidRPr="000F67F3">
        <w:rPr>
          <w:rFonts w:ascii="Arial" w:hAnsi="Arial" w:hint="cs"/>
          <w:position w:val="-2"/>
          <w:lang w:val="pt-BR"/>
        </w:rPr>
        <w:t>ó</w:t>
      </w:r>
      <w:r w:rsidR="000F67F3" w:rsidRPr="000F67F3">
        <w:rPr>
          <w:rFonts w:ascii="Arial" w:hAnsi="Arial"/>
          <w:position w:val="-2"/>
          <w:lang w:val="pt-BR"/>
        </w:rPr>
        <w:t>digo e a um design modular, uma vez que a modifica</w:t>
      </w:r>
      <w:r w:rsidR="000F67F3" w:rsidRPr="000F67F3">
        <w:rPr>
          <w:rFonts w:ascii="Arial" w:hAnsi="Arial" w:hint="cs"/>
          <w:position w:val="-2"/>
          <w:lang w:val="pt-BR"/>
        </w:rPr>
        <w:t>çã</w:t>
      </w:r>
      <w:r w:rsidR="000F67F3" w:rsidRPr="000F67F3">
        <w:rPr>
          <w:rFonts w:ascii="Arial" w:hAnsi="Arial"/>
          <w:position w:val="-2"/>
          <w:lang w:val="pt-BR"/>
        </w:rPr>
        <w:t>o de determinada classe possivelmente interfere no comportamento de suas classes dependentes. Portanto o CBO deve ser mantido em um m</w:t>
      </w:r>
      <w:r w:rsidR="000F67F3" w:rsidRPr="000F67F3">
        <w:rPr>
          <w:rFonts w:ascii="Arial" w:hAnsi="Arial" w:hint="cs"/>
          <w:position w:val="-2"/>
          <w:lang w:val="pt-BR"/>
        </w:rPr>
        <w:t>í</w:t>
      </w:r>
      <w:r w:rsidR="000F67F3" w:rsidRPr="000F67F3">
        <w:rPr>
          <w:rFonts w:ascii="Arial" w:hAnsi="Arial"/>
          <w:position w:val="-2"/>
          <w:lang w:val="pt-BR"/>
        </w:rPr>
        <w:t>nimo para melhorar a modularidade e promover o encapsulamento.</w:t>
      </w:r>
    </w:p>
    <w:p w:rsidR="00E01278" w:rsidRPr="0010051D" w:rsidRDefault="00E01278" w:rsidP="0010051D">
      <w:pPr>
        <w:pStyle w:val="FreeForm"/>
        <w:spacing w:line="360" w:lineRule="auto"/>
        <w:jc w:val="both"/>
        <w:rPr>
          <w:rFonts w:ascii="Arial" w:hAnsi="Arial"/>
          <w:lang w:val="pt-BR"/>
        </w:rPr>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5</w:t>
      </w:r>
      <w:proofErr w:type="gramEnd"/>
      <w:r w:rsidRPr="002F5B85">
        <w:rPr>
          <w:rFonts w:ascii="Arial" w:hAnsi="Arial"/>
          <w:lang w:val="pt-BR"/>
        </w:rPr>
        <w:t xml:space="preserve">: </w:t>
      </w:r>
      <w:r w:rsidRPr="0010051D">
        <w:rPr>
          <w:rFonts w:ascii="Arial" w:hAnsi="Arial"/>
          <w:i/>
          <w:lang w:val="pt-BR"/>
        </w:rPr>
        <w:t xml:space="preserve">Response For a </w:t>
      </w:r>
      <w:proofErr w:type="spellStart"/>
      <w:r w:rsidRPr="0010051D">
        <w:rPr>
          <w:rFonts w:ascii="Arial" w:hAnsi="Arial"/>
          <w:i/>
          <w:lang w:val="pt-BR"/>
        </w:rPr>
        <w:t>Class</w:t>
      </w:r>
      <w:proofErr w:type="spellEnd"/>
      <w:r w:rsidRPr="002F5B85">
        <w:rPr>
          <w:rFonts w:ascii="Arial" w:hAnsi="Arial"/>
          <w:lang w:val="pt-BR"/>
        </w:rPr>
        <w:t xml:space="preserve"> (RF</w:t>
      </w:r>
      <w:r w:rsidR="0010051D">
        <w:rPr>
          <w:rFonts w:ascii="Arial" w:hAnsi="Arial"/>
          <w:lang w:val="pt-BR"/>
        </w:rPr>
        <w:t>C) (Resposta De uma Classe)</w:t>
      </w:r>
    </w:p>
    <w:p w:rsidR="00673F63" w:rsidRDefault="00BA7A14">
      <w:pPr>
        <w:pStyle w:val="FreeForm"/>
        <w:spacing w:after="240" w:line="360" w:lineRule="auto"/>
        <w:jc w:val="both"/>
        <w:rPr>
          <w:rFonts w:ascii="Arial" w:hAnsi="Arial"/>
          <w:lang w:val="pt-BR"/>
        </w:rPr>
      </w:pPr>
      <w:r>
        <w:rPr>
          <w:rFonts w:ascii="Arial" w:hAnsi="Arial"/>
          <w:lang w:val="pt-BR"/>
        </w:rPr>
        <w:tab/>
      </w:r>
      <w:r w:rsidR="007C776B" w:rsidRPr="002F5B85">
        <w:rPr>
          <w:rFonts w:ascii="Arial" w:hAnsi="Arial"/>
          <w:lang w:val="pt-BR"/>
        </w:rPr>
        <w:t xml:space="preserve">Sendo RS o conjunto de resposta de uma classe, definido por RS = </w:t>
      </w:r>
      <w:proofErr w:type="gramStart"/>
      <w:r w:rsidR="007C776B" w:rsidRPr="002F5B85">
        <w:rPr>
          <w:rFonts w:ascii="Arial" w:hAnsi="Arial"/>
          <w:lang w:val="pt-BR"/>
        </w:rPr>
        <w:t xml:space="preserve">{ </w:t>
      </w:r>
      <w:proofErr w:type="gramEnd"/>
      <w:r w:rsidR="007C776B" w:rsidRPr="002F5B85">
        <w:rPr>
          <w:rFonts w:ascii="Arial" w:hAnsi="Arial"/>
          <w:lang w:val="pt-BR"/>
        </w:rPr>
        <w:t xml:space="preserve">Mi } U {Ri}, onde Mi é o conjunto de todos os métodos da classe, e Ri é o conjunto de todos os métodos que são chamados por Mi. RFC = I RS I, ou seja, o tamanho do conjunto RS. Essa métrica mede a quantidade de métodos que podem ser chamados em determinado objeto, como também os métodos que são chamados por ele em outros objetos, por isso serve também como métrica de comunicação entre objetos. Quanto maior o RFC, maior a complexidade do elemento, sendo necessário mais tempo </w:t>
      </w:r>
      <w:proofErr w:type="gramStart"/>
      <w:r w:rsidR="007C776B" w:rsidRPr="002F5B85">
        <w:rPr>
          <w:rFonts w:ascii="Arial" w:hAnsi="Arial"/>
          <w:lang w:val="pt-BR"/>
        </w:rPr>
        <w:t>para desenvolve-lo</w:t>
      </w:r>
      <w:proofErr w:type="gramEnd"/>
      <w:r w:rsidR="007C776B" w:rsidRPr="002F5B85">
        <w:rPr>
          <w:rFonts w:ascii="Arial" w:hAnsi="Arial"/>
          <w:lang w:val="pt-BR"/>
        </w:rPr>
        <w:t>, entende-lo e testa-lo.</w:t>
      </w:r>
    </w:p>
    <w:p w:rsidR="00BF2313" w:rsidRDefault="00BF2313" w:rsidP="00DF7A3E">
      <w:pPr>
        <w:pStyle w:val="SemEspaamento"/>
      </w:pPr>
    </w:p>
    <w:p w:rsidR="0010051D" w:rsidRDefault="007C776B" w:rsidP="0010051D">
      <w:pPr>
        <w:pStyle w:val="FreeForm"/>
        <w:numPr>
          <w:ilvl w:val="0"/>
          <w:numId w:val="13"/>
        </w:numPr>
        <w:spacing w:after="240" w:line="360" w:lineRule="auto"/>
        <w:jc w:val="both"/>
        <w:rPr>
          <w:rFonts w:ascii="Arial" w:hAnsi="Arial"/>
          <w:lang w:val="pt-BR"/>
        </w:rPr>
      </w:pPr>
      <w:r w:rsidRPr="002F5B85">
        <w:rPr>
          <w:rFonts w:ascii="Arial" w:hAnsi="Arial"/>
          <w:lang w:val="pt-BR"/>
        </w:rPr>
        <w:t xml:space="preserve">Métrica </w:t>
      </w:r>
      <w:proofErr w:type="gramStart"/>
      <w:r w:rsidRPr="002F5B85">
        <w:rPr>
          <w:rFonts w:ascii="Arial" w:hAnsi="Arial"/>
          <w:lang w:val="pt-BR"/>
        </w:rPr>
        <w:t>6</w:t>
      </w:r>
      <w:proofErr w:type="gramEnd"/>
      <w:r w:rsidRPr="002F5B85">
        <w:rPr>
          <w:rFonts w:ascii="Arial" w:hAnsi="Arial"/>
          <w:lang w:val="pt-BR"/>
        </w:rPr>
        <w:t xml:space="preserve">: </w:t>
      </w:r>
      <w:proofErr w:type="spellStart"/>
      <w:r w:rsidRPr="0010051D">
        <w:rPr>
          <w:rFonts w:ascii="Arial" w:hAnsi="Arial"/>
          <w:i/>
          <w:lang w:val="pt-BR"/>
        </w:rPr>
        <w:t>Lack</w:t>
      </w:r>
      <w:proofErr w:type="spellEnd"/>
      <w:r w:rsidRPr="0010051D">
        <w:rPr>
          <w:rFonts w:ascii="Arial" w:hAnsi="Arial"/>
          <w:i/>
          <w:lang w:val="pt-BR"/>
        </w:rPr>
        <w:t xml:space="preserve"> </w:t>
      </w:r>
      <w:proofErr w:type="spellStart"/>
      <w:r w:rsidRPr="0010051D">
        <w:rPr>
          <w:rFonts w:ascii="Arial" w:hAnsi="Arial"/>
          <w:i/>
          <w:lang w:val="pt-BR"/>
        </w:rPr>
        <w:t>of</w:t>
      </w:r>
      <w:proofErr w:type="spellEnd"/>
      <w:r w:rsidRPr="0010051D">
        <w:rPr>
          <w:rFonts w:ascii="Arial" w:hAnsi="Arial"/>
          <w:i/>
          <w:lang w:val="pt-BR"/>
        </w:rPr>
        <w:t xml:space="preserve"> </w:t>
      </w:r>
      <w:proofErr w:type="spellStart"/>
      <w:r w:rsidRPr="0010051D">
        <w:rPr>
          <w:rFonts w:ascii="Arial" w:hAnsi="Arial"/>
          <w:i/>
          <w:lang w:val="pt-BR"/>
        </w:rPr>
        <w:t>Cohesion</w:t>
      </w:r>
      <w:proofErr w:type="spellEnd"/>
      <w:r w:rsidRPr="0010051D">
        <w:rPr>
          <w:rFonts w:ascii="Arial" w:hAnsi="Arial"/>
          <w:i/>
          <w:lang w:val="pt-BR"/>
        </w:rPr>
        <w:t xml:space="preserve"> in </w:t>
      </w:r>
      <w:proofErr w:type="spellStart"/>
      <w:r w:rsidRPr="0010051D">
        <w:rPr>
          <w:rFonts w:ascii="Arial" w:hAnsi="Arial"/>
          <w:i/>
          <w:lang w:val="pt-BR"/>
        </w:rPr>
        <w:t>Methods</w:t>
      </w:r>
      <w:proofErr w:type="spellEnd"/>
      <w:r w:rsidRPr="002F5B85">
        <w:rPr>
          <w:rFonts w:ascii="Arial" w:hAnsi="Arial"/>
          <w:lang w:val="pt-BR"/>
        </w:rPr>
        <w:t xml:space="preserve"> (LCO</w:t>
      </w:r>
      <w:r w:rsidR="0010051D">
        <w:rPr>
          <w:rFonts w:ascii="Arial" w:hAnsi="Arial"/>
          <w:lang w:val="pt-BR"/>
        </w:rPr>
        <w:t xml:space="preserve">M) (Falta de Coesão em Métodos) </w:t>
      </w:r>
    </w:p>
    <w:p w:rsidR="008D1302" w:rsidRDefault="00BA7A14" w:rsidP="00BF2313">
      <w:pPr>
        <w:pStyle w:val="FreeForm"/>
        <w:spacing w:after="240" w:line="360" w:lineRule="auto"/>
        <w:jc w:val="both"/>
        <w:rPr>
          <w:rFonts w:ascii="Arial" w:hAnsi="Arial"/>
          <w:lang w:val="pt-BR"/>
        </w:rPr>
      </w:pPr>
      <w:r>
        <w:rPr>
          <w:rFonts w:ascii="Arial" w:hAnsi="Arial"/>
          <w:lang w:val="pt-BR"/>
        </w:rPr>
        <w:tab/>
      </w:r>
      <w:r w:rsidR="007C776B" w:rsidRPr="002F5B85">
        <w:rPr>
          <w:rFonts w:ascii="Arial" w:hAnsi="Arial"/>
          <w:lang w:val="pt-BR"/>
        </w:rPr>
        <w:t>Sendo C</w:t>
      </w:r>
      <w:r w:rsidR="007C776B" w:rsidRPr="002F5B85">
        <w:rPr>
          <w:rFonts w:ascii="Arial" w:hAnsi="Arial"/>
          <w:position w:val="-2"/>
          <w:lang w:val="pt-BR"/>
        </w:rPr>
        <w:t xml:space="preserve">1 </w:t>
      </w:r>
      <w:r w:rsidR="007C776B" w:rsidRPr="002F5B85">
        <w:rPr>
          <w:rFonts w:ascii="Arial" w:hAnsi="Arial"/>
          <w:lang w:val="pt-BR"/>
        </w:rPr>
        <w:t>uma classe com métodos M</w:t>
      </w:r>
      <w:r w:rsidR="007C776B" w:rsidRPr="002F5B85">
        <w:rPr>
          <w:rFonts w:ascii="Arial" w:hAnsi="Arial"/>
          <w:position w:val="-2"/>
          <w:lang w:val="pt-BR"/>
        </w:rPr>
        <w:t xml:space="preserve">1, </w:t>
      </w:r>
      <w:r w:rsidR="007C776B" w:rsidRPr="002F5B85">
        <w:rPr>
          <w:rFonts w:ascii="Arial" w:hAnsi="Arial"/>
          <w:lang w:val="pt-BR"/>
        </w:rPr>
        <w:t>M</w:t>
      </w:r>
      <w:r w:rsidR="007C776B" w:rsidRPr="002F5B85">
        <w:rPr>
          <w:rFonts w:ascii="Arial" w:hAnsi="Arial"/>
          <w:position w:val="-2"/>
          <w:lang w:val="pt-BR"/>
        </w:rPr>
        <w:t>2,</w:t>
      </w:r>
      <w:r w:rsidR="007C776B" w:rsidRPr="002F5B85">
        <w:rPr>
          <w:rFonts w:ascii="Arial" w:hAnsi="Arial"/>
          <w:lang w:val="pt-BR"/>
        </w:rPr>
        <w:t>... M</w:t>
      </w:r>
      <w:r w:rsidR="007C776B" w:rsidRPr="002F5B85">
        <w:rPr>
          <w:rFonts w:ascii="Arial" w:hAnsi="Arial"/>
          <w:position w:val="-2"/>
          <w:lang w:val="pt-BR"/>
        </w:rPr>
        <w:t xml:space="preserve">n, </w:t>
      </w:r>
      <w:r w:rsidR="007C776B" w:rsidRPr="002F5B85">
        <w:rPr>
          <w:rFonts w:ascii="Arial" w:hAnsi="Arial"/>
          <w:lang w:val="pt-BR"/>
        </w:rPr>
        <w:t xml:space="preserve">e </w:t>
      </w:r>
      <w:proofErr w:type="gramStart"/>
      <w:r w:rsidR="007C776B" w:rsidRPr="002F5B85">
        <w:rPr>
          <w:rFonts w:ascii="Arial" w:hAnsi="Arial"/>
          <w:lang w:val="pt-BR"/>
        </w:rPr>
        <w:t xml:space="preserve">{ </w:t>
      </w:r>
      <w:proofErr w:type="gramEnd"/>
      <w:r w:rsidR="007C776B" w:rsidRPr="002F5B85">
        <w:rPr>
          <w:rFonts w:ascii="Arial" w:hAnsi="Arial"/>
          <w:lang w:val="pt-BR"/>
        </w:rPr>
        <w:t>I</w:t>
      </w:r>
      <w:proofErr w:type="spellStart"/>
      <w:r w:rsidR="007C776B" w:rsidRPr="002F5B85">
        <w:rPr>
          <w:rFonts w:ascii="Arial" w:hAnsi="Arial"/>
          <w:position w:val="-2"/>
          <w:lang w:val="pt-BR"/>
        </w:rPr>
        <w:t>i</w:t>
      </w:r>
      <w:proofErr w:type="spellEnd"/>
      <w:r w:rsidR="007C776B" w:rsidRPr="002F5B85">
        <w:rPr>
          <w:rFonts w:ascii="Arial" w:hAnsi="Arial"/>
          <w:position w:val="-2"/>
          <w:lang w:val="pt-BR"/>
        </w:rPr>
        <w:t xml:space="preserve"> </w:t>
      </w:r>
      <w:r w:rsidR="008F2548">
        <w:rPr>
          <w:rFonts w:ascii="Arial" w:hAnsi="Arial"/>
          <w:lang w:val="pt-BR"/>
        </w:rPr>
        <w:t xml:space="preserve">} o conjunto de variáveis de </w:t>
      </w:r>
      <w:r w:rsidR="007C776B" w:rsidRPr="002F5B85">
        <w:rPr>
          <w:rFonts w:ascii="Arial" w:hAnsi="Arial"/>
          <w:lang w:val="pt-BR"/>
        </w:rPr>
        <w:t>instância usado pelo método M</w:t>
      </w:r>
      <w:r w:rsidR="007C776B" w:rsidRPr="002F5B85">
        <w:rPr>
          <w:rFonts w:ascii="Arial" w:hAnsi="Arial"/>
          <w:position w:val="-2"/>
          <w:lang w:val="pt-BR"/>
        </w:rPr>
        <w:t>i</w:t>
      </w:r>
      <w:r w:rsidR="007C776B" w:rsidRPr="002F5B85">
        <w:rPr>
          <w:rFonts w:ascii="Arial" w:hAnsi="Arial"/>
          <w:lang w:val="pt-BR"/>
        </w:rPr>
        <w:t xml:space="preserve">. LCOM = número de conjuntos disjuntos formados pela intercessão dos n conjuntos I </w:t>
      </w:r>
      <w:proofErr w:type="gramStart"/>
      <w:r w:rsidR="007C776B" w:rsidRPr="002F5B85">
        <w:rPr>
          <w:rFonts w:ascii="Arial" w:hAnsi="Arial"/>
          <w:lang w:val="pt-BR"/>
        </w:rPr>
        <w:t xml:space="preserve">( </w:t>
      </w:r>
      <w:proofErr w:type="gramEnd"/>
      <w:r w:rsidR="007C776B" w:rsidRPr="002F5B85">
        <w:rPr>
          <w:rFonts w:ascii="Arial" w:hAnsi="Arial"/>
          <w:lang w:val="pt-BR"/>
        </w:rPr>
        <w:t>{ I</w:t>
      </w:r>
      <w:proofErr w:type="spellStart"/>
      <w:r w:rsidR="007C776B" w:rsidRPr="002F5B85">
        <w:rPr>
          <w:rFonts w:ascii="Arial" w:hAnsi="Arial"/>
          <w:position w:val="-2"/>
          <w:lang w:val="pt-BR"/>
        </w:rPr>
        <w:t>i</w:t>
      </w:r>
      <w:proofErr w:type="spellEnd"/>
      <w:r w:rsidR="007C776B" w:rsidRPr="002F5B85">
        <w:rPr>
          <w:rFonts w:ascii="Arial" w:hAnsi="Arial"/>
          <w:position w:val="-2"/>
          <w:lang w:val="pt-BR"/>
        </w:rPr>
        <w:t xml:space="preserve"> </w:t>
      </w:r>
      <w:r w:rsidR="007C776B" w:rsidRPr="002F5B85">
        <w:rPr>
          <w:rFonts w:ascii="Arial" w:hAnsi="Arial"/>
          <w:lang w:val="pt-BR"/>
        </w:rPr>
        <w:t>},... { I</w:t>
      </w:r>
      <w:r w:rsidR="007C776B" w:rsidRPr="002F5B85">
        <w:rPr>
          <w:rFonts w:ascii="Arial" w:hAnsi="Arial"/>
          <w:position w:val="-2"/>
          <w:lang w:val="pt-BR"/>
        </w:rPr>
        <w:t xml:space="preserve">n </w:t>
      </w:r>
      <w:r w:rsidR="007C776B" w:rsidRPr="002F5B85">
        <w:rPr>
          <w:rFonts w:ascii="Arial" w:hAnsi="Arial"/>
          <w:lang w:val="pt-BR"/>
        </w:rPr>
        <w:t xml:space="preserve">} ). Essa medida fornece um parâmetro para a discrepância entre os métodos de uma classe, com um LCOM alto podemos supor a grande diferença entre métodos, enquanto que com um LCOM alto, podemos supor que os métodos são bastante semelhantes. É desejável uma coesão entre os métodos de uma classe, uma vez que, ela promove o encapsulamento de objetos. Caso tenhamos um LCOM muito baixo, é possível que seja melhor dividir a classe para acomodar melhor cada função que ela representa. </w:t>
      </w:r>
      <w:r w:rsidR="007C776B" w:rsidRPr="00113DBB">
        <w:rPr>
          <w:rFonts w:ascii="Arial" w:hAnsi="Arial"/>
          <w:lang w:val="pt-BR"/>
        </w:rPr>
        <w:t>[</w:t>
      </w:r>
      <w:r w:rsidR="00C1755D" w:rsidRPr="00113DBB">
        <w:rPr>
          <w:rFonts w:ascii="Arial" w:hAnsi="Arial"/>
          <w:lang w:val="pt-BR"/>
        </w:rPr>
        <w:t>3</w:t>
      </w:r>
      <w:r w:rsidR="007C776B" w:rsidRPr="00113DBB">
        <w:rPr>
          <w:rFonts w:ascii="Arial" w:hAnsi="Arial"/>
          <w:lang w:val="pt-BR"/>
        </w:rPr>
        <w:t>]</w:t>
      </w:r>
    </w:p>
    <w:p w:rsidR="00BC2B17" w:rsidRP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Um software de produ</w:t>
      </w:r>
      <w:r w:rsidR="00BC2B17" w:rsidRPr="00BC2B17">
        <w:rPr>
          <w:rFonts w:ascii="Arial" w:hAnsi="Arial" w:hint="cs"/>
          <w:lang w:val="pt-BR"/>
        </w:rPr>
        <w:t>çã</w:t>
      </w:r>
      <w:r w:rsidR="00BC2B17" w:rsidRPr="00BC2B17">
        <w:rPr>
          <w:rFonts w:ascii="Arial" w:hAnsi="Arial"/>
          <w:lang w:val="pt-BR"/>
        </w:rPr>
        <w:t>o precisa ser confi</w:t>
      </w:r>
      <w:r w:rsidR="00BC2B17" w:rsidRPr="00BC2B17">
        <w:rPr>
          <w:rFonts w:ascii="Arial" w:hAnsi="Arial" w:hint="cs"/>
          <w:lang w:val="pt-BR"/>
        </w:rPr>
        <w:t>á</w:t>
      </w:r>
      <w:r w:rsidR="00BC2B17" w:rsidRPr="00BC2B17">
        <w:rPr>
          <w:rFonts w:ascii="Arial" w:hAnsi="Arial"/>
          <w:lang w:val="pt-BR"/>
        </w:rPr>
        <w:t>vel, e cumprir as suas funcionalidades sem apresentar problemas para o usu</w:t>
      </w:r>
      <w:r w:rsidR="00BC2B17" w:rsidRPr="00BC2B17">
        <w:rPr>
          <w:rFonts w:ascii="Arial" w:hAnsi="Arial" w:hint="cs"/>
          <w:lang w:val="pt-BR"/>
        </w:rPr>
        <w:t>á</w:t>
      </w:r>
      <w:r w:rsidR="00BC2B17" w:rsidRPr="00BC2B17">
        <w:rPr>
          <w:rFonts w:ascii="Arial" w:hAnsi="Arial"/>
          <w:lang w:val="pt-BR"/>
        </w:rPr>
        <w:t xml:space="preserve">rio. No entanto, devido </w:t>
      </w:r>
      <w:r w:rsidR="00BC2B17" w:rsidRPr="00BC2B17">
        <w:rPr>
          <w:rFonts w:ascii="Arial" w:hAnsi="Arial" w:hint="cs"/>
          <w:lang w:val="pt-BR"/>
        </w:rPr>
        <w:t>à</w:t>
      </w:r>
      <w:r w:rsidR="00BC2B17" w:rsidRPr="00BC2B17">
        <w:rPr>
          <w:rFonts w:ascii="Arial" w:hAnsi="Arial"/>
          <w:lang w:val="pt-BR"/>
        </w:rPr>
        <w:t xml:space="preserve"> sua complexidade e mutabilidade, um software nunca deve ser visto como completamente livre de erros.</w:t>
      </w:r>
      <w:r>
        <w:rPr>
          <w:rFonts w:ascii="Arial" w:hAnsi="Arial"/>
          <w:lang w:val="pt-BR"/>
        </w:rPr>
        <w:t xml:space="preserve"> </w:t>
      </w:r>
      <w:r w:rsidR="00BC2B17" w:rsidRPr="00BC2B17">
        <w:rPr>
          <w:rFonts w:ascii="Arial" w:hAnsi="Arial"/>
          <w:lang w:val="pt-BR"/>
        </w:rPr>
        <w:lastRenderedPageBreak/>
        <w:t>Como n</w:t>
      </w:r>
      <w:r w:rsidR="00BC2B17" w:rsidRPr="00BC2B17">
        <w:rPr>
          <w:rFonts w:ascii="Arial" w:hAnsi="Arial" w:hint="cs"/>
          <w:lang w:val="pt-BR"/>
        </w:rPr>
        <w:t>ã</w:t>
      </w:r>
      <w:r w:rsidR="00BC2B17" w:rsidRPr="00BC2B17">
        <w:rPr>
          <w:rFonts w:ascii="Arial" w:hAnsi="Arial"/>
          <w:lang w:val="pt-BR"/>
        </w:rPr>
        <w:t xml:space="preserve">o </w:t>
      </w:r>
      <w:r w:rsidR="00BC2B17" w:rsidRPr="00BC2B17">
        <w:rPr>
          <w:rFonts w:ascii="Arial" w:hAnsi="Arial" w:hint="cs"/>
          <w:lang w:val="pt-BR"/>
        </w:rPr>
        <w:t>é</w:t>
      </w:r>
      <w:r w:rsidR="00BC2B17" w:rsidRPr="00BC2B17">
        <w:rPr>
          <w:rFonts w:ascii="Arial" w:hAnsi="Arial"/>
          <w:lang w:val="pt-BR"/>
        </w:rPr>
        <w:t xml:space="preserve"> poss</w:t>
      </w:r>
      <w:r w:rsidR="00BC2B17" w:rsidRPr="00BC2B17">
        <w:rPr>
          <w:rFonts w:ascii="Arial" w:hAnsi="Arial" w:hint="cs"/>
          <w:lang w:val="pt-BR"/>
        </w:rPr>
        <w:t>í</w:t>
      </w:r>
      <w:r w:rsidR="00BC2B17" w:rsidRPr="00BC2B17">
        <w:rPr>
          <w:rFonts w:ascii="Arial" w:hAnsi="Arial"/>
          <w:lang w:val="pt-BR"/>
        </w:rPr>
        <w:t>vel garantir que um software funciona perfeitamente em todas as situa</w:t>
      </w:r>
      <w:r w:rsidR="00BC2B17" w:rsidRPr="00BC2B17">
        <w:rPr>
          <w:rFonts w:ascii="Arial" w:hAnsi="Arial" w:hint="cs"/>
          <w:lang w:val="pt-BR"/>
        </w:rPr>
        <w:t>çõ</w:t>
      </w:r>
      <w:r w:rsidR="00BC2B17" w:rsidRPr="00BC2B17">
        <w:rPr>
          <w:rFonts w:ascii="Arial" w:hAnsi="Arial"/>
          <w:lang w:val="pt-BR"/>
        </w:rPr>
        <w:t>es, devemos reduzir o risco de erros. Os testes s</w:t>
      </w:r>
      <w:r w:rsidR="00BC2B17" w:rsidRPr="00BC2B17">
        <w:rPr>
          <w:rFonts w:ascii="Arial" w:hAnsi="Arial" w:hint="cs"/>
          <w:lang w:val="pt-BR"/>
        </w:rPr>
        <w:t>ã</w:t>
      </w:r>
      <w:r w:rsidR="00BC2B17" w:rsidRPr="00BC2B17">
        <w:rPr>
          <w:rFonts w:ascii="Arial" w:hAnsi="Arial"/>
          <w:lang w:val="pt-BR"/>
        </w:rPr>
        <w:t>o uma garantia, de que ao menos aquilo que passou nos testes funciona da maneira especificada por eles.</w:t>
      </w:r>
    </w:p>
    <w:p w:rsidR="00BC2B17" w:rsidRP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No entanto, n</w:t>
      </w:r>
      <w:r w:rsidR="00BC2B17" w:rsidRPr="00BC2B17">
        <w:rPr>
          <w:rFonts w:ascii="Arial" w:hAnsi="Arial" w:hint="cs"/>
          <w:lang w:val="pt-BR"/>
        </w:rPr>
        <w:t>ã</w:t>
      </w:r>
      <w:r w:rsidR="00BC2B17" w:rsidRPr="00BC2B17">
        <w:rPr>
          <w:rFonts w:ascii="Arial" w:hAnsi="Arial"/>
          <w:lang w:val="pt-BR"/>
        </w:rPr>
        <w:t>o devemos esquecer de que os testes, assim como o resto do c</w:t>
      </w:r>
      <w:r w:rsidR="00BC2B17" w:rsidRPr="00BC2B17">
        <w:rPr>
          <w:rFonts w:ascii="Arial" w:hAnsi="Arial" w:hint="cs"/>
          <w:lang w:val="pt-BR"/>
        </w:rPr>
        <w:t>ó</w:t>
      </w:r>
      <w:r w:rsidR="00BC2B17" w:rsidRPr="00BC2B17">
        <w:rPr>
          <w:rFonts w:ascii="Arial" w:hAnsi="Arial"/>
          <w:lang w:val="pt-BR"/>
        </w:rPr>
        <w:t>digo, ainda podem tem erros, ou falhas de compreens</w:t>
      </w:r>
      <w:r w:rsidR="00BC2B17" w:rsidRPr="00BC2B17">
        <w:rPr>
          <w:rFonts w:ascii="Arial" w:hAnsi="Arial" w:hint="cs"/>
          <w:lang w:val="pt-BR"/>
        </w:rPr>
        <w:t>ã</w:t>
      </w:r>
      <w:r w:rsidR="00BC2B17" w:rsidRPr="00BC2B17">
        <w:rPr>
          <w:rFonts w:ascii="Arial" w:hAnsi="Arial"/>
          <w:lang w:val="pt-BR"/>
        </w:rPr>
        <w:t>o sobre aquilo que deveria ser testado.</w:t>
      </w:r>
    </w:p>
    <w:p w:rsidR="00BC2B17" w:rsidRP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 xml:space="preserve">As vantagens de um software devidamente testado ficam mais claras quando </w:t>
      </w:r>
      <w:r w:rsidR="00BC2B17" w:rsidRPr="00BC2B17">
        <w:rPr>
          <w:rFonts w:ascii="Arial" w:hAnsi="Arial" w:hint="cs"/>
          <w:lang w:val="pt-BR"/>
        </w:rPr>
        <w:t>é</w:t>
      </w:r>
      <w:r w:rsidR="00BC2B17" w:rsidRPr="00BC2B17">
        <w:rPr>
          <w:rFonts w:ascii="Arial" w:hAnsi="Arial"/>
          <w:lang w:val="pt-BR"/>
        </w:rPr>
        <w:t xml:space="preserve"> necess</w:t>
      </w:r>
      <w:r w:rsidR="00BC2B17" w:rsidRPr="00BC2B17">
        <w:rPr>
          <w:rFonts w:ascii="Arial" w:hAnsi="Arial" w:hint="cs"/>
          <w:lang w:val="pt-BR"/>
        </w:rPr>
        <w:t>á</w:t>
      </w:r>
      <w:r w:rsidR="00BC2B17" w:rsidRPr="00BC2B17">
        <w:rPr>
          <w:rFonts w:ascii="Arial" w:hAnsi="Arial"/>
          <w:lang w:val="pt-BR"/>
        </w:rPr>
        <w:t>rio lidar com softwares maiores, e consequentemente mais complexos, e com mudan</w:t>
      </w:r>
      <w:r w:rsidR="00BC2B17" w:rsidRPr="00BC2B17">
        <w:rPr>
          <w:rFonts w:ascii="Arial" w:hAnsi="Arial" w:hint="cs"/>
          <w:lang w:val="pt-BR"/>
        </w:rPr>
        <w:t>ç</w:t>
      </w:r>
      <w:r w:rsidR="00BC2B17" w:rsidRPr="00BC2B17">
        <w:rPr>
          <w:rFonts w:ascii="Arial" w:hAnsi="Arial"/>
          <w:lang w:val="pt-BR"/>
        </w:rPr>
        <w:t>as em um c</w:t>
      </w:r>
      <w:r w:rsidR="00BC2B17" w:rsidRPr="00BC2B17">
        <w:rPr>
          <w:rFonts w:ascii="Arial" w:hAnsi="Arial" w:hint="cs"/>
          <w:lang w:val="pt-BR"/>
        </w:rPr>
        <w:t>ó</w:t>
      </w:r>
      <w:r w:rsidR="00BC2B17" w:rsidRPr="00BC2B17">
        <w:rPr>
          <w:rFonts w:ascii="Arial" w:hAnsi="Arial"/>
          <w:lang w:val="pt-BR"/>
        </w:rPr>
        <w:t>digo entregue, para acrescentar, modificar ou corrigir algo.</w:t>
      </w:r>
    </w:p>
    <w:p w:rsidR="00BC2B17" w:rsidRP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Alunos iniciantes n</w:t>
      </w:r>
      <w:r w:rsidR="00BC2B17" w:rsidRPr="00BC2B17">
        <w:rPr>
          <w:rFonts w:ascii="Arial" w:hAnsi="Arial" w:hint="cs"/>
          <w:lang w:val="pt-BR"/>
        </w:rPr>
        <w:t>ã</w:t>
      </w:r>
      <w:r w:rsidR="00BC2B17" w:rsidRPr="00BC2B17">
        <w:rPr>
          <w:rFonts w:ascii="Arial" w:hAnsi="Arial"/>
          <w:lang w:val="pt-BR"/>
        </w:rPr>
        <w:t>o tem experi</w:t>
      </w:r>
      <w:r w:rsidR="00BC2B17" w:rsidRPr="00BC2B17">
        <w:rPr>
          <w:rFonts w:ascii="Arial" w:hAnsi="Arial" w:hint="cs"/>
          <w:lang w:val="pt-BR"/>
        </w:rPr>
        <w:t>ê</w:t>
      </w:r>
      <w:r w:rsidR="001C3861">
        <w:rPr>
          <w:rFonts w:ascii="Arial" w:hAnsi="Arial"/>
          <w:lang w:val="pt-BR"/>
        </w:rPr>
        <w:t xml:space="preserve">ncia </w:t>
      </w:r>
      <w:r w:rsidR="00BC2B17" w:rsidRPr="00BC2B17">
        <w:rPr>
          <w:rFonts w:ascii="Arial" w:hAnsi="Arial"/>
          <w:lang w:val="pt-BR"/>
        </w:rPr>
        <w:t xml:space="preserve">e dificilmente </w:t>
      </w:r>
      <w:proofErr w:type="gramStart"/>
      <w:r w:rsidR="00BC2B17" w:rsidRPr="00BC2B17">
        <w:rPr>
          <w:rFonts w:ascii="Arial" w:hAnsi="Arial"/>
          <w:lang w:val="pt-BR"/>
        </w:rPr>
        <w:t>adquirem</w:t>
      </w:r>
      <w:proofErr w:type="gramEnd"/>
      <w:r w:rsidR="00BC2B17" w:rsidRPr="00BC2B17">
        <w:rPr>
          <w:rFonts w:ascii="Arial" w:hAnsi="Arial"/>
          <w:lang w:val="pt-BR"/>
        </w:rPr>
        <w:t xml:space="preserve"> ela em experi</w:t>
      </w:r>
      <w:r w:rsidR="00BC2B17" w:rsidRPr="00BC2B17">
        <w:rPr>
          <w:rFonts w:ascii="Arial" w:hAnsi="Arial" w:hint="cs"/>
          <w:lang w:val="pt-BR"/>
        </w:rPr>
        <w:t>ê</w:t>
      </w:r>
      <w:r w:rsidR="00BC2B17" w:rsidRPr="00BC2B17">
        <w:rPr>
          <w:rFonts w:ascii="Arial" w:hAnsi="Arial"/>
          <w:lang w:val="pt-BR"/>
        </w:rPr>
        <w:t>ncias pr</w:t>
      </w:r>
      <w:r w:rsidR="00BC2B17" w:rsidRPr="00BC2B17">
        <w:rPr>
          <w:rFonts w:ascii="Arial" w:hAnsi="Arial" w:hint="cs"/>
          <w:lang w:val="pt-BR"/>
        </w:rPr>
        <w:t>á</w:t>
      </w:r>
      <w:r w:rsidR="00BC2B17" w:rsidRPr="00BC2B17">
        <w:rPr>
          <w:rFonts w:ascii="Arial" w:hAnsi="Arial"/>
          <w:lang w:val="pt-BR"/>
        </w:rPr>
        <w:t xml:space="preserve">ticas ao longo do curso. O intuito da funcionalidade de testes </w:t>
      </w:r>
      <w:r w:rsidR="00BC2B17" w:rsidRPr="00BC2B17">
        <w:rPr>
          <w:rFonts w:ascii="Arial" w:hAnsi="Arial" w:hint="cs"/>
          <w:lang w:val="pt-BR"/>
        </w:rPr>
        <w:t>é</w:t>
      </w:r>
      <w:r w:rsidR="00BC2B17" w:rsidRPr="00BC2B17">
        <w:rPr>
          <w:rFonts w:ascii="Arial" w:hAnsi="Arial"/>
          <w:lang w:val="pt-BR"/>
        </w:rPr>
        <w:t xml:space="preserve"> apresentar e incentivar o uso de testes aos alunos desde o in</w:t>
      </w:r>
      <w:r w:rsidR="00BC2B17" w:rsidRPr="00BC2B17">
        <w:rPr>
          <w:rFonts w:ascii="Arial" w:hAnsi="Arial" w:hint="cs"/>
          <w:lang w:val="pt-BR"/>
        </w:rPr>
        <w:t>í</w:t>
      </w:r>
      <w:r w:rsidR="00BC2B17" w:rsidRPr="00BC2B17">
        <w:rPr>
          <w:rFonts w:ascii="Arial" w:hAnsi="Arial"/>
          <w:lang w:val="pt-BR"/>
        </w:rPr>
        <w:t>cio de seu aprendizado, apontando aos alunos a frequ</w:t>
      </w:r>
      <w:r w:rsidR="00BC2B17" w:rsidRPr="00BC2B17">
        <w:rPr>
          <w:rFonts w:ascii="Arial" w:hAnsi="Arial" w:hint="cs"/>
          <w:lang w:val="pt-BR"/>
        </w:rPr>
        <w:t>ê</w:t>
      </w:r>
      <w:r w:rsidR="00BC2B17" w:rsidRPr="00BC2B17">
        <w:rPr>
          <w:rFonts w:ascii="Arial" w:hAnsi="Arial"/>
          <w:lang w:val="pt-BR"/>
        </w:rPr>
        <w:t xml:space="preserve">ncia </w:t>
      </w:r>
      <w:r w:rsidR="00BC2B17">
        <w:rPr>
          <w:rFonts w:ascii="Arial" w:hAnsi="Arial"/>
          <w:lang w:val="pt-BR"/>
        </w:rPr>
        <w:t>em</w:t>
      </w:r>
      <w:r w:rsidR="00BC2B17" w:rsidRPr="00BC2B17">
        <w:rPr>
          <w:rFonts w:ascii="Arial" w:hAnsi="Arial"/>
          <w:lang w:val="pt-BR"/>
        </w:rPr>
        <w:t xml:space="preserve"> que erros </w:t>
      </w:r>
      <w:r w:rsidR="007A6BE8" w:rsidRPr="00BC2B17">
        <w:rPr>
          <w:rFonts w:ascii="Arial" w:hAnsi="Arial"/>
          <w:lang w:val="pt-BR"/>
        </w:rPr>
        <w:t>aparecem</w:t>
      </w:r>
      <w:r w:rsidR="00BC2B17" w:rsidRPr="00BC2B17">
        <w:rPr>
          <w:rFonts w:ascii="Arial" w:hAnsi="Arial"/>
          <w:lang w:val="pt-BR"/>
        </w:rPr>
        <w:t xml:space="preserve"> mesmo em softwares pequenos, feitos para uso did</w:t>
      </w:r>
      <w:r w:rsidR="00BC2B17" w:rsidRPr="00BC2B17">
        <w:rPr>
          <w:rFonts w:ascii="Arial" w:hAnsi="Arial" w:hint="cs"/>
          <w:lang w:val="pt-BR"/>
        </w:rPr>
        <w:t>á</w:t>
      </w:r>
      <w:r w:rsidR="00BC2B17" w:rsidRPr="00BC2B17">
        <w:rPr>
          <w:rFonts w:ascii="Arial" w:hAnsi="Arial"/>
          <w:lang w:val="pt-BR"/>
        </w:rPr>
        <w:t>tico.</w:t>
      </w:r>
    </w:p>
    <w:p w:rsidR="00BC2B17" w:rsidRP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A funcionalidade de m</w:t>
      </w:r>
      <w:r w:rsidR="00BC2B17" w:rsidRPr="00BC2B17">
        <w:rPr>
          <w:rFonts w:ascii="Arial" w:hAnsi="Arial" w:hint="cs"/>
          <w:lang w:val="pt-BR"/>
        </w:rPr>
        <w:t>é</w:t>
      </w:r>
      <w:r w:rsidR="00BC2B17" w:rsidRPr="00BC2B17">
        <w:rPr>
          <w:rFonts w:ascii="Arial" w:hAnsi="Arial"/>
          <w:lang w:val="pt-BR"/>
        </w:rPr>
        <w:t xml:space="preserve">tricas e testes </w:t>
      </w:r>
      <w:r w:rsidR="00E67C61">
        <w:rPr>
          <w:rFonts w:ascii="Arial" w:hAnsi="Arial"/>
          <w:lang w:val="pt-BR"/>
        </w:rPr>
        <w:t>junta</w:t>
      </w:r>
      <w:r w:rsidR="00E67C61" w:rsidRPr="00BC2B17">
        <w:rPr>
          <w:rFonts w:ascii="Arial" w:hAnsi="Arial"/>
          <w:lang w:val="pt-BR"/>
        </w:rPr>
        <w:t>s</w:t>
      </w:r>
      <w:r w:rsidR="00BC2B17" w:rsidRPr="00BC2B17">
        <w:rPr>
          <w:rFonts w:ascii="Arial" w:hAnsi="Arial"/>
          <w:lang w:val="pt-BR"/>
        </w:rPr>
        <w:t xml:space="preserve"> </w:t>
      </w:r>
      <w:proofErr w:type="gramStart"/>
      <w:r w:rsidR="00E67C61" w:rsidRPr="00BC2B17">
        <w:rPr>
          <w:rFonts w:ascii="Arial" w:hAnsi="Arial"/>
          <w:lang w:val="pt-BR"/>
        </w:rPr>
        <w:t>complementa</w:t>
      </w:r>
      <w:r w:rsidR="00E67C61">
        <w:rPr>
          <w:rFonts w:ascii="Arial" w:hAnsi="Arial"/>
          <w:lang w:val="pt-BR"/>
        </w:rPr>
        <w:t>m</w:t>
      </w:r>
      <w:proofErr w:type="gramEnd"/>
      <w:r w:rsidR="00BC2B17" w:rsidRPr="00BC2B17">
        <w:rPr>
          <w:rFonts w:ascii="Arial" w:hAnsi="Arial"/>
          <w:lang w:val="pt-BR"/>
        </w:rPr>
        <w:t xml:space="preserve"> uma </w:t>
      </w:r>
      <w:r w:rsidR="00BC2B17" w:rsidRPr="00BC2B17">
        <w:rPr>
          <w:rFonts w:ascii="Arial" w:hAnsi="Arial" w:hint="cs"/>
          <w:lang w:val="pt-BR"/>
        </w:rPr>
        <w:t>à</w:t>
      </w:r>
      <w:r w:rsidR="00BC2B17" w:rsidRPr="00BC2B17">
        <w:rPr>
          <w:rFonts w:ascii="Arial" w:hAnsi="Arial"/>
          <w:lang w:val="pt-BR"/>
        </w:rPr>
        <w:t xml:space="preserve"> outra, e tornam o ensino de ambas mais eficiente. Enquanto os testes indicam ao aluno que </w:t>
      </w:r>
      <w:r w:rsidR="00BC2B17" w:rsidRPr="00BC2B17">
        <w:rPr>
          <w:rFonts w:ascii="Arial" w:hAnsi="Arial" w:hint="cs"/>
          <w:lang w:val="pt-BR"/>
        </w:rPr>
        <w:t>é</w:t>
      </w:r>
      <w:r w:rsidR="00BC2B17" w:rsidRPr="00BC2B17">
        <w:rPr>
          <w:rFonts w:ascii="Arial" w:hAnsi="Arial"/>
          <w:lang w:val="pt-BR"/>
        </w:rPr>
        <w:t xml:space="preserve"> necess</w:t>
      </w:r>
      <w:r w:rsidR="00BC2B17" w:rsidRPr="00BC2B17">
        <w:rPr>
          <w:rFonts w:ascii="Arial" w:hAnsi="Arial" w:hint="cs"/>
          <w:lang w:val="pt-BR"/>
        </w:rPr>
        <w:t>á</w:t>
      </w:r>
      <w:r w:rsidR="00BC2B17" w:rsidRPr="00BC2B17">
        <w:rPr>
          <w:rFonts w:ascii="Arial" w:hAnsi="Arial"/>
          <w:lang w:val="pt-BR"/>
        </w:rPr>
        <w:t>rio garantir que um software faz o que devia fazer, as m</w:t>
      </w:r>
      <w:r w:rsidR="00BC2B17" w:rsidRPr="00BC2B17">
        <w:rPr>
          <w:rFonts w:ascii="Arial" w:hAnsi="Arial" w:hint="cs"/>
          <w:lang w:val="pt-BR"/>
        </w:rPr>
        <w:t>é</w:t>
      </w:r>
      <w:r w:rsidR="00BC2B17" w:rsidRPr="00BC2B17">
        <w:rPr>
          <w:rFonts w:ascii="Arial" w:hAnsi="Arial"/>
          <w:lang w:val="pt-BR"/>
        </w:rPr>
        <w:t>tricas apontam que s</w:t>
      </w:r>
      <w:r w:rsidR="00BC2B17" w:rsidRPr="00BC2B17">
        <w:rPr>
          <w:rFonts w:ascii="Arial" w:hAnsi="Arial" w:hint="cs"/>
          <w:lang w:val="pt-BR"/>
        </w:rPr>
        <w:t>ó</w:t>
      </w:r>
      <w:r w:rsidR="00BC2B17" w:rsidRPr="00BC2B17">
        <w:rPr>
          <w:rFonts w:ascii="Arial" w:hAnsi="Arial"/>
          <w:lang w:val="pt-BR"/>
        </w:rPr>
        <w:t xml:space="preserve"> isso n</w:t>
      </w:r>
      <w:r w:rsidR="00BC2B17" w:rsidRPr="00BC2B17">
        <w:rPr>
          <w:rFonts w:ascii="Arial" w:hAnsi="Arial" w:hint="cs"/>
          <w:lang w:val="pt-BR"/>
        </w:rPr>
        <w:t>ã</w:t>
      </w:r>
      <w:r w:rsidR="00BC2B17" w:rsidRPr="00BC2B17">
        <w:rPr>
          <w:rFonts w:ascii="Arial" w:hAnsi="Arial"/>
          <w:lang w:val="pt-BR"/>
        </w:rPr>
        <w:t xml:space="preserve">o </w:t>
      </w:r>
      <w:r w:rsidR="00BC2B17" w:rsidRPr="00BC2B17">
        <w:rPr>
          <w:rFonts w:ascii="Arial" w:hAnsi="Arial" w:hint="cs"/>
          <w:lang w:val="pt-BR"/>
        </w:rPr>
        <w:t>é</w:t>
      </w:r>
      <w:r w:rsidR="00BC2B17" w:rsidRPr="00BC2B17">
        <w:rPr>
          <w:rFonts w:ascii="Arial" w:hAnsi="Arial"/>
          <w:lang w:val="pt-BR"/>
        </w:rPr>
        <w:t xml:space="preserve"> suficiente, e que para um software de produ</w:t>
      </w:r>
      <w:r w:rsidR="00BC2B17" w:rsidRPr="00BC2B17">
        <w:rPr>
          <w:rFonts w:ascii="Arial" w:hAnsi="Arial" w:hint="cs"/>
          <w:lang w:val="pt-BR"/>
        </w:rPr>
        <w:t>çã</w:t>
      </w:r>
      <w:r w:rsidR="00BC2B17" w:rsidRPr="00BC2B17">
        <w:rPr>
          <w:rFonts w:ascii="Arial" w:hAnsi="Arial"/>
          <w:lang w:val="pt-BR"/>
        </w:rPr>
        <w:t xml:space="preserve">o estar bom, </w:t>
      </w:r>
      <w:r w:rsidR="00BC2B17" w:rsidRPr="00BC2B17">
        <w:rPr>
          <w:rFonts w:ascii="Arial" w:hAnsi="Arial" w:hint="cs"/>
          <w:lang w:val="pt-BR"/>
        </w:rPr>
        <w:t>é</w:t>
      </w:r>
      <w:r w:rsidR="00BC2B17" w:rsidRPr="00BC2B17">
        <w:rPr>
          <w:rFonts w:ascii="Arial" w:hAnsi="Arial"/>
          <w:lang w:val="pt-BR"/>
        </w:rPr>
        <w:t xml:space="preserve"> necess</w:t>
      </w:r>
      <w:r w:rsidR="00BC2B17" w:rsidRPr="00BC2B17">
        <w:rPr>
          <w:rFonts w:ascii="Arial" w:hAnsi="Arial" w:hint="cs"/>
          <w:lang w:val="pt-BR"/>
        </w:rPr>
        <w:t>á</w:t>
      </w:r>
      <w:r w:rsidR="00BC2B17" w:rsidRPr="00BC2B17">
        <w:rPr>
          <w:rFonts w:ascii="Arial" w:hAnsi="Arial"/>
          <w:lang w:val="pt-BR"/>
        </w:rPr>
        <w:t>rio produzi-lo de maneira estruturada, organizada de modo a facilitar futuras altera</w:t>
      </w:r>
      <w:r w:rsidR="00BC2B17" w:rsidRPr="00BC2B17">
        <w:rPr>
          <w:rFonts w:ascii="Arial" w:hAnsi="Arial" w:hint="cs"/>
          <w:lang w:val="pt-BR"/>
        </w:rPr>
        <w:t>çõ</w:t>
      </w:r>
      <w:r w:rsidR="00BC2B17" w:rsidRPr="00BC2B17">
        <w:rPr>
          <w:rFonts w:ascii="Arial" w:hAnsi="Arial"/>
          <w:lang w:val="pt-BR"/>
        </w:rPr>
        <w:t>es.</w:t>
      </w:r>
    </w:p>
    <w:p w:rsidR="00BC2B17" w:rsidRDefault="00BA7A14" w:rsidP="00BC2B17">
      <w:pPr>
        <w:pStyle w:val="FreeForm"/>
        <w:spacing w:after="240" w:line="360" w:lineRule="auto"/>
        <w:jc w:val="both"/>
        <w:rPr>
          <w:rFonts w:ascii="Arial" w:hAnsi="Arial"/>
          <w:lang w:val="pt-BR"/>
        </w:rPr>
      </w:pPr>
      <w:r>
        <w:rPr>
          <w:rFonts w:ascii="Arial" w:hAnsi="Arial"/>
          <w:lang w:val="pt-BR"/>
        </w:rPr>
        <w:tab/>
      </w:r>
      <w:r w:rsidR="00BC2B17" w:rsidRPr="00BC2B17">
        <w:rPr>
          <w:rFonts w:ascii="Arial" w:hAnsi="Arial"/>
          <w:lang w:val="pt-BR"/>
        </w:rPr>
        <w:t>Por ser uma ferramenta para o apoio de ensino a alunos iniciantes, que geralmente produzem c</w:t>
      </w:r>
      <w:r w:rsidR="00BC2B17" w:rsidRPr="00BC2B17">
        <w:rPr>
          <w:rFonts w:ascii="Arial" w:hAnsi="Arial" w:hint="cs"/>
          <w:lang w:val="pt-BR"/>
        </w:rPr>
        <w:t>ó</w:t>
      </w:r>
      <w:r w:rsidR="00BC2B17" w:rsidRPr="00BC2B17">
        <w:rPr>
          <w:rFonts w:ascii="Arial" w:hAnsi="Arial"/>
          <w:lang w:val="pt-BR"/>
        </w:rPr>
        <w:t xml:space="preserve">digos simples, e devido </w:t>
      </w:r>
      <w:r w:rsidR="00BC2B17" w:rsidRPr="00BC2B17">
        <w:rPr>
          <w:rFonts w:ascii="Arial" w:hAnsi="Arial" w:hint="cs"/>
          <w:lang w:val="pt-BR"/>
        </w:rPr>
        <w:t>à</w:t>
      </w:r>
      <w:r w:rsidR="00BC2B17" w:rsidRPr="00BC2B17">
        <w:rPr>
          <w:rFonts w:ascii="Arial" w:hAnsi="Arial"/>
          <w:lang w:val="pt-BR"/>
        </w:rPr>
        <w:t xml:space="preserve"> restri</w:t>
      </w:r>
      <w:r w:rsidR="00BC2B17" w:rsidRPr="00BC2B17">
        <w:rPr>
          <w:rFonts w:ascii="Arial" w:hAnsi="Arial" w:hint="cs"/>
          <w:lang w:val="pt-BR"/>
        </w:rPr>
        <w:t>çã</w:t>
      </w:r>
      <w:r w:rsidR="00BC2B17" w:rsidRPr="00BC2B17">
        <w:rPr>
          <w:rFonts w:ascii="Arial" w:hAnsi="Arial"/>
          <w:lang w:val="pt-BR"/>
        </w:rPr>
        <w:t>o de tempo, foi decidido que os testes oferecidos se limitar</w:t>
      </w:r>
      <w:r w:rsidR="00BC2B17" w:rsidRPr="00BC2B17">
        <w:rPr>
          <w:rFonts w:ascii="Arial" w:hAnsi="Arial" w:hint="cs"/>
          <w:lang w:val="pt-BR"/>
        </w:rPr>
        <w:t>ã</w:t>
      </w:r>
      <w:r w:rsidR="00BC2B17" w:rsidRPr="00BC2B17">
        <w:rPr>
          <w:rFonts w:ascii="Arial" w:hAnsi="Arial"/>
          <w:lang w:val="pt-BR"/>
        </w:rPr>
        <w:t>o a m</w:t>
      </w:r>
      <w:r w:rsidR="00BC2B17" w:rsidRPr="00BC2B17">
        <w:rPr>
          <w:rFonts w:ascii="Arial" w:hAnsi="Arial" w:hint="cs"/>
          <w:lang w:val="pt-BR"/>
        </w:rPr>
        <w:t>é</w:t>
      </w:r>
      <w:r w:rsidR="00BC2B17" w:rsidRPr="00BC2B17">
        <w:rPr>
          <w:rFonts w:ascii="Arial" w:hAnsi="Arial"/>
          <w:lang w:val="pt-BR"/>
        </w:rPr>
        <w:t>todos simples, que recebam de entrada e tenham como sa</w:t>
      </w:r>
      <w:r w:rsidR="00BC2B17" w:rsidRPr="00BC2B17">
        <w:rPr>
          <w:rFonts w:ascii="Arial" w:hAnsi="Arial" w:hint="cs"/>
          <w:lang w:val="pt-BR"/>
        </w:rPr>
        <w:t>í</w:t>
      </w:r>
      <w:r w:rsidR="00BC2B17" w:rsidRPr="00BC2B17">
        <w:rPr>
          <w:rFonts w:ascii="Arial" w:hAnsi="Arial"/>
          <w:lang w:val="pt-BR"/>
        </w:rPr>
        <w:t>da apenas par</w:t>
      </w:r>
      <w:r w:rsidR="00BC2B17" w:rsidRPr="00BC2B17">
        <w:rPr>
          <w:rFonts w:ascii="Arial" w:hAnsi="Arial" w:hint="cs"/>
          <w:lang w:val="pt-BR"/>
        </w:rPr>
        <w:t>â</w:t>
      </w:r>
      <w:r w:rsidR="00BC2B17" w:rsidRPr="00BC2B17">
        <w:rPr>
          <w:rFonts w:ascii="Arial" w:hAnsi="Arial"/>
          <w:lang w:val="pt-BR"/>
        </w:rPr>
        <w:t>metros dos tipos definidos pela linguagem Java.</w:t>
      </w: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7466B8" w:rsidRDefault="007466B8" w:rsidP="00BC2B17">
      <w:pPr>
        <w:pStyle w:val="FreeForm"/>
        <w:spacing w:after="240" w:line="360" w:lineRule="auto"/>
        <w:jc w:val="both"/>
        <w:rPr>
          <w:rFonts w:ascii="Arial" w:hAnsi="Arial"/>
          <w:lang w:val="pt-BR"/>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8"/>
        </w:rPr>
      </w:pPr>
    </w:p>
    <w:p w:rsidR="009B7C9D" w:rsidRPr="009B7C9D" w:rsidRDefault="009B7C9D" w:rsidP="009B7C9D">
      <w:pPr>
        <w:pStyle w:val="SemEspaamento"/>
        <w:rPr>
          <w:rFonts w:ascii="Arial" w:hAnsi="Arial" w:cs="Arial"/>
          <w:b/>
          <w:sz w:val="24"/>
        </w:rPr>
      </w:pPr>
      <w:r>
        <w:rPr>
          <w:rFonts w:ascii="Arial" w:hAnsi="Arial" w:cs="Arial"/>
          <w:b/>
          <w:sz w:val="24"/>
        </w:rPr>
        <w:lastRenderedPageBreak/>
        <w:t>4</w:t>
      </w:r>
      <w:r w:rsidRPr="009B7C9D">
        <w:rPr>
          <w:rFonts w:ascii="Arial" w:hAnsi="Arial" w:cs="Arial"/>
          <w:b/>
          <w:sz w:val="24"/>
        </w:rPr>
        <w:t xml:space="preserve">. </w:t>
      </w:r>
      <w:r>
        <w:rPr>
          <w:rFonts w:ascii="Arial" w:hAnsi="Arial" w:cs="Arial"/>
          <w:b/>
          <w:sz w:val="24"/>
        </w:rPr>
        <w:t>METODOLOGIA</w:t>
      </w:r>
    </w:p>
    <w:p w:rsidR="009B7C9D" w:rsidRPr="009B7C9D" w:rsidRDefault="009B7C9D" w:rsidP="00126BAE">
      <w:pPr>
        <w:pStyle w:val="SemEspaamento"/>
        <w:spacing w:line="360" w:lineRule="auto"/>
        <w:rPr>
          <w:rFonts w:ascii="Arial" w:hAnsi="Arial" w:cs="Arial"/>
          <w:sz w:val="24"/>
        </w:rPr>
      </w:pPr>
    </w:p>
    <w:p w:rsidR="009B7C9D" w:rsidRPr="009B7C9D" w:rsidRDefault="009B7C9D" w:rsidP="00126BAE">
      <w:pPr>
        <w:pStyle w:val="SemEspaamento"/>
        <w:spacing w:line="360" w:lineRule="auto"/>
        <w:rPr>
          <w:rFonts w:ascii="Arial" w:hAnsi="Arial" w:cs="Arial"/>
          <w:sz w:val="24"/>
        </w:rPr>
      </w:pPr>
    </w:p>
    <w:p w:rsidR="007C776B"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7C776B">
        <w:rPr>
          <w:rFonts w:ascii="Arial" w:hAnsi="Arial"/>
          <w:sz w:val="24"/>
        </w:rPr>
        <w:t>Existem vários processos que podem ser utilizados para o desenvolvimento de software, como</w:t>
      </w:r>
      <w:r w:rsidR="00D00036">
        <w:rPr>
          <w:rFonts w:ascii="Arial" w:hAnsi="Arial"/>
          <w:sz w:val="24"/>
        </w:rPr>
        <w:t>:</w:t>
      </w:r>
      <w:r w:rsidR="007C776B">
        <w:rPr>
          <w:rFonts w:ascii="Arial" w:hAnsi="Arial"/>
          <w:sz w:val="24"/>
        </w:rPr>
        <w:t xml:space="preserve"> </w:t>
      </w:r>
      <w:proofErr w:type="spellStart"/>
      <w:r w:rsidR="007C776B" w:rsidRPr="008F2548">
        <w:rPr>
          <w:rFonts w:ascii="Arial" w:hAnsi="Arial" w:cs="Arial"/>
          <w:i/>
          <w:sz w:val="24"/>
        </w:rPr>
        <w:t>Rational</w:t>
      </w:r>
      <w:proofErr w:type="spellEnd"/>
      <w:r w:rsidR="008F2548">
        <w:rPr>
          <w:rFonts w:ascii="Arial" w:hAnsi="Arial" w:cs="Arial"/>
          <w:i/>
          <w:sz w:val="24"/>
        </w:rPr>
        <w:t xml:space="preserve"> </w:t>
      </w:r>
      <w:proofErr w:type="spellStart"/>
      <w:r w:rsidR="007C776B" w:rsidRPr="008F2548">
        <w:rPr>
          <w:rFonts w:ascii="Arial" w:hAnsi="Arial" w:cs="Arial"/>
          <w:i/>
          <w:sz w:val="24"/>
        </w:rPr>
        <w:t>Unified</w:t>
      </w:r>
      <w:proofErr w:type="spellEnd"/>
      <w:r w:rsidR="008F2548">
        <w:rPr>
          <w:rFonts w:ascii="Arial" w:hAnsi="Arial" w:cs="Arial"/>
          <w:i/>
          <w:sz w:val="24"/>
        </w:rPr>
        <w:t xml:space="preserve"> </w:t>
      </w:r>
      <w:proofErr w:type="spellStart"/>
      <w:r w:rsidR="007C776B" w:rsidRPr="008F2548">
        <w:rPr>
          <w:rFonts w:ascii="Arial" w:hAnsi="Arial" w:cs="Arial"/>
          <w:i/>
          <w:sz w:val="24"/>
        </w:rPr>
        <w:t>Process</w:t>
      </w:r>
      <w:proofErr w:type="spellEnd"/>
      <w:r w:rsidR="007C776B" w:rsidRPr="008F2548">
        <w:rPr>
          <w:rFonts w:ascii="Arial" w:hAnsi="Arial" w:cs="Arial"/>
          <w:i/>
          <w:sz w:val="24"/>
        </w:rPr>
        <w:t xml:space="preserve"> </w:t>
      </w:r>
      <w:r w:rsidR="00113DBB">
        <w:rPr>
          <w:rFonts w:ascii="Arial" w:hAnsi="Arial"/>
          <w:sz w:val="24"/>
        </w:rPr>
        <w:t>(RUP) [5</w:t>
      </w:r>
      <w:r w:rsidR="007C776B">
        <w:rPr>
          <w:rFonts w:ascii="Arial" w:hAnsi="Arial"/>
          <w:sz w:val="24"/>
        </w:rPr>
        <w:t>]</w:t>
      </w:r>
      <w:proofErr w:type="gramStart"/>
      <w:r w:rsidR="007C776B">
        <w:rPr>
          <w:rFonts w:ascii="Arial" w:hAnsi="Arial"/>
          <w:sz w:val="24"/>
        </w:rPr>
        <w:t xml:space="preserve">, </w:t>
      </w:r>
      <w:r w:rsidR="007C776B" w:rsidRPr="008F2548">
        <w:rPr>
          <w:rFonts w:ascii="Arial" w:hAnsi="Arial" w:cs="Arial"/>
          <w:i/>
          <w:sz w:val="24"/>
        </w:rPr>
        <w:t>Extreme</w:t>
      </w:r>
      <w:proofErr w:type="gramEnd"/>
      <w:r w:rsidR="007C776B" w:rsidRPr="008F2548">
        <w:rPr>
          <w:rFonts w:ascii="Arial" w:hAnsi="Arial" w:cs="Arial"/>
          <w:i/>
          <w:sz w:val="24"/>
        </w:rPr>
        <w:t xml:space="preserve"> Programming</w:t>
      </w:r>
      <w:r w:rsidR="007C776B">
        <w:rPr>
          <w:rFonts w:ascii="Arial" w:hAnsi="Arial"/>
          <w:sz w:val="24"/>
        </w:rPr>
        <w:t xml:space="preserve"> (</w:t>
      </w:r>
      <w:r w:rsidR="007C776B" w:rsidRPr="008F2548">
        <w:rPr>
          <w:rFonts w:ascii="Arial" w:hAnsi="Arial"/>
          <w:i/>
          <w:sz w:val="24"/>
        </w:rPr>
        <w:t>XP</w:t>
      </w:r>
      <w:r w:rsidR="00113DBB">
        <w:rPr>
          <w:rFonts w:ascii="Arial" w:hAnsi="Arial"/>
          <w:sz w:val="24"/>
        </w:rPr>
        <w:t>) [7</w:t>
      </w:r>
      <w:r w:rsidR="007C776B">
        <w:rPr>
          <w:rFonts w:ascii="Arial" w:hAnsi="Arial"/>
          <w:sz w:val="24"/>
        </w:rPr>
        <w:t>], ICONIX.</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7C776B">
        <w:rPr>
          <w:rFonts w:ascii="Arial" w:hAnsi="Arial"/>
          <w:sz w:val="24"/>
        </w:rPr>
        <w:t>O processo ICONIX foi o escolhido para orientar o projeto, por ser mais adequado em termos de documentação do que o processo RUP. O RUP exige uma documentação extensa, que se tornaria inviável, dado o tamanho da equipe. Outro motivo para a escolha do ICONIX é que ele não exige uma equipe altamente especializada como o XP, uma vez que os membros da equipe, como estudantes, não possuem essa experiência. O ICONIX está entre esses processos, visando o equilíbrio entre o planejamento e a objetividade. O objetivo dele é ser o mais objetivo possível ainda suficiente para atender as necessida</w:t>
      </w:r>
      <w:r w:rsidR="00113DBB">
        <w:rPr>
          <w:rFonts w:ascii="Arial" w:hAnsi="Arial"/>
          <w:sz w:val="24"/>
        </w:rPr>
        <w:t>des do projeto com eficiência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0602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7C776B">
        <w:rPr>
          <w:rFonts w:ascii="Arial" w:hAnsi="Arial"/>
          <w:sz w:val="24"/>
        </w:rPr>
        <w:t>Os artefatos a serem produzidos e utilizados são a programação exploratória</w:t>
      </w:r>
      <w:r w:rsidR="009118DF">
        <w:rPr>
          <w:rFonts w:ascii="Arial" w:hAnsi="Arial"/>
          <w:sz w:val="24"/>
        </w:rPr>
        <w:t xml:space="preserve"> </w:t>
      </w:r>
      <w:r w:rsidR="00306024">
        <w:rPr>
          <w:rFonts w:ascii="Arial" w:hAnsi="Arial"/>
          <w:sz w:val="24"/>
        </w:rPr>
        <w:t>(PX</w:t>
      </w:r>
      <w:r w:rsidR="007C776B">
        <w:rPr>
          <w:rFonts w:ascii="Arial" w:hAnsi="Arial"/>
          <w:sz w:val="24"/>
        </w:rPr>
        <w:t>P), a interface com o ambiente</w:t>
      </w:r>
      <w:r w:rsidR="00BB4A42">
        <w:rPr>
          <w:rFonts w:ascii="Arial" w:hAnsi="Arial"/>
          <w:sz w:val="24"/>
        </w:rPr>
        <w:t xml:space="preserve"> </w:t>
      </w:r>
      <w:r w:rsidR="007C776B">
        <w:rPr>
          <w:rFonts w:ascii="Arial" w:hAnsi="Arial"/>
          <w:sz w:val="24"/>
        </w:rPr>
        <w:t>(ICA)</w:t>
      </w:r>
      <w:r w:rsidR="00306024">
        <w:rPr>
          <w:rFonts w:ascii="Arial" w:hAnsi="Arial"/>
          <w:sz w:val="24"/>
        </w:rPr>
        <w:t>,</w:t>
      </w:r>
      <w:r w:rsidR="007C776B">
        <w:rPr>
          <w:rFonts w:ascii="Arial" w:hAnsi="Arial"/>
          <w:sz w:val="24"/>
        </w:rPr>
        <w:t xml:space="preserve"> o modelo de domínio, os modelos de casos de uso, o diagrama de classes, o diagrama de sequências, o código e unidades de teste. </w:t>
      </w:r>
    </w:p>
    <w:p w:rsidR="00046D43" w:rsidRDefault="00046D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7C776B">
        <w:rPr>
          <w:rFonts w:ascii="Arial" w:hAnsi="Arial"/>
          <w:sz w:val="24"/>
        </w:rPr>
        <w:t>O processo ICONIX divide o modelo em duas partes: estática e dinâmica. Na parte estática ficam os modelos de domínio e diagramas de classe, e na parte dinâmica, os casos de</w:t>
      </w:r>
      <w:r w:rsidR="00113DBB">
        <w:rPr>
          <w:rFonts w:ascii="Arial" w:hAnsi="Arial"/>
          <w:sz w:val="24"/>
        </w:rPr>
        <w:t xml:space="preserve"> uso e </w:t>
      </w:r>
      <w:r w:rsidR="00306024">
        <w:rPr>
          <w:rFonts w:ascii="Arial" w:hAnsi="Arial"/>
          <w:sz w:val="24"/>
        </w:rPr>
        <w:t xml:space="preserve">os </w:t>
      </w:r>
      <w:r w:rsidR="00113DBB">
        <w:rPr>
          <w:rFonts w:ascii="Arial" w:hAnsi="Arial"/>
          <w:sz w:val="24"/>
        </w:rPr>
        <w:t>diagramas de sequência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306024">
        <w:rPr>
          <w:rFonts w:ascii="Arial" w:hAnsi="Arial"/>
          <w:sz w:val="24"/>
        </w:rPr>
        <w:t xml:space="preserve">O processo </w:t>
      </w:r>
      <w:r w:rsidR="007C776B">
        <w:rPr>
          <w:rFonts w:ascii="Arial" w:hAnsi="Arial"/>
          <w:sz w:val="24"/>
        </w:rPr>
        <w:t>define um ciclo de vida iterativo incremental, o que possibilita alterações no projeto durante o seu desenvolvimento e um refinamento sucessivo. A cada iteração são executadas as mesmas atividades, divididas em quatro estágios: análise de requisitos, análise e design preliminar, des</w:t>
      </w:r>
      <w:r w:rsidR="00BB4A42">
        <w:rPr>
          <w:rFonts w:ascii="Arial" w:hAnsi="Arial"/>
          <w:sz w:val="24"/>
        </w:rPr>
        <w:t xml:space="preserve">ign detalhado e </w:t>
      </w:r>
      <w:proofErr w:type="gramStart"/>
      <w:r w:rsidR="00BB4A42">
        <w:rPr>
          <w:rFonts w:ascii="Arial" w:hAnsi="Arial"/>
          <w:sz w:val="24"/>
        </w:rPr>
        <w:t>implementação</w:t>
      </w:r>
      <w:proofErr w:type="gramEnd"/>
      <w:r w:rsidR="00BB4A42">
        <w:rPr>
          <w:rFonts w:ascii="Arial" w:hAnsi="Arial"/>
          <w:sz w:val="24"/>
        </w:rPr>
        <w:t xml:space="preserve">. </w:t>
      </w:r>
      <w:r w:rsidR="007C776B">
        <w:rPr>
          <w:rFonts w:ascii="Arial" w:hAnsi="Arial"/>
          <w:sz w:val="24"/>
        </w:rPr>
        <w:t xml:space="preserve">No fim de cada estágio existe uma </w:t>
      </w:r>
      <w:proofErr w:type="spellStart"/>
      <w:r w:rsidR="007C776B" w:rsidRPr="008F2548">
        <w:rPr>
          <w:rFonts w:ascii="Arial" w:hAnsi="Arial" w:cs="Arial"/>
          <w:i/>
          <w:sz w:val="24"/>
        </w:rPr>
        <w:t>milestone</w:t>
      </w:r>
      <w:proofErr w:type="spellEnd"/>
      <w:r w:rsidR="007C776B">
        <w:rPr>
          <w:rFonts w:ascii="Arial" w:hAnsi="Arial"/>
          <w:sz w:val="24"/>
        </w:rPr>
        <w:t>, para a verificação do que foi realizado até um dado momento</w:t>
      </w:r>
      <w:r w:rsidR="008F2548">
        <w:rPr>
          <w:rFonts w:ascii="Arial" w:hAnsi="Arial"/>
          <w:sz w:val="24"/>
        </w:rPr>
        <w:t xml:space="preserve"> </w:t>
      </w:r>
      <w:r w:rsidR="00113DBB">
        <w:rPr>
          <w:rFonts w:ascii="Arial" w:hAnsi="Arial"/>
          <w:sz w:val="24"/>
        </w:rPr>
        <w:t>[8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seguir são detalhados os estágios, com as atividades executadas em cada um deles.</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Bold" w:hAnsi="Arial Bold"/>
          <w:sz w:val="24"/>
        </w:rPr>
      </w:pPr>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w:hAnsi="Arial" w:cs="Arial"/>
          <w:sz w:val="24"/>
        </w:rPr>
      </w:pPr>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w:hAnsi="Arial" w:cs="Arial"/>
          <w:sz w:val="24"/>
        </w:rPr>
      </w:pPr>
    </w:p>
    <w:p w:rsidR="007C776B"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outlineLvl w:val="0"/>
        <w:rPr>
          <w:rFonts w:ascii="Arial Bold" w:hAnsi="Arial Bold"/>
          <w:sz w:val="24"/>
        </w:rPr>
      </w:pPr>
      <w:r>
        <w:rPr>
          <w:rFonts w:ascii="Arial" w:hAnsi="Arial" w:cs="Arial"/>
          <w:sz w:val="24"/>
        </w:rPr>
        <w:lastRenderedPageBreak/>
        <w:t xml:space="preserve">      </w:t>
      </w:r>
      <w:r w:rsidR="007C776B" w:rsidRPr="008F2548">
        <w:rPr>
          <w:rFonts w:ascii="Arial" w:hAnsi="Arial" w:cs="Arial"/>
          <w:sz w:val="24"/>
        </w:rPr>
        <w:t>Análise de requisitos</w:t>
      </w:r>
      <w:r w:rsidR="007C776B">
        <w:rPr>
          <w:rFonts w:ascii="Arial Bold" w:hAnsi="Arial Bold"/>
          <w:sz w:val="24"/>
        </w:rPr>
        <w:t>:</w:t>
      </w:r>
    </w:p>
    <w:p w:rsidR="007C776B" w:rsidRDefault="00BA7A14">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b/>
      </w:r>
      <w:r w:rsidR="007C776B">
        <w:rPr>
          <w:rFonts w:ascii="Arial" w:hAnsi="Arial"/>
          <w:sz w:val="24"/>
        </w:rPr>
        <w:t xml:space="preserve">Identificar objetos de domínio do mundo real – Nessa etapa são feitos </w:t>
      </w:r>
      <w:proofErr w:type="spellStart"/>
      <w:r w:rsidR="007C776B">
        <w:rPr>
          <w:rFonts w:ascii="Arial" w:hAnsi="Arial"/>
          <w:sz w:val="24"/>
        </w:rPr>
        <w:t>ICAs</w:t>
      </w:r>
      <w:proofErr w:type="spellEnd"/>
      <w:r w:rsidR="007C776B">
        <w:rPr>
          <w:rFonts w:ascii="Arial" w:hAnsi="Arial"/>
          <w:sz w:val="24"/>
        </w:rPr>
        <w:t>, PXP e o modelo de domínio. São identificados objetos de domínio do mundo real, e interações entre eles, dentro do escopo do problema que o projeto pretende atender. O modelo de domínio servirá como base para o desenvolvimento do projeto. Ele é constantemente atualizado, conforme o m</w:t>
      </w:r>
      <w:r w:rsidR="00113DBB">
        <w:rPr>
          <w:rFonts w:ascii="Arial" w:hAnsi="Arial"/>
          <w:sz w:val="24"/>
        </w:rPr>
        <w:t>aior entendimento do problema [7</w:t>
      </w:r>
      <w:r w:rsidR="007C776B">
        <w:rPr>
          <w:rFonts w:ascii="Arial" w:hAnsi="Arial"/>
          <w:sz w:val="24"/>
        </w:rPr>
        <w:t>].</w:t>
      </w:r>
    </w:p>
    <w:p w:rsidR="007C776B" w:rsidRDefault="00BA7A14">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b/>
      </w:r>
      <w:r w:rsidR="007C776B">
        <w:rPr>
          <w:rFonts w:ascii="Arial" w:hAnsi="Arial"/>
          <w:sz w:val="24"/>
        </w:rPr>
        <w:t>Definir requisitos comportamentais – Os requisitos comportamentais nessa fase são representados através dos casos de uso, portanto nessa etapa são elaborados os casos de uso, organizados em grupos, e des</w:t>
      </w:r>
      <w:r w:rsidR="00113DBB">
        <w:rPr>
          <w:rFonts w:ascii="Arial" w:hAnsi="Arial"/>
          <w:sz w:val="24"/>
        </w:rPr>
        <w:t>crições para cada caso de uso [8</w:t>
      </w:r>
      <w:r w:rsidR="007C776B">
        <w:rPr>
          <w:rFonts w:ascii="Arial" w:hAnsi="Arial"/>
          <w:sz w:val="24"/>
        </w:rPr>
        <w:t>].</w:t>
      </w:r>
    </w:p>
    <w:p w:rsidR="00181F0C" w:rsidRDefault="00181F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Análise e design preliminar: </w:t>
      </w:r>
    </w:p>
    <w:p w:rsidR="007C776B" w:rsidRDefault="00BA7A14">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b/>
      </w:r>
      <w:r w:rsidR="007C776B">
        <w:rPr>
          <w:rFonts w:ascii="Arial" w:hAnsi="Arial"/>
          <w:sz w:val="24"/>
        </w:rPr>
        <w:t>Fazer análise de robustez – O objetivo da análise de robustez é eliminar casos de ambiguidade nos casos de uso e identificar possíveis distancia</w:t>
      </w:r>
      <w:r w:rsidR="00BF35A3">
        <w:rPr>
          <w:rFonts w:ascii="Arial" w:hAnsi="Arial"/>
          <w:sz w:val="24"/>
        </w:rPr>
        <w:t>mento</w:t>
      </w:r>
      <w:r w:rsidR="007C776B">
        <w:rPr>
          <w:rFonts w:ascii="Arial" w:hAnsi="Arial"/>
          <w:sz w:val="24"/>
        </w:rPr>
        <w:t xml:space="preserve">s entre os casos de uso e o modelo de domínio. Para isso é feito um design preliminar, a partir dos casos de uso obtidos anteriormente, são identificados objetos necessários que não estão no modelo de domínio, e então o modelo de domínio é atualizado. Caso haja ambiguidade, os textos dos casos </w:t>
      </w:r>
      <w:r w:rsidR="00113DBB">
        <w:rPr>
          <w:rFonts w:ascii="Arial" w:hAnsi="Arial"/>
          <w:sz w:val="24"/>
        </w:rPr>
        <w:t>de uso também são atualizados [8</w:t>
      </w:r>
      <w:r w:rsidR="007C776B">
        <w:rPr>
          <w:rFonts w:ascii="Arial" w:hAnsi="Arial"/>
          <w:sz w:val="24"/>
        </w:rPr>
        <w:t xml:space="preserve">]. </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r w:rsidRPr="008F2548">
        <w:rPr>
          <w:rFonts w:ascii="Arial" w:hAnsi="Arial" w:cs="Arial"/>
          <w:sz w:val="24"/>
        </w:rPr>
        <w:t xml:space="preserve">Design detalhado: </w:t>
      </w:r>
    </w:p>
    <w:p w:rsidR="007C776B" w:rsidRDefault="00BA7A14">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b/>
      </w:r>
      <w:r w:rsidR="007C776B">
        <w:rPr>
          <w:rFonts w:ascii="Arial" w:hAnsi="Arial"/>
          <w:sz w:val="24"/>
        </w:rPr>
        <w:t>Alocar comportamentos para os objetos – Essa etapa marca o início do design. O principal diagrama a ser desenvolvido aqui é o diagrama de sequência, mas podem ser desenvolvidos outros, conforme a necessidade, como o diagrama de atividades ou diagrama de estados. Cada caso de uso da orig</w:t>
      </w:r>
      <w:r w:rsidR="00113DBB">
        <w:rPr>
          <w:rFonts w:ascii="Arial" w:hAnsi="Arial"/>
          <w:sz w:val="24"/>
        </w:rPr>
        <w:t>em a um diagrama de sequência [8</w:t>
      </w:r>
      <w:r w:rsidR="007C776B">
        <w:rPr>
          <w:rFonts w:ascii="Arial" w:hAnsi="Arial"/>
          <w:sz w:val="24"/>
        </w:rPr>
        <w:t>].</w:t>
      </w:r>
    </w:p>
    <w:p w:rsidR="007C776B" w:rsidRDefault="00BA7A14">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ab/>
      </w:r>
      <w:r w:rsidR="007C776B">
        <w:rPr>
          <w:rFonts w:ascii="Arial" w:hAnsi="Arial"/>
          <w:sz w:val="24"/>
        </w:rPr>
        <w:t>Concluir o modelo estático – O modelo estático é um detalhamento do modelo de domínio, com diagramas de classes detalhados, com um nível mais baixo de abstração, e que reflitam os diagramas de sequência. O modelo estático deve conter informações detalhadas do design, e satisfazer to</w:t>
      </w:r>
      <w:r w:rsidR="00181F0C">
        <w:rPr>
          <w:rFonts w:ascii="Arial" w:hAnsi="Arial"/>
          <w:sz w:val="24"/>
        </w:rPr>
        <w:t>dos os requisitos en</w:t>
      </w:r>
      <w:r w:rsidR="00113DBB">
        <w:rPr>
          <w:rFonts w:ascii="Arial" w:hAnsi="Arial"/>
          <w:sz w:val="24"/>
        </w:rPr>
        <w:t>contrados [8</w:t>
      </w:r>
      <w:r w:rsidR="007C776B">
        <w:rPr>
          <w:rFonts w:ascii="Arial" w:hAnsi="Arial"/>
          <w:sz w:val="24"/>
        </w:rPr>
        <w:t>].</w:t>
      </w: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Bold" w:hAnsi="Arial Bold"/>
          <w:sz w:val="24"/>
        </w:rPr>
      </w:pPr>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
    <w:p w:rsidR="007C776B" w:rsidRPr="008F2548"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outlineLvl w:val="0"/>
        <w:rPr>
          <w:rFonts w:ascii="Arial" w:hAnsi="Arial" w:cs="Arial"/>
          <w:sz w:val="24"/>
        </w:rPr>
      </w:pPr>
      <w:proofErr w:type="gramStart"/>
      <w:r w:rsidRPr="008F2548">
        <w:rPr>
          <w:rFonts w:ascii="Arial" w:hAnsi="Arial" w:cs="Arial"/>
          <w:sz w:val="24"/>
        </w:rPr>
        <w:lastRenderedPageBreak/>
        <w:t>Implementação</w:t>
      </w:r>
      <w:proofErr w:type="gramEnd"/>
      <w:r w:rsidRPr="008F2548">
        <w:rPr>
          <w:rFonts w:ascii="Arial" w:hAnsi="Arial" w:cs="Arial"/>
          <w:sz w:val="24"/>
        </w:rPr>
        <w:t xml:space="preserve">: </w:t>
      </w:r>
    </w:p>
    <w:p w:rsidR="007C776B" w:rsidRDefault="007C776B">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Escrever o código – Nessa etapa é feita a </w:t>
      </w:r>
      <w:proofErr w:type="gramStart"/>
      <w:r>
        <w:rPr>
          <w:rFonts w:ascii="Arial" w:hAnsi="Arial"/>
          <w:sz w:val="24"/>
        </w:rPr>
        <w:t>implementação</w:t>
      </w:r>
      <w:proofErr w:type="gramEnd"/>
      <w:r>
        <w:rPr>
          <w:rFonts w:ascii="Arial" w:hAnsi="Arial"/>
          <w:sz w:val="24"/>
        </w:rPr>
        <w:t xml:space="preserve"> do sistema a partir do design que foi realizado anteriormente. São desenvolvidos e executados testes para avaliar o funcionamen</w:t>
      </w:r>
      <w:r w:rsidR="00113DBB">
        <w:rPr>
          <w:rFonts w:ascii="Arial" w:hAnsi="Arial"/>
          <w:sz w:val="24"/>
        </w:rPr>
        <w:t>to do sistema e apontar erros [8</w:t>
      </w:r>
      <w:r>
        <w:rPr>
          <w:rFonts w:ascii="Arial" w:hAnsi="Arial"/>
          <w:sz w:val="24"/>
        </w:rPr>
        <w:t>].</w:t>
      </w:r>
    </w:p>
    <w:p w:rsidR="002826D8" w:rsidRPr="00126BAE" w:rsidRDefault="00BB4A42" w:rsidP="00126BAE">
      <w:pPr>
        <w:pStyle w:val="PargrafodaLista1"/>
        <w:numPr>
          <w:ilvl w:val="0"/>
          <w:numId w:val="7"/>
        </w:numPr>
        <w:tabs>
          <w:tab w:val="clear" w:pos="348"/>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hanging="360"/>
        <w:jc w:val="both"/>
        <w:rPr>
          <w:rFonts w:ascii="Arial" w:hAnsi="Arial"/>
          <w:sz w:val="24"/>
        </w:rPr>
      </w:pPr>
      <w:r>
        <w:rPr>
          <w:rFonts w:ascii="Arial" w:hAnsi="Arial"/>
          <w:sz w:val="24"/>
        </w:rPr>
        <w:t xml:space="preserve">Teste de </w:t>
      </w:r>
      <w:r w:rsidR="00046D43">
        <w:rPr>
          <w:rFonts w:ascii="Arial" w:hAnsi="Arial"/>
          <w:sz w:val="24"/>
        </w:rPr>
        <w:t>desempenho</w:t>
      </w:r>
      <w:r w:rsidR="007C776B">
        <w:rPr>
          <w:rFonts w:ascii="Arial" w:hAnsi="Arial"/>
          <w:sz w:val="24"/>
        </w:rPr>
        <w:t xml:space="preserve"> do sistema e de aceitação do usuário – O sistema é testado com base nos casos de uso, para a avaliação de </w:t>
      </w:r>
      <w:r w:rsidR="00046D43">
        <w:rPr>
          <w:rFonts w:ascii="Arial" w:hAnsi="Arial"/>
          <w:sz w:val="24"/>
        </w:rPr>
        <w:t>desempenho</w:t>
      </w:r>
      <w:r w:rsidR="00113DBB">
        <w:rPr>
          <w:rFonts w:ascii="Arial" w:hAnsi="Arial"/>
          <w:sz w:val="24"/>
        </w:rPr>
        <w:t xml:space="preserve"> e aceitação do usuário [8</w:t>
      </w:r>
      <w:r w:rsidR="007C776B">
        <w:rPr>
          <w:rFonts w:ascii="Arial" w:hAnsi="Arial"/>
          <w:sz w:val="24"/>
        </w:rPr>
        <w:t>].</w:t>
      </w:r>
      <w:bookmarkStart w:id="1" w:name="GoBack"/>
      <w:bookmarkEnd w:id="1"/>
    </w:p>
    <w:p w:rsidR="00BA7A14"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7C776B" w:rsidRDefault="007C77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 figura 1 representa os principais estágios, atividades e artefatos envolvidos no processo ICONIX.</w:t>
      </w:r>
    </w:p>
    <w:p w:rsidR="007C776B" w:rsidRDefault="00A24847" w:rsidP="001A78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sz w:val="20"/>
        </w:rPr>
      </w:pPr>
      <w:r>
        <w:rPr>
          <w:rFonts w:ascii="Arial" w:hAnsi="Arial"/>
          <w:noProof/>
          <w:sz w:val="20"/>
          <w:lang w:eastAsia="pt-BR"/>
        </w:rPr>
        <w:lastRenderedPageBreak/>
        <w:drawing>
          <wp:inline distT="0" distB="0" distL="0" distR="0" wp14:anchorId="54B56111" wp14:editId="4D59AEEE">
            <wp:extent cx="4591050" cy="8907062"/>
            <wp:effectExtent l="0" t="0" r="0" b="0"/>
            <wp:docPr id="8" name="Imagem 8" descr="C:\Users\Diego Pinho\Desktop\iconixprocessroadma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iconixprocessroadmap-l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8907062"/>
                    </a:xfrm>
                    <a:prstGeom prst="rect">
                      <a:avLst/>
                    </a:prstGeom>
                    <a:noFill/>
                    <a:ln>
                      <a:noFill/>
                    </a:ln>
                  </pic:spPr>
                </pic:pic>
              </a:graphicData>
            </a:graphic>
          </wp:inline>
        </w:drawing>
      </w:r>
    </w:p>
    <w:p w:rsidR="00BA7A14" w:rsidRPr="00BA7A14" w:rsidRDefault="00AD438F" w:rsidP="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outlineLvl w:val="0"/>
        <w:rPr>
          <w:rFonts w:ascii="Arial" w:hAnsi="Arial"/>
          <w:sz w:val="20"/>
          <w:u w:val="single"/>
        </w:rPr>
      </w:pPr>
      <w:r>
        <w:rPr>
          <w:rFonts w:ascii="Arial" w:hAnsi="Arial"/>
          <w:sz w:val="20"/>
        </w:rPr>
        <w:t>Figura 1 -</w:t>
      </w:r>
      <w:r w:rsidR="008F2548">
        <w:rPr>
          <w:rFonts w:ascii="Arial" w:hAnsi="Arial"/>
          <w:sz w:val="20"/>
        </w:rPr>
        <w:t xml:space="preserve"> </w:t>
      </w:r>
      <w:r w:rsidR="007C776B">
        <w:rPr>
          <w:rFonts w:ascii="Arial" w:hAnsi="Arial"/>
          <w:sz w:val="20"/>
        </w:rPr>
        <w:t>Pr</w:t>
      </w:r>
      <w:r w:rsidR="00113DBB">
        <w:rPr>
          <w:rFonts w:ascii="Arial" w:hAnsi="Arial"/>
          <w:sz w:val="20"/>
        </w:rPr>
        <w:t>ocesso ICONIX adaptado [8</w:t>
      </w:r>
      <w:r w:rsidR="007C776B">
        <w:rPr>
          <w:rFonts w:ascii="Arial" w:hAnsi="Arial"/>
          <w:sz w:val="20"/>
        </w:rPr>
        <w:t>]</w:t>
      </w:r>
    </w:p>
    <w:p w:rsidR="00046D43" w:rsidRPr="002826D8" w:rsidRDefault="00046D43" w:rsidP="00046D43">
      <w:pPr>
        <w:pStyle w:val="SemEspaamento"/>
        <w:spacing w:line="360" w:lineRule="auto"/>
        <w:jc w:val="both"/>
        <w:rPr>
          <w:rFonts w:ascii="Arial" w:hAnsi="Arial" w:cs="Arial"/>
          <w:b/>
          <w:sz w:val="24"/>
        </w:rPr>
      </w:pPr>
      <w:proofErr w:type="gramStart"/>
      <w:r w:rsidRPr="002826D8">
        <w:rPr>
          <w:rFonts w:ascii="Arial" w:hAnsi="Arial" w:cs="Arial"/>
          <w:b/>
          <w:sz w:val="24"/>
        </w:rPr>
        <w:lastRenderedPageBreak/>
        <w:t xml:space="preserve">4.1 </w:t>
      </w:r>
      <w:r>
        <w:rPr>
          <w:rFonts w:ascii="Arial" w:hAnsi="Arial" w:cs="Arial"/>
          <w:b/>
          <w:sz w:val="24"/>
        </w:rPr>
        <w:t>–</w:t>
      </w:r>
      <w:r w:rsidRPr="002826D8">
        <w:rPr>
          <w:rFonts w:ascii="Arial" w:hAnsi="Arial" w:cs="Arial"/>
          <w:b/>
          <w:sz w:val="24"/>
        </w:rPr>
        <w:t xml:space="preserve"> </w:t>
      </w:r>
      <w:r>
        <w:rPr>
          <w:rFonts w:ascii="Arial" w:hAnsi="Arial" w:cs="Arial"/>
          <w:b/>
          <w:sz w:val="24"/>
        </w:rPr>
        <w:t>LINGUAGEM</w:t>
      </w:r>
      <w:proofErr w:type="gramEnd"/>
      <w:r>
        <w:rPr>
          <w:rFonts w:ascii="Arial" w:hAnsi="Arial" w:cs="Arial"/>
          <w:b/>
          <w:sz w:val="24"/>
        </w:rPr>
        <w:t xml:space="preserve"> JAVA</w:t>
      </w:r>
    </w:p>
    <w:p w:rsidR="00046D43" w:rsidRDefault="00046D43"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966E29" w:rsidRDefault="00BA7A14"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7C776B">
        <w:rPr>
          <w:rFonts w:ascii="Arial" w:hAnsi="Arial"/>
          <w:sz w:val="24"/>
        </w:rPr>
        <w:t xml:space="preserve">O paradigma escolhido para o desenvolvimento do projeto é o paradigma orientado a objetos, devido ao processo escolhido, que é iterativo incremental. Java foi </w:t>
      </w:r>
      <w:proofErr w:type="gramStart"/>
      <w:r w:rsidR="00A67004">
        <w:rPr>
          <w:rFonts w:ascii="Arial" w:hAnsi="Arial"/>
          <w:sz w:val="24"/>
        </w:rPr>
        <w:t>a</w:t>
      </w:r>
      <w:proofErr w:type="gramEnd"/>
      <w:r w:rsidR="007C776B">
        <w:rPr>
          <w:rFonts w:ascii="Arial" w:hAnsi="Arial"/>
          <w:sz w:val="24"/>
        </w:rPr>
        <w:t xml:space="preserve"> linguagem escolhida para a implementação do projeto, por ser a linguagem de maior domínio de todos os membros, e por ser uma linguagem adequada para programação orientada a objetos.</w:t>
      </w:r>
      <w:r w:rsidR="00966E29">
        <w:rPr>
          <w:rFonts w:ascii="Arial" w:hAnsi="Arial"/>
          <w:sz w:val="24"/>
        </w:rPr>
        <w:t xml:space="preserve"> </w:t>
      </w:r>
    </w:p>
    <w:p w:rsidR="001A78A9" w:rsidRDefault="001A78A9" w:rsidP="00C64C3A">
      <w:pPr>
        <w:pStyle w:val="SemEspaamento"/>
        <w:spacing w:line="360" w:lineRule="auto"/>
        <w:jc w:val="both"/>
        <w:rPr>
          <w:rFonts w:ascii="Arial" w:hAnsi="Arial" w:cs="Arial"/>
          <w:sz w:val="24"/>
        </w:rPr>
      </w:pPr>
    </w:p>
    <w:p w:rsidR="001A78A9" w:rsidRPr="002826D8" w:rsidRDefault="00046D43" w:rsidP="00C64C3A">
      <w:pPr>
        <w:pStyle w:val="SemEspaamento"/>
        <w:spacing w:line="360" w:lineRule="auto"/>
        <w:jc w:val="both"/>
        <w:rPr>
          <w:rFonts w:ascii="Arial" w:hAnsi="Arial" w:cs="Arial"/>
          <w:b/>
          <w:sz w:val="24"/>
        </w:rPr>
      </w:pPr>
      <w:r>
        <w:rPr>
          <w:rFonts w:ascii="Arial" w:hAnsi="Arial" w:cs="Arial"/>
          <w:b/>
          <w:sz w:val="24"/>
        </w:rPr>
        <w:t>4.2</w:t>
      </w:r>
      <w:r w:rsidR="001A78A9" w:rsidRPr="002826D8">
        <w:rPr>
          <w:rFonts w:ascii="Arial" w:hAnsi="Arial" w:cs="Arial"/>
          <w:b/>
          <w:sz w:val="24"/>
        </w:rPr>
        <w:t xml:space="preserve"> - </w:t>
      </w:r>
      <w:r w:rsidR="00F4141B" w:rsidRPr="002826D8">
        <w:rPr>
          <w:rFonts w:ascii="Arial" w:hAnsi="Arial" w:cs="Arial"/>
          <w:b/>
          <w:sz w:val="24"/>
        </w:rPr>
        <w:t>FERRAMENTAS</w:t>
      </w:r>
    </w:p>
    <w:p w:rsidR="001A78A9" w:rsidRDefault="001A78A9" w:rsidP="00046D43">
      <w:pPr>
        <w:pStyle w:val="SemEspaamento"/>
        <w:spacing w:line="360" w:lineRule="auto"/>
        <w:jc w:val="both"/>
        <w:rPr>
          <w:rFonts w:ascii="Arial" w:hAnsi="Arial" w:cs="Arial"/>
          <w:sz w:val="24"/>
        </w:rPr>
      </w:pPr>
    </w:p>
    <w:p w:rsidR="001A78A9" w:rsidRDefault="00BA7A14" w:rsidP="00C64C3A">
      <w:pPr>
        <w:pStyle w:val="SemEspaamento"/>
        <w:spacing w:line="360" w:lineRule="auto"/>
        <w:jc w:val="both"/>
        <w:rPr>
          <w:rFonts w:ascii="Arial" w:hAnsi="Arial" w:cs="Arial"/>
          <w:sz w:val="24"/>
        </w:rPr>
      </w:pPr>
      <w:r>
        <w:rPr>
          <w:rFonts w:ascii="Arial" w:hAnsi="Arial" w:cs="Arial"/>
          <w:sz w:val="24"/>
        </w:rPr>
        <w:tab/>
      </w:r>
      <w:r w:rsidR="001A78A9">
        <w:rPr>
          <w:rFonts w:ascii="Arial" w:hAnsi="Arial" w:cs="Arial"/>
          <w:sz w:val="24"/>
        </w:rPr>
        <w:t>Ao longo do desenvolvimento deste projeto foram utilizadas diversas ferramentas, todas disponíveis gratuitamente na internet. Foram utilizadas ferramentas para gerenciamento de projeto, desenvolvimento (ambiente), diagramação UML, revisão e controle de versão de código.</w:t>
      </w:r>
    </w:p>
    <w:p w:rsidR="00306024" w:rsidRDefault="00306024" w:rsidP="00306024">
      <w:pPr>
        <w:pStyle w:val="SemEspaamento"/>
        <w:rPr>
          <w:rFonts w:ascii="Arial" w:hAnsi="Arial" w:cs="Arial"/>
          <w:sz w:val="24"/>
        </w:rPr>
      </w:pPr>
    </w:p>
    <w:p w:rsidR="001A78A9" w:rsidRPr="00A83455" w:rsidRDefault="00046D43" w:rsidP="00306024">
      <w:pPr>
        <w:pStyle w:val="SemEspaamento"/>
        <w:rPr>
          <w:rFonts w:ascii="Arial" w:hAnsi="Arial" w:cs="Arial"/>
          <w:b/>
          <w:sz w:val="24"/>
        </w:rPr>
      </w:pPr>
      <w:r>
        <w:rPr>
          <w:rFonts w:ascii="Arial" w:hAnsi="Arial" w:cs="Arial"/>
          <w:b/>
          <w:sz w:val="24"/>
        </w:rPr>
        <w:t>4.2</w:t>
      </w:r>
      <w:r w:rsidR="001A78A9" w:rsidRPr="00A83455">
        <w:rPr>
          <w:rFonts w:ascii="Arial" w:hAnsi="Arial" w:cs="Arial"/>
          <w:b/>
          <w:sz w:val="24"/>
        </w:rPr>
        <w:t>.1 - Eclipse</w:t>
      </w:r>
    </w:p>
    <w:p w:rsidR="00306024" w:rsidRDefault="00306024" w:rsidP="008A4841">
      <w:pPr>
        <w:pStyle w:val="SemEspaamento"/>
        <w:spacing w:line="360" w:lineRule="auto"/>
        <w:rPr>
          <w:rFonts w:ascii="Arial" w:hAnsi="Arial" w:cs="Arial"/>
          <w:sz w:val="24"/>
        </w:rPr>
      </w:pPr>
    </w:p>
    <w:p w:rsidR="00F2166E" w:rsidRDefault="00BA7A14" w:rsidP="00A75E45">
      <w:pPr>
        <w:pStyle w:val="SemEspaamento"/>
        <w:spacing w:line="360" w:lineRule="auto"/>
        <w:jc w:val="both"/>
        <w:rPr>
          <w:rFonts w:ascii="Arial" w:hAnsi="Arial" w:cs="Arial"/>
          <w:sz w:val="24"/>
        </w:rPr>
      </w:pPr>
      <w:r>
        <w:rPr>
          <w:rFonts w:ascii="Arial" w:hAnsi="Arial" w:cs="Arial"/>
          <w:sz w:val="24"/>
        </w:rPr>
        <w:tab/>
      </w:r>
      <w:r w:rsidR="00306024">
        <w:rPr>
          <w:rFonts w:ascii="Arial" w:hAnsi="Arial" w:cs="Arial"/>
          <w:sz w:val="24"/>
        </w:rPr>
        <w:t>Eclipse é uma IDE para desenvolvimento Java, sendo expansível</w:t>
      </w:r>
      <w:r w:rsidR="00D13471">
        <w:rPr>
          <w:rFonts w:ascii="Arial" w:hAnsi="Arial" w:cs="Arial"/>
          <w:sz w:val="24"/>
        </w:rPr>
        <w:t>, através de plug-ins</w:t>
      </w:r>
      <w:r w:rsidR="00306024">
        <w:rPr>
          <w:rFonts w:ascii="Arial" w:hAnsi="Arial" w:cs="Arial"/>
          <w:sz w:val="24"/>
        </w:rPr>
        <w:t xml:space="preserve"> para outras linguagens de programação, tais como: C/C++ e Phyton. O mesmo foi desenvolvido</w:t>
      </w:r>
      <w:r w:rsidR="00D13471">
        <w:rPr>
          <w:rFonts w:ascii="Arial" w:hAnsi="Arial" w:cs="Arial"/>
          <w:sz w:val="24"/>
        </w:rPr>
        <w:t xml:space="preserve"> pela empresa IBM, com um orçamento inicial de 40 milhões de dólares.</w:t>
      </w:r>
      <w:r w:rsidR="00306024">
        <w:rPr>
          <w:rFonts w:ascii="Arial" w:hAnsi="Arial" w:cs="Arial"/>
          <w:sz w:val="24"/>
        </w:rPr>
        <w:t xml:space="preserve"> </w:t>
      </w:r>
      <w:r w:rsidR="00D13471">
        <w:rPr>
          <w:rFonts w:ascii="Arial" w:hAnsi="Arial" w:cs="Arial"/>
          <w:sz w:val="24"/>
        </w:rPr>
        <w:t xml:space="preserve">O Eclipse foi escrito na </w:t>
      </w:r>
      <w:r w:rsidR="00306024">
        <w:rPr>
          <w:rFonts w:ascii="Arial" w:hAnsi="Arial" w:cs="Arial"/>
          <w:sz w:val="24"/>
        </w:rPr>
        <w:t xml:space="preserve">linguagem Java e atualmente é um projeto </w:t>
      </w:r>
      <w:r w:rsidR="00306024" w:rsidRPr="00D13471">
        <w:rPr>
          <w:rFonts w:ascii="Arial" w:hAnsi="Arial" w:cs="Arial"/>
          <w:i/>
          <w:sz w:val="24"/>
        </w:rPr>
        <w:t>open-source</w:t>
      </w:r>
      <w:r w:rsidR="00306024">
        <w:rPr>
          <w:rFonts w:ascii="Arial" w:hAnsi="Arial" w:cs="Arial"/>
          <w:sz w:val="24"/>
        </w:rPr>
        <w:t>.</w:t>
      </w:r>
      <w:r w:rsidR="00F2166E">
        <w:rPr>
          <w:rFonts w:ascii="Arial" w:hAnsi="Arial" w:cs="Arial"/>
          <w:sz w:val="24"/>
        </w:rPr>
        <w:t xml:space="preserve"> </w:t>
      </w:r>
      <w:r w:rsidR="00D13471">
        <w:rPr>
          <w:rFonts w:ascii="Arial" w:hAnsi="Arial" w:cs="Arial"/>
          <w:sz w:val="24"/>
        </w:rPr>
        <w:t>A</w:t>
      </w:r>
      <w:r w:rsidR="00F2166E">
        <w:rPr>
          <w:rFonts w:ascii="Arial" w:hAnsi="Arial" w:cs="Arial"/>
          <w:sz w:val="24"/>
        </w:rPr>
        <w:t>tualmente,</w:t>
      </w:r>
      <w:r w:rsidR="00D13471">
        <w:rPr>
          <w:rFonts w:ascii="Arial" w:hAnsi="Arial" w:cs="Arial"/>
          <w:sz w:val="24"/>
        </w:rPr>
        <w:t xml:space="preserve"> o Eclipse é</w:t>
      </w:r>
      <w:r w:rsidR="00F2166E">
        <w:rPr>
          <w:rFonts w:ascii="Arial" w:hAnsi="Arial" w:cs="Arial"/>
          <w:sz w:val="24"/>
        </w:rPr>
        <w:t xml:space="preserve"> a IDE Java mais utilizada do mundo</w:t>
      </w:r>
      <w:r w:rsidR="00D13471">
        <w:rPr>
          <w:rFonts w:ascii="Arial" w:hAnsi="Arial" w:cs="Arial"/>
          <w:sz w:val="24"/>
        </w:rPr>
        <w:t xml:space="preserve">, competindo com </w:t>
      </w:r>
      <w:proofErr w:type="spellStart"/>
      <w:r w:rsidR="00D13471">
        <w:rPr>
          <w:rFonts w:ascii="Arial" w:hAnsi="Arial" w:cs="Arial"/>
          <w:sz w:val="24"/>
        </w:rPr>
        <w:t>IDE’s</w:t>
      </w:r>
      <w:proofErr w:type="spellEnd"/>
      <w:r w:rsidR="00D13471">
        <w:rPr>
          <w:rFonts w:ascii="Arial" w:hAnsi="Arial" w:cs="Arial"/>
          <w:sz w:val="24"/>
        </w:rPr>
        <w:t xml:space="preserve"> como </w:t>
      </w:r>
      <w:proofErr w:type="spellStart"/>
      <w:proofErr w:type="gramStart"/>
      <w:r w:rsidR="00D13471">
        <w:rPr>
          <w:rFonts w:ascii="Arial" w:hAnsi="Arial" w:cs="Arial"/>
          <w:sz w:val="24"/>
        </w:rPr>
        <w:t>NetBeans</w:t>
      </w:r>
      <w:proofErr w:type="spellEnd"/>
      <w:proofErr w:type="gramEnd"/>
      <w:r w:rsidR="00D13471">
        <w:rPr>
          <w:rFonts w:ascii="Arial" w:hAnsi="Arial" w:cs="Arial"/>
          <w:sz w:val="24"/>
        </w:rPr>
        <w:t xml:space="preserve"> e </w:t>
      </w:r>
      <w:proofErr w:type="spellStart"/>
      <w:r w:rsidR="00D13471">
        <w:rPr>
          <w:rFonts w:ascii="Arial" w:hAnsi="Arial" w:cs="Arial"/>
          <w:sz w:val="24"/>
        </w:rPr>
        <w:t>IntelliJ</w:t>
      </w:r>
      <w:proofErr w:type="spellEnd"/>
      <w:r w:rsidR="00D13471">
        <w:rPr>
          <w:rFonts w:ascii="Arial" w:hAnsi="Arial" w:cs="Arial"/>
          <w:sz w:val="24"/>
        </w:rPr>
        <w:t>.</w:t>
      </w:r>
    </w:p>
    <w:p w:rsidR="00991DF8" w:rsidRDefault="00BA7A14" w:rsidP="00A75E45">
      <w:pPr>
        <w:pStyle w:val="SemEspaamento"/>
        <w:spacing w:line="360" w:lineRule="auto"/>
        <w:jc w:val="both"/>
        <w:rPr>
          <w:rFonts w:ascii="Arial" w:hAnsi="Arial" w:cs="Arial"/>
          <w:sz w:val="24"/>
        </w:rPr>
      </w:pPr>
      <w:r>
        <w:rPr>
          <w:rFonts w:ascii="Arial" w:hAnsi="Arial" w:cs="Arial"/>
          <w:sz w:val="24"/>
        </w:rPr>
        <w:tab/>
      </w:r>
    </w:p>
    <w:p w:rsidR="00E578C0" w:rsidRDefault="00991DF8" w:rsidP="00A75E45">
      <w:pPr>
        <w:pStyle w:val="SemEspaamento"/>
        <w:spacing w:line="360" w:lineRule="auto"/>
        <w:jc w:val="both"/>
        <w:rPr>
          <w:rFonts w:ascii="Arial" w:hAnsi="Arial" w:cs="Arial"/>
          <w:sz w:val="24"/>
        </w:rPr>
      </w:pPr>
      <w:r>
        <w:rPr>
          <w:rFonts w:ascii="Arial" w:hAnsi="Arial" w:cs="Arial"/>
          <w:sz w:val="24"/>
        </w:rPr>
        <w:tab/>
      </w:r>
      <w:r w:rsidR="00F2166E">
        <w:rPr>
          <w:rFonts w:ascii="Arial" w:hAnsi="Arial" w:cs="Arial"/>
          <w:sz w:val="24"/>
        </w:rPr>
        <w:t>Escolhemos o Eclipse pela sua facilidade de uso, familiaridade com a sua interface</w:t>
      </w:r>
      <w:r w:rsidR="00D13471">
        <w:rPr>
          <w:rFonts w:ascii="Arial" w:hAnsi="Arial" w:cs="Arial"/>
          <w:sz w:val="24"/>
        </w:rPr>
        <w:t xml:space="preserve"> e funcionalidade</w:t>
      </w:r>
      <w:r w:rsidR="00B53E81">
        <w:rPr>
          <w:rFonts w:ascii="Arial" w:hAnsi="Arial" w:cs="Arial"/>
          <w:sz w:val="24"/>
        </w:rPr>
        <w:t>s</w:t>
      </w:r>
      <w:r w:rsidR="00D13471">
        <w:rPr>
          <w:rFonts w:ascii="Arial" w:hAnsi="Arial" w:cs="Arial"/>
          <w:sz w:val="24"/>
        </w:rPr>
        <w:t>,</w:t>
      </w:r>
      <w:r w:rsidR="00F2166E">
        <w:rPr>
          <w:rFonts w:ascii="Arial" w:hAnsi="Arial" w:cs="Arial"/>
          <w:sz w:val="24"/>
        </w:rPr>
        <w:t xml:space="preserve"> e </w:t>
      </w:r>
      <w:r w:rsidR="00D13471">
        <w:rPr>
          <w:rFonts w:ascii="Arial" w:hAnsi="Arial" w:cs="Arial"/>
          <w:sz w:val="24"/>
        </w:rPr>
        <w:t>pela possibilidade de expandi-lo utilizando plug-ins. Durante o desenvolvimento deste projeto, foram utilizadas duas versões: Juno</w:t>
      </w:r>
      <w:r w:rsidR="00E578C0">
        <w:rPr>
          <w:rFonts w:ascii="Arial" w:hAnsi="Arial" w:cs="Arial"/>
          <w:sz w:val="24"/>
        </w:rPr>
        <w:t xml:space="preserve"> (4.2)</w:t>
      </w:r>
      <w:r w:rsidR="00D13471">
        <w:rPr>
          <w:rFonts w:ascii="Arial" w:hAnsi="Arial" w:cs="Arial"/>
          <w:sz w:val="24"/>
        </w:rPr>
        <w:t xml:space="preserve"> e Kepler</w:t>
      </w:r>
      <w:r w:rsidR="00E578C0">
        <w:rPr>
          <w:rFonts w:ascii="Arial" w:hAnsi="Arial" w:cs="Arial"/>
          <w:sz w:val="24"/>
        </w:rPr>
        <w:t xml:space="preserve"> (4.3)</w:t>
      </w:r>
      <w:r w:rsidR="00D13471">
        <w:rPr>
          <w:rFonts w:ascii="Arial" w:hAnsi="Arial" w:cs="Arial"/>
          <w:sz w:val="24"/>
        </w:rPr>
        <w:t>. Também foram utilizados tr</w:t>
      </w:r>
      <w:r w:rsidR="001F5290">
        <w:rPr>
          <w:rFonts w:ascii="Arial" w:hAnsi="Arial" w:cs="Arial"/>
          <w:sz w:val="24"/>
        </w:rPr>
        <w:t xml:space="preserve">ês plug-ins na plataforma: </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EGit</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integração com o GIT. Permite que </w:t>
      </w:r>
      <w:r w:rsidRPr="00E578C0">
        <w:rPr>
          <w:rFonts w:ascii="Arial" w:hAnsi="Arial" w:cs="Arial"/>
          <w:i/>
          <w:sz w:val="24"/>
        </w:rPr>
        <w:t>merges</w:t>
      </w:r>
      <w:r>
        <w:rPr>
          <w:rFonts w:ascii="Arial" w:hAnsi="Arial" w:cs="Arial"/>
          <w:sz w:val="24"/>
        </w:rPr>
        <w:t xml:space="preserve">, </w:t>
      </w:r>
      <w:proofErr w:type="spellStart"/>
      <w:r w:rsidRPr="00E578C0">
        <w:rPr>
          <w:rFonts w:ascii="Arial" w:hAnsi="Arial" w:cs="Arial"/>
          <w:i/>
          <w:sz w:val="24"/>
        </w:rPr>
        <w:t>commits</w:t>
      </w:r>
      <w:proofErr w:type="spellEnd"/>
      <w:r>
        <w:rPr>
          <w:rFonts w:ascii="Arial" w:hAnsi="Arial" w:cs="Arial"/>
          <w:sz w:val="24"/>
        </w:rPr>
        <w:t xml:space="preserve">, </w:t>
      </w:r>
      <w:proofErr w:type="spellStart"/>
      <w:r w:rsidRPr="00E578C0">
        <w:rPr>
          <w:rFonts w:ascii="Arial" w:hAnsi="Arial" w:cs="Arial"/>
          <w:i/>
          <w:sz w:val="24"/>
        </w:rPr>
        <w:t>fetchs</w:t>
      </w:r>
      <w:proofErr w:type="spellEnd"/>
      <w:r>
        <w:rPr>
          <w:rFonts w:ascii="Arial" w:hAnsi="Arial" w:cs="Arial"/>
          <w:sz w:val="24"/>
        </w:rPr>
        <w:t xml:space="preserve"> e outras funcionalidades do GIT sejam feito direto do Eclipse, fazendo desnecessário o uso do terminal.</w:t>
      </w:r>
    </w:p>
    <w:p w:rsidR="00E578C0" w:rsidRDefault="00E578C0" w:rsidP="00E578C0">
      <w:pPr>
        <w:pStyle w:val="SemEspaamento"/>
        <w:numPr>
          <w:ilvl w:val="0"/>
          <w:numId w:val="19"/>
        </w:numPr>
        <w:spacing w:line="360" w:lineRule="auto"/>
        <w:jc w:val="both"/>
        <w:rPr>
          <w:rFonts w:ascii="Arial" w:hAnsi="Arial" w:cs="Arial"/>
          <w:sz w:val="24"/>
        </w:rPr>
      </w:pPr>
      <w:proofErr w:type="spellStart"/>
      <w:proofErr w:type="gramStart"/>
      <w:r>
        <w:rPr>
          <w:rFonts w:ascii="Arial" w:hAnsi="Arial" w:cs="Arial"/>
          <w:sz w:val="24"/>
        </w:rPr>
        <w:t>EClemma</w:t>
      </w:r>
      <w:proofErr w:type="spellEnd"/>
      <w:proofErr w:type="gramEnd"/>
      <w:r>
        <w:rPr>
          <w:rFonts w:ascii="Arial" w:hAnsi="Arial" w:cs="Arial"/>
          <w:sz w:val="24"/>
        </w:rPr>
        <w:t xml:space="preserve">: </w:t>
      </w:r>
      <w:r w:rsidR="00E3463E">
        <w:rPr>
          <w:rFonts w:ascii="Arial" w:hAnsi="Arial" w:cs="Arial"/>
          <w:sz w:val="24"/>
        </w:rPr>
        <w:t>Plug-in</w:t>
      </w:r>
      <w:r>
        <w:rPr>
          <w:rFonts w:ascii="Arial" w:hAnsi="Arial" w:cs="Arial"/>
          <w:sz w:val="24"/>
        </w:rPr>
        <w:t xml:space="preserve"> para cobertura de código com teste unitários. Mostra a quantidade de código que foi coberto pelos códigos unitários.</w:t>
      </w:r>
      <w:r w:rsidR="00471E2D">
        <w:rPr>
          <w:rFonts w:ascii="Arial" w:hAnsi="Arial" w:cs="Arial"/>
          <w:sz w:val="24"/>
        </w:rPr>
        <w:t xml:space="preserve"> Isso permite ter uma melhor ideia dos lugares do código que ainda não foram testados.</w:t>
      </w:r>
    </w:p>
    <w:p w:rsidR="00945DE8" w:rsidRPr="00991DF8" w:rsidRDefault="00471E2D" w:rsidP="00D13471">
      <w:pPr>
        <w:pStyle w:val="SemEspaamento"/>
        <w:numPr>
          <w:ilvl w:val="0"/>
          <w:numId w:val="19"/>
        </w:numPr>
        <w:spacing w:line="360" w:lineRule="auto"/>
        <w:jc w:val="both"/>
        <w:rPr>
          <w:rFonts w:ascii="Arial" w:hAnsi="Arial" w:cs="Arial"/>
          <w:sz w:val="24"/>
        </w:rPr>
      </w:pPr>
      <w:proofErr w:type="gramStart"/>
      <w:r w:rsidRPr="00471E2D">
        <w:rPr>
          <w:rFonts w:ascii="Arial" w:hAnsi="Arial" w:cs="Arial"/>
          <w:sz w:val="24"/>
        </w:rPr>
        <w:t>JUnit</w:t>
      </w:r>
      <w:proofErr w:type="gramEnd"/>
      <w:r w:rsidRPr="00471E2D">
        <w:rPr>
          <w:rFonts w:ascii="Arial" w:hAnsi="Arial" w:cs="Arial"/>
          <w:sz w:val="24"/>
        </w:rPr>
        <w:t xml:space="preserve"> Plug-in Test </w:t>
      </w:r>
      <w:proofErr w:type="spellStart"/>
      <w:r w:rsidRPr="00471E2D">
        <w:rPr>
          <w:rFonts w:ascii="Arial" w:hAnsi="Arial" w:cs="Arial"/>
          <w:sz w:val="24"/>
        </w:rPr>
        <w:t>Launcher</w:t>
      </w:r>
      <w:proofErr w:type="spellEnd"/>
      <w:r w:rsidRPr="00471E2D">
        <w:rPr>
          <w:rFonts w:ascii="Arial" w:hAnsi="Arial" w:cs="Arial"/>
          <w:sz w:val="24"/>
        </w:rPr>
        <w:t xml:space="preserve">: </w:t>
      </w:r>
      <w:r w:rsidR="00E3463E" w:rsidRPr="00471E2D">
        <w:rPr>
          <w:rFonts w:ascii="Arial" w:hAnsi="Arial" w:cs="Arial"/>
          <w:sz w:val="24"/>
        </w:rPr>
        <w:t>Plug-in</w:t>
      </w:r>
      <w:r w:rsidRPr="00471E2D">
        <w:rPr>
          <w:rFonts w:ascii="Arial" w:hAnsi="Arial" w:cs="Arial"/>
          <w:sz w:val="24"/>
        </w:rPr>
        <w:t xml:space="preserve"> para facilitar escrever e </w:t>
      </w:r>
      <w:r w:rsidR="00E3463E">
        <w:rPr>
          <w:rFonts w:ascii="Arial" w:hAnsi="Arial" w:cs="Arial"/>
          <w:sz w:val="24"/>
        </w:rPr>
        <w:t>realiza</w:t>
      </w:r>
      <w:r w:rsidRPr="00471E2D">
        <w:rPr>
          <w:rFonts w:ascii="Arial" w:hAnsi="Arial" w:cs="Arial"/>
          <w:sz w:val="24"/>
        </w:rPr>
        <w:t>r testes unitários utilizando o JUnit.</w:t>
      </w:r>
    </w:p>
    <w:p w:rsidR="00D13471" w:rsidRPr="00A83455" w:rsidRDefault="00046D43" w:rsidP="00D13471">
      <w:pPr>
        <w:pStyle w:val="SemEspaamento"/>
        <w:jc w:val="both"/>
        <w:rPr>
          <w:rFonts w:ascii="Arial" w:hAnsi="Arial" w:cs="Arial"/>
          <w:b/>
          <w:sz w:val="24"/>
        </w:rPr>
      </w:pPr>
      <w:r>
        <w:rPr>
          <w:rFonts w:ascii="Arial" w:hAnsi="Arial" w:cs="Arial"/>
          <w:b/>
          <w:sz w:val="24"/>
        </w:rPr>
        <w:lastRenderedPageBreak/>
        <w:t>4.2</w:t>
      </w:r>
      <w:r w:rsidR="001A78A9" w:rsidRPr="00A83455">
        <w:rPr>
          <w:rFonts w:ascii="Arial" w:hAnsi="Arial" w:cs="Arial"/>
          <w:b/>
          <w:sz w:val="24"/>
        </w:rPr>
        <w:t xml:space="preserve">.2 - </w:t>
      </w:r>
      <w:r w:rsidR="00994362" w:rsidRPr="00A83455">
        <w:rPr>
          <w:rFonts w:ascii="Arial" w:hAnsi="Arial" w:cs="Arial"/>
          <w:b/>
          <w:sz w:val="24"/>
        </w:rPr>
        <w:t>GIT</w:t>
      </w:r>
    </w:p>
    <w:p w:rsidR="00994362" w:rsidRDefault="00994362" w:rsidP="00046D43">
      <w:pPr>
        <w:pStyle w:val="SemEspaamento"/>
        <w:spacing w:line="360" w:lineRule="auto"/>
        <w:jc w:val="both"/>
        <w:rPr>
          <w:rFonts w:ascii="Arial" w:hAnsi="Arial" w:cs="Arial"/>
          <w:sz w:val="24"/>
        </w:rPr>
      </w:pPr>
    </w:p>
    <w:p w:rsidR="00994362" w:rsidRDefault="00BA7A14" w:rsidP="00A75E45">
      <w:pPr>
        <w:pStyle w:val="SemEspaamento"/>
        <w:spacing w:line="360" w:lineRule="auto"/>
        <w:jc w:val="both"/>
        <w:rPr>
          <w:rFonts w:ascii="Arial" w:hAnsi="Arial" w:cs="Arial"/>
          <w:sz w:val="24"/>
        </w:rPr>
      </w:pPr>
      <w:r>
        <w:rPr>
          <w:rFonts w:ascii="Arial" w:hAnsi="Arial" w:cs="Arial"/>
          <w:sz w:val="24"/>
        </w:rPr>
        <w:tab/>
      </w:r>
      <w:r w:rsidR="00B53E81">
        <w:rPr>
          <w:rFonts w:ascii="Arial" w:hAnsi="Arial" w:cs="Arial"/>
          <w:sz w:val="24"/>
        </w:rPr>
        <w:t>GIT</w:t>
      </w:r>
      <w:r w:rsidR="00994362">
        <w:rPr>
          <w:rFonts w:ascii="Arial" w:hAnsi="Arial" w:cs="Arial"/>
          <w:sz w:val="24"/>
        </w:rPr>
        <w:t xml:space="preserve"> é um sistema de controle de versão distribuído e um sistema de gerenciamento de código-fonte, onde não existe um </w:t>
      </w:r>
      <w:r w:rsidR="00E02980">
        <w:rPr>
          <w:rFonts w:ascii="Arial" w:hAnsi="Arial" w:cs="Arial"/>
          <w:sz w:val="24"/>
        </w:rPr>
        <w:t xml:space="preserve">repositório </w:t>
      </w:r>
      <w:r w:rsidR="00994362">
        <w:rPr>
          <w:rFonts w:ascii="Arial" w:hAnsi="Arial" w:cs="Arial"/>
          <w:sz w:val="24"/>
        </w:rPr>
        <w:t>central e cada cópia do projeto se torna um re</w:t>
      </w:r>
      <w:r w:rsidR="00B53E81">
        <w:rPr>
          <w:rFonts w:ascii="Arial" w:hAnsi="Arial" w:cs="Arial"/>
          <w:sz w:val="24"/>
        </w:rPr>
        <w:t>positório local ou remoto. O GIT</w:t>
      </w:r>
      <w:r w:rsidR="00994362">
        <w:rPr>
          <w:rFonts w:ascii="Arial" w:hAnsi="Arial" w:cs="Arial"/>
          <w:sz w:val="24"/>
        </w:rPr>
        <w:t xml:space="preserve"> foi inicialmente projetado e desenvolvido por Linus Torvalds, criador do Linux</w:t>
      </w:r>
      <w:r w:rsidR="00A853F7">
        <w:rPr>
          <w:rFonts w:ascii="Arial" w:hAnsi="Arial" w:cs="Arial"/>
          <w:sz w:val="24"/>
        </w:rPr>
        <w:t xml:space="preserve">. </w:t>
      </w:r>
      <w:r w:rsidR="00B53E81">
        <w:rPr>
          <w:rFonts w:ascii="Arial" w:hAnsi="Arial" w:cs="Arial"/>
          <w:sz w:val="24"/>
        </w:rPr>
        <w:t>O GIT</w:t>
      </w:r>
      <w:r w:rsidR="00994362">
        <w:rPr>
          <w:rFonts w:ascii="Arial" w:hAnsi="Arial" w:cs="Arial"/>
          <w:sz w:val="24"/>
        </w:rPr>
        <w:t xml:space="preserve"> foi escolhido pela característica de não existir um repositório central.</w:t>
      </w:r>
      <w:r w:rsidR="00A853F7">
        <w:rPr>
          <w:rFonts w:ascii="Arial" w:hAnsi="Arial" w:cs="Arial"/>
          <w:sz w:val="24"/>
        </w:rPr>
        <w:t xml:space="preserve"> Isso permitiu que o trabalho fosse desenvolvido em diversas máquinas de modo separado</w:t>
      </w:r>
      <w:r w:rsidR="00E02980">
        <w:rPr>
          <w:rFonts w:ascii="Arial" w:hAnsi="Arial" w:cs="Arial"/>
          <w:sz w:val="24"/>
        </w:rPr>
        <w:t xml:space="preserve"> e posteriormente, unificado em um só</w:t>
      </w:r>
      <w:r w:rsidR="00A853F7">
        <w:rPr>
          <w:rFonts w:ascii="Arial" w:hAnsi="Arial" w:cs="Arial"/>
          <w:sz w:val="24"/>
        </w:rPr>
        <w:t>.</w:t>
      </w:r>
      <w:r w:rsidR="001B4BB6">
        <w:rPr>
          <w:rFonts w:ascii="Arial" w:hAnsi="Arial" w:cs="Arial"/>
          <w:sz w:val="24"/>
        </w:rPr>
        <w:t xml:space="preserve"> </w:t>
      </w:r>
      <w:r w:rsidR="00E02980">
        <w:rPr>
          <w:rFonts w:ascii="Arial" w:hAnsi="Arial" w:cs="Arial"/>
          <w:sz w:val="24"/>
        </w:rPr>
        <w:t xml:space="preserve">Para facilitar o uso do </w:t>
      </w:r>
      <w:r w:rsidR="00B53E81">
        <w:rPr>
          <w:rFonts w:ascii="Arial" w:hAnsi="Arial" w:cs="Arial"/>
          <w:sz w:val="24"/>
        </w:rPr>
        <w:t>GIT</w:t>
      </w:r>
      <w:r w:rsidR="00E02980">
        <w:rPr>
          <w:rFonts w:ascii="Arial" w:hAnsi="Arial" w:cs="Arial"/>
          <w:sz w:val="24"/>
        </w:rPr>
        <w:t>, f</w:t>
      </w:r>
      <w:r w:rsidR="001B4BB6">
        <w:rPr>
          <w:rFonts w:ascii="Arial" w:hAnsi="Arial" w:cs="Arial"/>
          <w:sz w:val="24"/>
        </w:rPr>
        <w:t xml:space="preserve">oi utilizado o </w:t>
      </w:r>
      <w:proofErr w:type="gramStart"/>
      <w:r w:rsidR="001B4BB6">
        <w:rPr>
          <w:rFonts w:ascii="Arial" w:hAnsi="Arial" w:cs="Arial"/>
          <w:sz w:val="24"/>
        </w:rPr>
        <w:t>GitHub</w:t>
      </w:r>
      <w:proofErr w:type="gramEnd"/>
      <w:r w:rsidR="001B4BB6">
        <w:rPr>
          <w:rFonts w:ascii="Arial" w:hAnsi="Arial" w:cs="Arial"/>
          <w:sz w:val="24"/>
        </w:rPr>
        <w:t>.</w:t>
      </w:r>
    </w:p>
    <w:p w:rsidR="00A853F7" w:rsidRDefault="00A853F7" w:rsidP="00D13471">
      <w:pPr>
        <w:pStyle w:val="SemEspaamento"/>
        <w:jc w:val="both"/>
        <w:rPr>
          <w:rFonts w:ascii="Arial" w:hAnsi="Arial" w:cs="Arial"/>
          <w:sz w:val="24"/>
        </w:rPr>
      </w:pPr>
    </w:p>
    <w:p w:rsidR="00A853F7" w:rsidRPr="00A83455" w:rsidRDefault="00046D43" w:rsidP="00D13471">
      <w:pPr>
        <w:pStyle w:val="SemEspaamento"/>
        <w:jc w:val="both"/>
        <w:rPr>
          <w:rFonts w:ascii="Arial" w:hAnsi="Arial" w:cs="Arial"/>
          <w:b/>
          <w:sz w:val="24"/>
        </w:rPr>
      </w:pPr>
      <w:r>
        <w:rPr>
          <w:rFonts w:ascii="Arial" w:hAnsi="Arial" w:cs="Arial"/>
          <w:b/>
          <w:sz w:val="24"/>
        </w:rPr>
        <w:t>4.2</w:t>
      </w:r>
      <w:r w:rsidR="00A83455" w:rsidRPr="00A83455">
        <w:rPr>
          <w:rFonts w:ascii="Arial" w:hAnsi="Arial" w:cs="Arial"/>
          <w:b/>
          <w:sz w:val="24"/>
        </w:rPr>
        <w:t xml:space="preserve">.3 - </w:t>
      </w:r>
      <w:proofErr w:type="gramStart"/>
      <w:r w:rsidR="00A853F7" w:rsidRPr="00A83455">
        <w:rPr>
          <w:rFonts w:ascii="Arial" w:hAnsi="Arial" w:cs="Arial"/>
          <w:b/>
          <w:sz w:val="24"/>
        </w:rPr>
        <w:t>JUnit</w:t>
      </w:r>
      <w:proofErr w:type="gramEnd"/>
    </w:p>
    <w:p w:rsidR="00A853F7" w:rsidRDefault="00A853F7" w:rsidP="00046D43">
      <w:pPr>
        <w:pStyle w:val="SemEspaamento"/>
        <w:spacing w:line="360" w:lineRule="auto"/>
        <w:jc w:val="both"/>
        <w:rPr>
          <w:rFonts w:ascii="Arial" w:hAnsi="Arial" w:cs="Arial"/>
          <w:sz w:val="24"/>
        </w:rPr>
      </w:pPr>
    </w:p>
    <w:p w:rsidR="00F25790" w:rsidRDefault="00BA7A14" w:rsidP="00A75E45">
      <w:pPr>
        <w:pStyle w:val="SemEspaamento"/>
        <w:spacing w:line="360" w:lineRule="auto"/>
        <w:jc w:val="both"/>
        <w:rPr>
          <w:rFonts w:ascii="Arial" w:hAnsi="Arial" w:cs="Arial"/>
          <w:sz w:val="24"/>
        </w:rPr>
      </w:pPr>
      <w:r>
        <w:rPr>
          <w:rFonts w:ascii="Arial" w:hAnsi="Arial" w:cs="Arial"/>
          <w:sz w:val="24"/>
        </w:rPr>
        <w:tab/>
      </w:r>
      <w:r w:rsidR="00A853F7" w:rsidRPr="00A853F7">
        <w:rPr>
          <w:rFonts w:ascii="Arial" w:hAnsi="Arial" w:cs="Arial"/>
          <w:sz w:val="24"/>
        </w:rPr>
        <w:t xml:space="preserve">O </w:t>
      </w:r>
      <w:proofErr w:type="gramStart"/>
      <w:r w:rsidR="00A853F7" w:rsidRPr="00A853F7">
        <w:rPr>
          <w:rFonts w:ascii="Arial" w:hAnsi="Arial" w:cs="Arial"/>
          <w:sz w:val="24"/>
        </w:rPr>
        <w:t>JUnit</w:t>
      </w:r>
      <w:proofErr w:type="gramEnd"/>
      <w:r w:rsidR="00A853F7" w:rsidRPr="00A853F7">
        <w:rPr>
          <w:rFonts w:ascii="Arial" w:hAnsi="Arial" w:cs="Arial"/>
          <w:sz w:val="24"/>
        </w:rPr>
        <w:t xml:space="preserve"> </w:t>
      </w:r>
      <w:r w:rsidR="00A853F7" w:rsidRPr="00A853F7">
        <w:rPr>
          <w:rFonts w:ascii="Arial" w:hAnsi="Arial" w:cs="Arial" w:hint="cs"/>
          <w:sz w:val="24"/>
        </w:rPr>
        <w:t>é</w:t>
      </w:r>
      <w:r w:rsidR="00A853F7" w:rsidRPr="00A853F7">
        <w:rPr>
          <w:rFonts w:ascii="Arial" w:hAnsi="Arial" w:cs="Arial"/>
          <w:sz w:val="24"/>
        </w:rPr>
        <w:t xml:space="preserve"> um framework </w:t>
      </w:r>
      <w:r w:rsidR="00A853F7" w:rsidRPr="00A853F7">
        <w:rPr>
          <w:rFonts w:ascii="Arial" w:hAnsi="Arial" w:cs="Arial"/>
          <w:i/>
          <w:sz w:val="24"/>
        </w:rPr>
        <w:t>open-source</w:t>
      </w:r>
      <w:r w:rsidR="00A853F7" w:rsidRPr="00A853F7">
        <w:rPr>
          <w:rFonts w:ascii="Arial" w:hAnsi="Arial" w:cs="Arial"/>
          <w:sz w:val="24"/>
        </w:rPr>
        <w:t xml:space="preserve">, criado por Erich </w:t>
      </w:r>
      <w:proofErr w:type="spellStart"/>
      <w:r w:rsidR="00A853F7" w:rsidRPr="00A853F7">
        <w:rPr>
          <w:rFonts w:ascii="Arial" w:hAnsi="Arial" w:cs="Arial"/>
          <w:sz w:val="24"/>
        </w:rPr>
        <w:t>Gamma</w:t>
      </w:r>
      <w:proofErr w:type="spellEnd"/>
      <w:r w:rsidR="00A853F7" w:rsidRPr="00A853F7">
        <w:rPr>
          <w:rFonts w:ascii="Arial" w:hAnsi="Arial" w:cs="Arial"/>
          <w:sz w:val="24"/>
        </w:rPr>
        <w:t xml:space="preserve"> e Kent Beck, com suporte </w:t>
      </w:r>
      <w:r w:rsidR="00A853F7" w:rsidRPr="00A853F7">
        <w:rPr>
          <w:rFonts w:ascii="Arial" w:hAnsi="Arial" w:cs="Arial" w:hint="cs"/>
          <w:sz w:val="24"/>
        </w:rPr>
        <w:t>à</w:t>
      </w:r>
      <w:r w:rsidR="00A853F7" w:rsidRPr="00A853F7">
        <w:rPr>
          <w:rFonts w:ascii="Arial" w:hAnsi="Arial" w:cs="Arial"/>
          <w:sz w:val="24"/>
        </w:rPr>
        <w:t xml:space="preserve"> cria</w:t>
      </w:r>
      <w:r w:rsidR="00A853F7" w:rsidRPr="00A853F7">
        <w:rPr>
          <w:rFonts w:ascii="Arial" w:hAnsi="Arial" w:cs="Arial" w:hint="cs"/>
          <w:sz w:val="24"/>
        </w:rPr>
        <w:t>çã</w:t>
      </w:r>
      <w:r w:rsidR="00A853F7" w:rsidRPr="00A853F7">
        <w:rPr>
          <w:rFonts w:ascii="Arial" w:hAnsi="Arial" w:cs="Arial"/>
          <w:sz w:val="24"/>
        </w:rPr>
        <w:t>o de testes automatizados na linguagem de programa</w:t>
      </w:r>
      <w:r w:rsidR="00A853F7" w:rsidRPr="00A853F7">
        <w:rPr>
          <w:rFonts w:ascii="Arial" w:hAnsi="Arial" w:cs="Arial" w:hint="cs"/>
          <w:sz w:val="24"/>
        </w:rPr>
        <w:t>çã</w:t>
      </w:r>
      <w:r w:rsidR="00A853F7" w:rsidRPr="00A853F7">
        <w:rPr>
          <w:rFonts w:ascii="Arial" w:hAnsi="Arial" w:cs="Arial"/>
          <w:sz w:val="24"/>
        </w:rPr>
        <w:t>o Java</w:t>
      </w:r>
      <w:r w:rsidR="00A853F7">
        <w:rPr>
          <w:rFonts w:ascii="Arial" w:hAnsi="Arial" w:cs="Arial"/>
          <w:sz w:val="24"/>
        </w:rPr>
        <w:t>.</w:t>
      </w:r>
      <w:r w:rsidR="00F25790">
        <w:rPr>
          <w:rFonts w:ascii="Arial" w:hAnsi="Arial" w:cs="Arial"/>
          <w:sz w:val="24"/>
        </w:rPr>
        <w:t xml:space="preserve"> No entanto, atualmente, foi adaptado também para outras linguagens de programação, tais como: C#, Phyton, Fortran e C++. </w:t>
      </w:r>
    </w:p>
    <w:p w:rsidR="00991DF8" w:rsidRDefault="00991DF8" w:rsidP="00A75E45">
      <w:pPr>
        <w:pStyle w:val="SemEspaamento"/>
        <w:spacing w:line="360" w:lineRule="auto"/>
        <w:jc w:val="both"/>
        <w:rPr>
          <w:rFonts w:ascii="Arial" w:hAnsi="Arial" w:cs="Arial"/>
          <w:sz w:val="24"/>
        </w:rPr>
      </w:pPr>
      <w:r>
        <w:rPr>
          <w:rFonts w:ascii="Arial" w:hAnsi="Arial" w:cs="Arial"/>
          <w:sz w:val="24"/>
        </w:rPr>
        <w:tab/>
      </w:r>
    </w:p>
    <w:p w:rsidR="00A853F7" w:rsidRDefault="00991DF8" w:rsidP="00A75E45">
      <w:pPr>
        <w:pStyle w:val="SemEspaamento"/>
        <w:spacing w:line="360" w:lineRule="auto"/>
        <w:jc w:val="both"/>
        <w:rPr>
          <w:rFonts w:ascii="Arial" w:hAnsi="Arial" w:cs="Arial"/>
          <w:sz w:val="24"/>
        </w:rPr>
      </w:pPr>
      <w:r>
        <w:rPr>
          <w:rFonts w:ascii="Arial" w:hAnsi="Arial" w:cs="Arial"/>
          <w:sz w:val="24"/>
        </w:rPr>
        <w:tab/>
      </w:r>
      <w:r w:rsidR="00A853F7">
        <w:rPr>
          <w:rFonts w:ascii="Arial" w:hAnsi="Arial" w:cs="Arial"/>
          <w:sz w:val="24"/>
        </w:rPr>
        <w:t>Este framework permite a criação de testes unitários</w:t>
      </w:r>
      <w:r w:rsidR="00F25790">
        <w:rPr>
          <w:rFonts w:ascii="Arial" w:hAnsi="Arial" w:cs="Arial"/>
          <w:sz w:val="24"/>
        </w:rPr>
        <w:t>, ou seja, pequenos testes que testam o menor dos componentes de um sistema de maneira isolada.</w:t>
      </w:r>
      <w:r w:rsidR="00A853F7">
        <w:rPr>
          <w:rFonts w:ascii="Arial" w:hAnsi="Arial" w:cs="Arial"/>
          <w:sz w:val="24"/>
        </w:rPr>
        <w:t xml:space="preserve"> Escolhemos o </w:t>
      </w:r>
      <w:proofErr w:type="gramStart"/>
      <w:r w:rsidR="00A853F7">
        <w:rPr>
          <w:rFonts w:ascii="Arial" w:hAnsi="Arial" w:cs="Arial"/>
          <w:sz w:val="24"/>
        </w:rPr>
        <w:t>JUnit</w:t>
      </w:r>
      <w:proofErr w:type="gramEnd"/>
      <w:r w:rsidR="00A853F7">
        <w:rPr>
          <w:rFonts w:ascii="Arial" w:hAnsi="Arial" w:cs="Arial"/>
          <w:sz w:val="24"/>
        </w:rPr>
        <w:t xml:space="preserve"> por ser um consagrado framework para teste muito fácil de se utilizar.</w:t>
      </w:r>
      <w:r w:rsidR="004E0509">
        <w:rPr>
          <w:rFonts w:ascii="Arial" w:hAnsi="Arial" w:cs="Arial"/>
          <w:sz w:val="24"/>
        </w:rPr>
        <w:t xml:space="preserve"> Unificadamente com o </w:t>
      </w:r>
      <w:r w:rsidR="00B53E81">
        <w:rPr>
          <w:rFonts w:ascii="Arial" w:hAnsi="Arial" w:cs="Arial"/>
          <w:sz w:val="24"/>
        </w:rPr>
        <w:t>plug-in</w:t>
      </w:r>
      <w:r w:rsidR="004E0509">
        <w:rPr>
          <w:rFonts w:ascii="Arial" w:hAnsi="Arial" w:cs="Arial"/>
          <w:sz w:val="24"/>
        </w:rPr>
        <w:t xml:space="preserve"> </w:t>
      </w:r>
      <w:proofErr w:type="spellStart"/>
      <w:r w:rsidR="004E0509">
        <w:rPr>
          <w:rFonts w:ascii="Arial" w:hAnsi="Arial" w:cs="Arial"/>
          <w:sz w:val="24"/>
        </w:rPr>
        <w:t>Eclemma</w:t>
      </w:r>
      <w:proofErr w:type="spellEnd"/>
      <w:r w:rsidR="004E0509">
        <w:rPr>
          <w:rFonts w:ascii="Arial" w:hAnsi="Arial" w:cs="Arial"/>
          <w:sz w:val="24"/>
        </w:rPr>
        <w:t>, permitiu que cobríssemos grande parte do nosso código fonte com testes.</w:t>
      </w:r>
      <w:r w:rsidR="001B4BB6">
        <w:rPr>
          <w:rFonts w:ascii="Arial" w:hAnsi="Arial" w:cs="Arial"/>
          <w:sz w:val="24"/>
        </w:rPr>
        <w:t xml:space="preserve"> Foi </w:t>
      </w:r>
      <w:r w:rsidR="00B53E81">
        <w:rPr>
          <w:rFonts w:ascii="Arial" w:hAnsi="Arial" w:cs="Arial"/>
          <w:sz w:val="24"/>
        </w:rPr>
        <w:t>utilizada</w:t>
      </w:r>
      <w:r w:rsidR="001B4BB6">
        <w:rPr>
          <w:rFonts w:ascii="Arial" w:hAnsi="Arial" w:cs="Arial"/>
          <w:sz w:val="24"/>
        </w:rPr>
        <w:t xml:space="preserve"> a versão 4.x.</w:t>
      </w:r>
    </w:p>
    <w:p w:rsidR="001F5290" w:rsidRDefault="001F5290" w:rsidP="00D13471">
      <w:pPr>
        <w:pStyle w:val="SemEspaamento"/>
        <w:jc w:val="both"/>
        <w:rPr>
          <w:rFonts w:ascii="Arial" w:hAnsi="Arial" w:cs="Arial"/>
          <w:sz w:val="24"/>
        </w:rPr>
      </w:pPr>
    </w:p>
    <w:p w:rsidR="001F5290" w:rsidRPr="00A83455" w:rsidRDefault="00046D43" w:rsidP="00D13471">
      <w:pPr>
        <w:pStyle w:val="SemEspaamento"/>
        <w:jc w:val="both"/>
        <w:rPr>
          <w:rFonts w:ascii="Arial" w:hAnsi="Arial" w:cs="Arial"/>
          <w:b/>
          <w:sz w:val="24"/>
        </w:rPr>
      </w:pPr>
      <w:r>
        <w:rPr>
          <w:rFonts w:ascii="Arial" w:hAnsi="Arial" w:cs="Arial"/>
          <w:b/>
          <w:sz w:val="24"/>
        </w:rPr>
        <w:t>4.2</w:t>
      </w:r>
      <w:r w:rsidR="00A83455" w:rsidRPr="00A83455">
        <w:rPr>
          <w:rFonts w:ascii="Arial" w:hAnsi="Arial" w:cs="Arial"/>
          <w:b/>
          <w:sz w:val="24"/>
        </w:rPr>
        <w:t xml:space="preserve">.4 – </w:t>
      </w:r>
      <w:proofErr w:type="spellStart"/>
      <w:r w:rsidR="001F5290" w:rsidRPr="00A83455">
        <w:rPr>
          <w:rFonts w:ascii="Arial" w:hAnsi="Arial" w:cs="Arial"/>
          <w:b/>
          <w:sz w:val="24"/>
        </w:rPr>
        <w:t>Gerrit</w:t>
      </w:r>
      <w:proofErr w:type="spellEnd"/>
    </w:p>
    <w:p w:rsidR="00A83455" w:rsidRDefault="00A83455" w:rsidP="00046D43">
      <w:pPr>
        <w:pStyle w:val="SemEspaamento"/>
        <w:spacing w:line="360" w:lineRule="auto"/>
        <w:jc w:val="both"/>
        <w:rPr>
          <w:rFonts w:ascii="Arial" w:hAnsi="Arial" w:cs="Arial"/>
          <w:sz w:val="24"/>
        </w:rPr>
      </w:pPr>
    </w:p>
    <w:p w:rsidR="001F5290" w:rsidRDefault="00BA7A14" w:rsidP="00A75E45">
      <w:pPr>
        <w:pStyle w:val="SemEspaamento"/>
        <w:spacing w:line="360" w:lineRule="auto"/>
        <w:jc w:val="both"/>
        <w:rPr>
          <w:rFonts w:ascii="Arial" w:hAnsi="Arial" w:cs="Arial"/>
          <w:sz w:val="24"/>
        </w:rPr>
      </w:pPr>
      <w:r>
        <w:rPr>
          <w:rFonts w:ascii="Arial" w:hAnsi="Arial" w:cs="Arial"/>
          <w:sz w:val="24"/>
        </w:rPr>
        <w:tab/>
      </w:r>
      <w:r w:rsidR="001F5290">
        <w:rPr>
          <w:rFonts w:ascii="Arial" w:hAnsi="Arial" w:cs="Arial"/>
          <w:sz w:val="24"/>
        </w:rPr>
        <w:t xml:space="preserve">O </w:t>
      </w:r>
      <w:proofErr w:type="spellStart"/>
      <w:r w:rsidR="001F5290">
        <w:rPr>
          <w:rFonts w:ascii="Arial" w:hAnsi="Arial" w:cs="Arial"/>
          <w:sz w:val="24"/>
        </w:rPr>
        <w:t>Gerrit</w:t>
      </w:r>
      <w:proofErr w:type="spellEnd"/>
      <w:r w:rsidR="001F5290">
        <w:rPr>
          <w:rFonts w:ascii="Arial" w:hAnsi="Arial" w:cs="Arial"/>
          <w:sz w:val="24"/>
        </w:rPr>
        <w:t xml:space="preserve"> é uma ferramenta web gratuita, focada em equipes, para revisão de código. Cada um dos integrantes da equipe pode rever e comentar as modificações de cada um no código-fonte e por meio de um navegador, aprovar ou rejeitar essas modificações. Ele foi criado no Google por </w:t>
      </w:r>
      <w:proofErr w:type="spellStart"/>
      <w:r w:rsidR="001F5290" w:rsidRPr="001F5290">
        <w:rPr>
          <w:rFonts w:ascii="Arial" w:hAnsi="Arial" w:cs="Arial"/>
          <w:sz w:val="24"/>
        </w:rPr>
        <w:t>Shawn</w:t>
      </w:r>
      <w:proofErr w:type="spellEnd"/>
      <w:r w:rsidR="001F5290" w:rsidRPr="001F5290">
        <w:rPr>
          <w:rFonts w:ascii="Arial" w:hAnsi="Arial" w:cs="Arial"/>
          <w:sz w:val="24"/>
        </w:rPr>
        <w:t xml:space="preserve"> Pearce</w:t>
      </w:r>
      <w:r w:rsidR="001F5290">
        <w:rPr>
          <w:rFonts w:ascii="Arial" w:hAnsi="Arial" w:cs="Arial"/>
          <w:sz w:val="24"/>
        </w:rPr>
        <w:t xml:space="preserve"> durante o desenvolvimento do sistema operacional Android. </w:t>
      </w:r>
    </w:p>
    <w:p w:rsidR="00991DF8" w:rsidRDefault="00991DF8" w:rsidP="00A75E45">
      <w:pPr>
        <w:pStyle w:val="SemEspaamento"/>
        <w:spacing w:line="360" w:lineRule="auto"/>
        <w:jc w:val="both"/>
        <w:rPr>
          <w:rFonts w:ascii="Arial" w:hAnsi="Arial" w:cs="Arial"/>
          <w:sz w:val="24"/>
        </w:rPr>
      </w:pPr>
    </w:p>
    <w:p w:rsidR="001F5290" w:rsidRDefault="00991DF8" w:rsidP="00A75E45">
      <w:pPr>
        <w:pStyle w:val="SemEspaamento"/>
        <w:spacing w:line="360" w:lineRule="auto"/>
        <w:jc w:val="both"/>
        <w:rPr>
          <w:rFonts w:ascii="Arial" w:hAnsi="Arial" w:cs="Arial"/>
          <w:sz w:val="24"/>
        </w:rPr>
      </w:pPr>
      <w:r>
        <w:rPr>
          <w:rFonts w:ascii="Arial" w:hAnsi="Arial" w:cs="Arial"/>
          <w:sz w:val="24"/>
        </w:rPr>
        <w:tab/>
      </w:r>
      <w:r w:rsidR="001F5290">
        <w:rPr>
          <w:rFonts w:ascii="Arial" w:hAnsi="Arial" w:cs="Arial"/>
          <w:sz w:val="24"/>
        </w:rPr>
        <w:t>O</w:t>
      </w:r>
      <w:r w:rsidR="000434FB">
        <w:rPr>
          <w:rFonts w:ascii="Arial" w:hAnsi="Arial" w:cs="Arial"/>
          <w:sz w:val="24"/>
        </w:rPr>
        <w:t xml:space="preserve"> </w:t>
      </w:r>
      <w:proofErr w:type="spellStart"/>
      <w:r w:rsidR="000434FB">
        <w:rPr>
          <w:rFonts w:ascii="Arial" w:hAnsi="Arial" w:cs="Arial"/>
          <w:sz w:val="24"/>
        </w:rPr>
        <w:t>Gerrit</w:t>
      </w:r>
      <w:proofErr w:type="spellEnd"/>
      <w:r w:rsidR="000434FB">
        <w:rPr>
          <w:rFonts w:ascii="Arial" w:hAnsi="Arial" w:cs="Arial"/>
          <w:sz w:val="24"/>
        </w:rPr>
        <w:t xml:space="preserve"> foi adotado, pois</w:t>
      </w:r>
      <w:r w:rsidR="001F5290">
        <w:rPr>
          <w:rFonts w:ascii="Arial" w:hAnsi="Arial" w:cs="Arial"/>
          <w:sz w:val="24"/>
        </w:rPr>
        <w:t xml:space="preserve"> ele permite ver as modificações no código antes que ele pudesse ser enviado para o repositório.</w:t>
      </w:r>
      <w:r w:rsidR="000434FB">
        <w:rPr>
          <w:rFonts w:ascii="Arial" w:hAnsi="Arial" w:cs="Arial"/>
          <w:sz w:val="24"/>
        </w:rPr>
        <w:t xml:space="preserve"> Outra vantagem levada em consideração é que ele se integra ao </w:t>
      </w:r>
      <w:r w:rsidR="00B53E81">
        <w:rPr>
          <w:rFonts w:ascii="Arial" w:hAnsi="Arial" w:cs="Arial"/>
          <w:sz w:val="24"/>
        </w:rPr>
        <w:t>GIT</w:t>
      </w:r>
      <w:r w:rsidR="000434FB">
        <w:rPr>
          <w:rFonts w:ascii="Arial" w:hAnsi="Arial" w:cs="Arial"/>
          <w:sz w:val="24"/>
        </w:rPr>
        <w:t>, o que facilitava ainda mais ou controle de versão.</w:t>
      </w:r>
      <w:r w:rsidR="001F5290">
        <w:rPr>
          <w:rFonts w:ascii="Arial" w:hAnsi="Arial" w:cs="Arial"/>
          <w:sz w:val="24"/>
        </w:rPr>
        <w:t xml:space="preserve"> Foi </w:t>
      </w:r>
      <w:r w:rsidR="000434FB">
        <w:rPr>
          <w:rFonts w:ascii="Arial" w:hAnsi="Arial" w:cs="Arial"/>
          <w:sz w:val="24"/>
        </w:rPr>
        <w:t>utilizada</w:t>
      </w:r>
      <w:r w:rsidR="001F5290">
        <w:rPr>
          <w:rFonts w:ascii="Arial" w:hAnsi="Arial" w:cs="Arial"/>
          <w:sz w:val="24"/>
        </w:rPr>
        <w:t xml:space="preserve"> a versão 2.7.</w:t>
      </w:r>
    </w:p>
    <w:p w:rsidR="00E605E1" w:rsidRDefault="00E605E1" w:rsidP="00A75E45">
      <w:pPr>
        <w:pStyle w:val="SemEspaamento"/>
        <w:spacing w:line="360" w:lineRule="auto"/>
        <w:jc w:val="both"/>
        <w:rPr>
          <w:rFonts w:ascii="Arial" w:hAnsi="Arial" w:cs="Arial"/>
          <w:sz w:val="24"/>
        </w:rPr>
      </w:pPr>
    </w:p>
    <w:p w:rsidR="00C26FC2" w:rsidRDefault="00C26FC2" w:rsidP="00A75E45">
      <w:pPr>
        <w:pStyle w:val="SemEspaamento"/>
        <w:spacing w:line="360" w:lineRule="auto"/>
        <w:jc w:val="both"/>
        <w:rPr>
          <w:rFonts w:ascii="Arial" w:hAnsi="Arial" w:cs="Arial"/>
          <w:b/>
          <w:sz w:val="24"/>
        </w:rPr>
      </w:pPr>
    </w:p>
    <w:p w:rsidR="00A83455" w:rsidRPr="00A83455" w:rsidRDefault="00046D43" w:rsidP="00A75E45">
      <w:pPr>
        <w:pStyle w:val="SemEspaamento"/>
        <w:spacing w:line="360" w:lineRule="auto"/>
        <w:jc w:val="both"/>
        <w:rPr>
          <w:rFonts w:ascii="Arial" w:hAnsi="Arial" w:cs="Arial"/>
          <w:b/>
          <w:sz w:val="24"/>
        </w:rPr>
      </w:pPr>
      <w:r>
        <w:rPr>
          <w:rFonts w:ascii="Arial" w:hAnsi="Arial" w:cs="Arial"/>
          <w:b/>
          <w:sz w:val="24"/>
        </w:rPr>
        <w:lastRenderedPageBreak/>
        <w:t>4.2</w:t>
      </w:r>
      <w:r w:rsidR="00A83455" w:rsidRPr="00A83455">
        <w:rPr>
          <w:rFonts w:ascii="Arial" w:hAnsi="Arial" w:cs="Arial"/>
          <w:b/>
          <w:sz w:val="24"/>
        </w:rPr>
        <w:t>.5 – Outras ferramentas</w:t>
      </w:r>
    </w:p>
    <w:p w:rsidR="00A83455" w:rsidRDefault="00A83455" w:rsidP="008A4841">
      <w:pPr>
        <w:pStyle w:val="SemEspaamento"/>
        <w:spacing w:line="360" w:lineRule="auto"/>
        <w:jc w:val="both"/>
        <w:rPr>
          <w:rFonts w:ascii="Arial" w:hAnsi="Arial" w:cs="Arial"/>
          <w:sz w:val="24"/>
        </w:rPr>
      </w:pPr>
    </w:p>
    <w:p w:rsidR="00A75E45" w:rsidRDefault="00BA7A14" w:rsidP="00A75E45">
      <w:pPr>
        <w:pStyle w:val="SemEspaamento"/>
        <w:spacing w:line="360" w:lineRule="auto"/>
        <w:jc w:val="both"/>
        <w:rPr>
          <w:rFonts w:ascii="Arial" w:hAnsi="Arial" w:cs="Arial"/>
          <w:sz w:val="24"/>
        </w:rPr>
      </w:pPr>
      <w:r>
        <w:rPr>
          <w:rFonts w:ascii="Arial" w:hAnsi="Arial" w:cs="Arial"/>
          <w:sz w:val="24"/>
        </w:rPr>
        <w:tab/>
      </w:r>
      <w:r w:rsidR="00E605E1">
        <w:rPr>
          <w:rFonts w:ascii="Arial" w:hAnsi="Arial" w:cs="Arial"/>
          <w:sz w:val="24"/>
        </w:rPr>
        <w:t xml:space="preserve">Durante o desenvolvimento deste projeto também foram utilizadas outras ferramentas: </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r w:rsidRPr="00A75E45">
        <w:rPr>
          <w:rFonts w:ascii="Arial" w:hAnsi="Arial" w:cs="Arial"/>
          <w:sz w:val="24"/>
        </w:rPr>
        <w:t>servi</w:t>
      </w:r>
      <w:r w:rsidRPr="00A75E45">
        <w:rPr>
          <w:rFonts w:ascii="Arial" w:hAnsi="Arial" w:cs="Arial" w:hint="cs"/>
          <w:sz w:val="24"/>
        </w:rPr>
        <w:t>ç</w:t>
      </w:r>
      <w:r w:rsidRPr="00A75E45">
        <w:rPr>
          <w:rFonts w:ascii="Arial" w:hAnsi="Arial" w:cs="Arial"/>
          <w:sz w:val="24"/>
        </w:rPr>
        <w:t>o para armazenamento e partilha de arquivos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Trello</w:t>
      </w:r>
      <w:proofErr w:type="spellEnd"/>
      <w:r>
        <w:rPr>
          <w:rFonts w:ascii="Arial" w:hAnsi="Arial" w:cs="Arial"/>
          <w:sz w:val="24"/>
        </w:rPr>
        <w:t xml:space="preserve">: </w:t>
      </w:r>
      <w:r w:rsidRPr="00A75E45">
        <w:rPr>
          <w:rFonts w:ascii="Arial" w:hAnsi="Arial" w:cs="Arial"/>
          <w:sz w:val="24"/>
        </w:rPr>
        <w:t>ferramenta colaborativa para gerenciamento de projetos</w:t>
      </w:r>
      <w:r>
        <w:rPr>
          <w:rFonts w:ascii="Arial" w:hAnsi="Arial" w:cs="Arial"/>
          <w:sz w:val="24"/>
        </w:rPr>
        <w:t>.</w:t>
      </w:r>
    </w:p>
    <w:p w:rsidR="00A75E45" w:rsidRDefault="00A75E45"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Cacco</w:t>
      </w:r>
      <w:proofErr w:type="spellEnd"/>
      <w:r>
        <w:rPr>
          <w:rFonts w:ascii="Arial" w:hAnsi="Arial" w:cs="Arial"/>
          <w:sz w:val="24"/>
        </w:rPr>
        <w:t xml:space="preserve">: </w:t>
      </w:r>
      <w:r w:rsidRPr="00A75E45">
        <w:rPr>
          <w:rFonts w:ascii="Arial" w:hAnsi="Arial" w:cs="Arial"/>
          <w:sz w:val="24"/>
        </w:rPr>
        <w:t>ferramenta de desenho online para cria</w:t>
      </w:r>
      <w:r w:rsidRPr="00A75E45">
        <w:rPr>
          <w:rFonts w:ascii="Arial" w:hAnsi="Arial" w:cs="Arial" w:hint="cs"/>
          <w:sz w:val="24"/>
        </w:rPr>
        <w:t>çã</w:t>
      </w:r>
      <w:r w:rsidRPr="00A75E45">
        <w:rPr>
          <w:rFonts w:ascii="Arial" w:hAnsi="Arial" w:cs="Arial"/>
          <w:sz w:val="24"/>
        </w:rPr>
        <w:t>o de diagramas</w:t>
      </w:r>
      <w:r w:rsidR="00AC7A9C">
        <w:rPr>
          <w:rFonts w:ascii="Arial" w:hAnsi="Arial" w:cs="Arial"/>
          <w:sz w:val="24"/>
        </w:rPr>
        <w:t>.</w:t>
      </w:r>
    </w:p>
    <w:p w:rsidR="00AC7A9C" w:rsidRDefault="00AC7A9C" w:rsidP="00A75E45">
      <w:pPr>
        <w:pStyle w:val="SemEspaamento"/>
        <w:numPr>
          <w:ilvl w:val="0"/>
          <w:numId w:val="18"/>
        </w:numPr>
        <w:spacing w:line="360" w:lineRule="auto"/>
        <w:jc w:val="both"/>
        <w:rPr>
          <w:rFonts w:ascii="Arial" w:hAnsi="Arial" w:cs="Arial"/>
          <w:sz w:val="24"/>
        </w:rPr>
      </w:pPr>
      <w:proofErr w:type="spellStart"/>
      <w:r>
        <w:rPr>
          <w:rFonts w:ascii="Arial" w:hAnsi="Arial" w:cs="Arial"/>
          <w:sz w:val="24"/>
        </w:rPr>
        <w:t>Astah</w:t>
      </w:r>
      <w:proofErr w:type="spellEnd"/>
      <w:r>
        <w:rPr>
          <w:rFonts w:ascii="Arial" w:hAnsi="Arial" w:cs="Arial"/>
          <w:sz w:val="24"/>
        </w:rPr>
        <w:t>: software para modelagem UML.</w:t>
      </w:r>
    </w:p>
    <w:p w:rsidR="00AC7A9C" w:rsidRDefault="00AC7A9C" w:rsidP="00AC7A9C">
      <w:pPr>
        <w:pStyle w:val="SemEspaamento"/>
        <w:numPr>
          <w:ilvl w:val="0"/>
          <w:numId w:val="18"/>
        </w:numPr>
        <w:spacing w:line="360" w:lineRule="auto"/>
        <w:jc w:val="both"/>
        <w:rPr>
          <w:rFonts w:ascii="Arial" w:hAnsi="Arial" w:cs="Arial"/>
          <w:sz w:val="24"/>
        </w:rPr>
      </w:pPr>
      <w:r>
        <w:rPr>
          <w:rFonts w:ascii="Arial" w:hAnsi="Arial" w:cs="Arial"/>
          <w:sz w:val="24"/>
        </w:rPr>
        <w:t xml:space="preserve">Google Drive: </w:t>
      </w:r>
      <w:r w:rsidRPr="00AC7A9C">
        <w:rPr>
          <w:rFonts w:ascii="Arial" w:hAnsi="Arial" w:cs="Arial"/>
          <w:sz w:val="24"/>
        </w:rPr>
        <w:t>servi</w:t>
      </w:r>
      <w:r w:rsidRPr="00AC7A9C">
        <w:rPr>
          <w:rFonts w:ascii="Arial" w:hAnsi="Arial" w:cs="Arial" w:hint="cs"/>
          <w:sz w:val="24"/>
        </w:rPr>
        <w:t>ç</w:t>
      </w:r>
      <w:r w:rsidRPr="00AC7A9C">
        <w:rPr>
          <w:rFonts w:ascii="Arial" w:hAnsi="Arial" w:cs="Arial"/>
          <w:sz w:val="24"/>
        </w:rPr>
        <w:t>o de armazenamento e sincroniza</w:t>
      </w:r>
      <w:r w:rsidRPr="00AC7A9C">
        <w:rPr>
          <w:rFonts w:ascii="Arial" w:hAnsi="Arial" w:cs="Arial" w:hint="cs"/>
          <w:sz w:val="24"/>
        </w:rPr>
        <w:t>çã</w:t>
      </w:r>
      <w:r w:rsidRPr="00AC7A9C">
        <w:rPr>
          <w:rFonts w:ascii="Arial" w:hAnsi="Arial" w:cs="Arial"/>
          <w:sz w:val="24"/>
        </w:rPr>
        <w:t>o de arquivo</w:t>
      </w:r>
      <w:r>
        <w:rPr>
          <w:rFonts w:ascii="Arial" w:hAnsi="Arial" w:cs="Arial"/>
          <w:sz w:val="24"/>
        </w:rPr>
        <w:t>s.</w:t>
      </w:r>
    </w:p>
    <w:p w:rsidR="00B94DCC" w:rsidRDefault="00B94DCC" w:rsidP="00AC7A9C">
      <w:pPr>
        <w:pStyle w:val="SemEspaamento"/>
        <w:numPr>
          <w:ilvl w:val="0"/>
          <w:numId w:val="18"/>
        </w:numPr>
        <w:spacing w:line="360" w:lineRule="auto"/>
        <w:jc w:val="both"/>
        <w:rPr>
          <w:rFonts w:ascii="Arial" w:hAnsi="Arial" w:cs="Arial"/>
          <w:sz w:val="24"/>
        </w:rPr>
      </w:pPr>
      <w:proofErr w:type="spellStart"/>
      <w:r>
        <w:rPr>
          <w:rFonts w:ascii="Arial" w:hAnsi="Arial" w:cs="Arial"/>
          <w:sz w:val="24"/>
        </w:rPr>
        <w:t>Pencil</w:t>
      </w:r>
      <w:proofErr w:type="spellEnd"/>
      <w:r>
        <w:rPr>
          <w:rFonts w:ascii="Arial" w:hAnsi="Arial" w:cs="Arial"/>
          <w:sz w:val="24"/>
        </w:rPr>
        <w:t xml:space="preserve"> Project: ferramenta para a criação de protótipos de interface.</w:t>
      </w:r>
    </w:p>
    <w:p w:rsidR="00994362" w:rsidRPr="00842B51" w:rsidRDefault="00994362" w:rsidP="00D13471">
      <w:pPr>
        <w:pStyle w:val="SemEspaamento"/>
        <w:jc w:val="both"/>
        <w:rPr>
          <w:rFonts w:ascii="Arial" w:hAnsi="Arial" w:cs="Arial"/>
          <w:sz w:val="24"/>
        </w:rPr>
      </w:pPr>
    </w:p>
    <w:p w:rsidR="0097498B" w:rsidRPr="00842B51" w:rsidRDefault="0097498B" w:rsidP="00142B08">
      <w:pPr>
        <w:pStyle w:val="SemEspaamento"/>
        <w:rPr>
          <w:rFonts w:ascii="Arial" w:hAnsi="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C26FC2" w:rsidRDefault="00C26FC2" w:rsidP="00142B08">
      <w:pPr>
        <w:pStyle w:val="SemEspaamento"/>
        <w:rPr>
          <w:rFonts w:ascii="Arial" w:hAnsi="Arial" w:cs="Arial"/>
          <w:sz w:val="28"/>
        </w:rPr>
      </w:pPr>
    </w:p>
    <w:p w:rsidR="00815341" w:rsidRDefault="00815341" w:rsidP="006D7244">
      <w:pPr>
        <w:pStyle w:val="SemEspaamento"/>
        <w:rPr>
          <w:rFonts w:ascii="Arial" w:hAnsi="Arial" w:cs="Arial"/>
          <w:b/>
          <w:sz w:val="24"/>
        </w:rPr>
      </w:pPr>
    </w:p>
    <w:p w:rsidR="00126BAE" w:rsidRPr="009B7C9D" w:rsidRDefault="00126BAE" w:rsidP="00126BAE">
      <w:pPr>
        <w:pStyle w:val="SemEspaamento"/>
        <w:rPr>
          <w:rFonts w:ascii="Arial" w:hAnsi="Arial" w:cs="Arial"/>
          <w:b/>
          <w:sz w:val="24"/>
        </w:rPr>
      </w:pPr>
      <w:r>
        <w:rPr>
          <w:rFonts w:ascii="Arial" w:hAnsi="Arial" w:cs="Arial"/>
          <w:b/>
          <w:sz w:val="24"/>
        </w:rPr>
        <w:lastRenderedPageBreak/>
        <w:t>5</w:t>
      </w:r>
      <w:r w:rsidRPr="009B7C9D">
        <w:rPr>
          <w:rFonts w:ascii="Arial" w:hAnsi="Arial" w:cs="Arial"/>
          <w:b/>
          <w:sz w:val="24"/>
        </w:rPr>
        <w:t xml:space="preserve">. </w:t>
      </w:r>
      <w:r>
        <w:rPr>
          <w:rFonts w:ascii="Arial" w:hAnsi="Arial" w:cs="Arial"/>
          <w:b/>
          <w:sz w:val="24"/>
        </w:rPr>
        <w:t>ITERAÇÃO I</w:t>
      </w:r>
    </w:p>
    <w:p w:rsidR="00126BAE" w:rsidRPr="009B7C9D" w:rsidRDefault="00126BAE" w:rsidP="00126BAE">
      <w:pPr>
        <w:pStyle w:val="SemEspaamento"/>
        <w:spacing w:line="360" w:lineRule="auto"/>
        <w:rPr>
          <w:rFonts w:ascii="Arial" w:hAnsi="Arial" w:cs="Arial"/>
          <w:sz w:val="24"/>
        </w:rPr>
      </w:pPr>
    </w:p>
    <w:p w:rsidR="00126BAE" w:rsidRPr="009B7C9D" w:rsidRDefault="00126BAE" w:rsidP="00126BAE">
      <w:pPr>
        <w:pStyle w:val="SemEspaamento"/>
        <w:spacing w:line="360" w:lineRule="auto"/>
        <w:rPr>
          <w:rFonts w:ascii="Arial" w:hAnsi="Arial" w:cs="Arial"/>
          <w:sz w:val="24"/>
        </w:rPr>
      </w:pPr>
    </w:p>
    <w:p w:rsidR="00815341" w:rsidRPr="00815341" w:rsidRDefault="00815341" w:rsidP="00815341">
      <w:pPr>
        <w:pStyle w:val="SemEspaamento"/>
        <w:jc w:val="both"/>
        <w:rPr>
          <w:rFonts w:ascii="Arial" w:hAnsi="Arial" w:cs="Arial"/>
          <w:b/>
          <w:color w:val="FF0000"/>
          <w:sz w:val="24"/>
        </w:rPr>
      </w:pPr>
      <w:r>
        <w:rPr>
          <w:rFonts w:ascii="Arial" w:hAnsi="Arial" w:cs="Arial"/>
          <w:sz w:val="24"/>
        </w:rPr>
        <w:t>A primeira iteração ocorreu durante o primeiro semestre do ano</w:t>
      </w:r>
      <w:r w:rsidR="00B92795">
        <w:rPr>
          <w:rFonts w:ascii="Arial" w:hAnsi="Arial" w:cs="Arial"/>
          <w:sz w:val="24"/>
        </w:rPr>
        <w:t xml:space="preserve"> de 2013</w:t>
      </w:r>
      <w:r>
        <w:rPr>
          <w:rFonts w:ascii="Arial" w:hAnsi="Arial" w:cs="Arial"/>
          <w:sz w:val="24"/>
        </w:rPr>
        <w:t>.</w:t>
      </w:r>
    </w:p>
    <w:p w:rsidR="006D7244" w:rsidRDefault="006D7244" w:rsidP="00142B08">
      <w:pPr>
        <w:pStyle w:val="SemEspaamento"/>
        <w:rPr>
          <w:rFonts w:ascii="Arial" w:hAnsi="Arial" w:cs="Arial"/>
          <w:sz w:val="28"/>
        </w:rPr>
      </w:pPr>
    </w:p>
    <w:p w:rsidR="006D7244" w:rsidRDefault="006D7244" w:rsidP="00142B08">
      <w:pPr>
        <w:pStyle w:val="SemEspaamento"/>
        <w:rPr>
          <w:rFonts w:ascii="Arial" w:hAnsi="Arial" w:cs="Arial"/>
          <w:sz w:val="28"/>
        </w:rPr>
      </w:pPr>
    </w:p>
    <w:p w:rsidR="00646082" w:rsidRPr="00815341" w:rsidRDefault="00142B08" w:rsidP="00142B08">
      <w:pPr>
        <w:pStyle w:val="SemEspaamento"/>
        <w:rPr>
          <w:rFonts w:ascii="Arial" w:hAnsi="Arial" w:cs="Arial"/>
          <w:b/>
          <w:color w:val="FF0000"/>
          <w:sz w:val="18"/>
        </w:rPr>
      </w:pPr>
      <w:r w:rsidRPr="00815341">
        <w:rPr>
          <w:rFonts w:ascii="Arial" w:hAnsi="Arial" w:cs="Arial"/>
          <w:b/>
          <w:sz w:val="24"/>
        </w:rPr>
        <w:t>5.</w:t>
      </w:r>
      <w:r w:rsidR="00815341">
        <w:rPr>
          <w:rFonts w:ascii="Arial" w:hAnsi="Arial" w:cs="Arial"/>
          <w:b/>
          <w:sz w:val="24"/>
        </w:rPr>
        <w:t>1</w:t>
      </w:r>
      <w:r w:rsidRPr="00815341">
        <w:rPr>
          <w:rFonts w:ascii="Arial" w:hAnsi="Arial" w:cs="Arial"/>
          <w:b/>
          <w:sz w:val="24"/>
        </w:rPr>
        <w:t xml:space="preserve"> </w:t>
      </w:r>
      <w:r w:rsidR="00691F6E">
        <w:rPr>
          <w:rFonts w:ascii="Arial" w:hAnsi="Arial" w:cs="Arial"/>
          <w:b/>
          <w:sz w:val="24"/>
        </w:rPr>
        <w:t xml:space="preserve">- </w:t>
      </w:r>
      <w:r w:rsidR="00F4141B" w:rsidRPr="00815341">
        <w:rPr>
          <w:rFonts w:ascii="Arial" w:hAnsi="Arial" w:cs="Arial"/>
          <w:b/>
          <w:sz w:val="24"/>
        </w:rPr>
        <w:t>CRONOGRAMA DO PRIMEIRO SEMESTRE</w:t>
      </w:r>
      <w:r w:rsidR="00A67004" w:rsidRPr="00815341">
        <w:rPr>
          <w:rFonts w:ascii="Arial" w:hAnsi="Arial" w:cs="Arial"/>
          <w:b/>
          <w:sz w:val="24"/>
        </w:rPr>
        <w:t xml:space="preserve"> </w:t>
      </w:r>
    </w:p>
    <w:p w:rsidR="00646082" w:rsidRPr="008A4841" w:rsidRDefault="00646082" w:rsidP="008A4841">
      <w:pPr>
        <w:pStyle w:val="SemEspaamento"/>
        <w:spacing w:line="360" w:lineRule="auto"/>
        <w:rPr>
          <w:rFonts w:ascii="Arial" w:hAnsi="Arial" w:cs="Arial"/>
          <w:b/>
          <w:color w:val="FF0000"/>
          <w:sz w:val="24"/>
        </w:rPr>
      </w:pPr>
    </w:p>
    <w:p w:rsidR="00142B08" w:rsidRPr="00142B08" w:rsidRDefault="00BD5497" w:rsidP="00142B08">
      <w:pPr>
        <w:pStyle w:val="SemEspaamento"/>
        <w:rPr>
          <w:rFonts w:ascii="Arial" w:hAnsi="Arial" w:cs="Arial"/>
          <w:sz w:val="24"/>
        </w:rPr>
      </w:pPr>
      <w:r>
        <w:rPr>
          <w:rFonts w:ascii="Arial" w:hAnsi="Arial" w:cs="Arial"/>
          <w:sz w:val="24"/>
        </w:rPr>
        <w:t>Para o</w:t>
      </w:r>
      <w:r w:rsidR="00142B08">
        <w:rPr>
          <w:rFonts w:ascii="Arial" w:hAnsi="Arial" w:cs="Arial"/>
          <w:sz w:val="24"/>
        </w:rPr>
        <w:t xml:space="preserve"> primeiro semestre, </w:t>
      </w:r>
      <w:r>
        <w:rPr>
          <w:rFonts w:ascii="Arial" w:hAnsi="Arial" w:cs="Arial"/>
          <w:sz w:val="24"/>
        </w:rPr>
        <w:t>foi seguido o seguinte cronograma</w:t>
      </w:r>
      <w:r w:rsidR="00142B08">
        <w:rPr>
          <w:rFonts w:ascii="Arial" w:hAnsi="Arial" w:cs="Arial"/>
          <w:sz w:val="24"/>
        </w:rPr>
        <w:t>:</w:t>
      </w:r>
    </w:p>
    <w:p w:rsidR="00142B08" w:rsidRPr="00142B08" w:rsidRDefault="00142B08" w:rsidP="00142B08">
      <w:pPr>
        <w:pStyle w:val="SemEspaamento"/>
        <w:rPr>
          <w:rFonts w:ascii="Arial" w:hAnsi="Arial" w:cs="Arial"/>
          <w:sz w:val="28"/>
        </w:rPr>
      </w:pPr>
    </w:p>
    <w:tbl>
      <w:tblPr>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2"/>
        <w:gridCol w:w="884"/>
        <w:gridCol w:w="1703"/>
        <w:gridCol w:w="1703"/>
        <w:gridCol w:w="1703"/>
        <w:gridCol w:w="1704"/>
      </w:tblGrid>
      <w:tr w:rsidR="00142B08" w:rsidRPr="00E94D2F" w:rsidTr="00142B08">
        <w:trPr>
          <w:trHeight w:val="488"/>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88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Fev.</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Abr.</w:t>
            </w:r>
          </w:p>
        </w:tc>
        <w:tc>
          <w:tcPr>
            <w:tcW w:w="1703"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Mai.</w:t>
            </w:r>
          </w:p>
        </w:tc>
        <w:tc>
          <w:tcPr>
            <w:tcW w:w="1704"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Jun.</w:t>
            </w:r>
          </w:p>
        </w:tc>
      </w:tr>
      <w:tr w:rsidR="00142B08" w:rsidRPr="00E94D2F" w:rsidTr="00142B08">
        <w:trPr>
          <w:trHeight w:val="51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Formulação do projeto</w:t>
            </w:r>
          </w:p>
        </w:tc>
        <w:tc>
          <w:tcPr>
            <w:tcW w:w="88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611"/>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3E3BAF">
              <w:rPr>
                <w:b/>
              </w:rPr>
              <w:t>Leitura</w:t>
            </w:r>
            <w:r w:rsidRPr="00E94D2F">
              <w:rPr>
                <w:b/>
              </w:rPr>
              <w:t xml:space="preserve"> Bibliografia</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Redação da 1ª versão do texto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372"/>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Análise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Design do código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512"/>
        </w:trPr>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b/>
                <w:szCs w:val="22"/>
              </w:rPr>
            </w:pPr>
            <w:r w:rsidRPr="00E94D2F">
              <w:rPr>
                <w:b/>
                <w:szCs w:val="22"/>
              </w:rPr>
              <w:t>Implementação</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3"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szCs w:val="22"/>
              </w:rPr>
            </w:pPr>
          </w:p>
        </w:tc>
      </w:tr>
      <w:tr w:rsidR="00142B08" w:rsidRPr="00E94D2F" w:rsidTr="00142B08">
        <w:trPr>
          <w:trHeight w:val="760"/>
        </w:trPr>
        <w:tc>
          <w:tcPr>
            <w:tcW w:w="2522" w:type="dxa"/>
            <w:tcBorders>
              <w:top w:val="single" w:sz="4" w:space="0" w:color="000000"/>
              <w:left w:val="single" w:sz="4" w:space="0" w:color="000000"/>
              <w:bottom w:val="single" w:sz="4" w:space="0" w:color="000000"/>
              <w:right w:val="single" w:sz="4" w:space="0" w:color="000000"/>
            </w:tcBorders>
            <w:shd w:val="clear" w:color="auto" w:fill="auto"/>
            <w:hideMark/>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r w:rsidRPr="00E94D2F">
              <w:rPr>
                <w:b/>
              </w:rPr>
              <w:t>Apresentação parcial e discussão dos resultados</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Pr>
          <w:p w:rsidR="00142B08" w:rsidRPr="00E94D2F" w:rsidRDefault="00142B08" w:rsidP="007C776B">
            <w:pPr>
              <w:autoSpaceDE w:val="0"/>
              <w:autoSpaceDN w:val="0"/>
              <w:adjustRightInd w:val="0"/>
              <w:spacing w:before="120" w:after="120" w:line="360" w:lineRule="auto"/>
              <w:jc w:val="both"/>
              <w:rPr>
                <w:rFonts w:ascii="Times New Roman" w:hAnsi="Times New Roman"/>
                <w:b/>
                <w:sz w:val="24"/>
              </w:rPr>
            </w:pPr>
          </w:p>
        </w:tc>
        <w:tc>
          <w:tcPr>
            <w:tcW w:w="1704" w:type="dxa"/>
            <w:tcBorders>
              <w:top w:val="single" w:sz="4" w:space="0" w:color="000000"/>
              <w:left w:val="single" w:sz="4" w:space="0" w:color="000000"/>
              <w:bottom w:val="single" w:sz="4" w:space="0" w:color="000000"/>
              <w:right w:val="single" w:sz="4" w:space="0" w:color="000000"/>
            </w:tcBorders>
            <w:shd w:val="clear" w:color="auto" w:fill="1F497D"/>
          </w:tcPr>
          <w:p w:rsidR="00142B08" w:rsidRPr="00E94D2F" w:rsidRDefault="00142B08" w:rsidP="007C776B">
            <w:pPr>
              <w:keepNext/>
              <w:autoSpaceDE w:val="0"/>
              <w:autoSpaceDN w:val="0"/>
              <w:adjustRightInd w:val="0"/>
              <w:spacing w:before="120" w:after="120" w:line="360" w:lineRule="auto"/>
              <w:jc w:val="both"/>
              <w:rPr>
                <w:rFonts w:ascii="Times New Roman" w:hAnsi="Times New Roman"/>
                <w:b/>
                <w:sz w:val="24"/>
              </w:rPr>
            </w:pPr>
          </w:p>
        </w:tc>
      </w:tr>
    </w:tbl>
    <w:p w:rsidR="00113DBB" w:rsidRDefault="00113DBB"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hAnsi="Arial" w:cs="Arial"/>
          <w:sz w:val="20"/>
        </w:rPr>
      </w:pPr>
    </w:p>
    <w:p w:rsidR="00BD5497" w:rsidRDefault="00142B08"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BF2313">
        <w:rPr>
          <w:rFonts w:ascii="Arial" w:hAnsi="Arial" w:cs="Arial"/>
          <w:sz w:val="20"/>
        </w:rPr>
        <w:t>Tabela 1 – Cronograma de atividad</w:t>
      </w:r>
      <w:r w:rsidR="00AD438F">
        <w:rPr>
          <w:rFonts w:ascii="Arial" w:hAnsi="Arial" w:cs="Arial"/>
          <w:sz w:val="20"/>
        </w:rPr>
        <w:t>es do primeiro semestre de 2013</w:t>
      </w:r>
    </w:p>
    <w:p w:rsidR="00BD5497" w:rsidRPr="00BD5497" w:rsidRDefault="00BD5497" w:rsidP="00BD54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p>
    <w:p w:rsidR="00BD5497" w:rsidRDefault="00B92795"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b/>
      </w:r>
      <w:r w:rsidR="00BD5497" w:rsidRPr="00646082">
        <w:rPr>
          <w:rFonts w:ascii="Arial" w:hAnsi="Arial" w:cs="Arial"/>
          <w:color w:val="000000" w:themeColor="text1"/>
          <w:sz w:val="24"/>
        </w:rPr>
        <w:t>O primeiro semestre foi caracterizado por uma grande fase</w:t>
      </w:r>
      <w:r w:rsidR="00BD5497">
        <w:rPr>
          <w:rFonts w:ascii="Arial" w:hAnsi="Arial" w:cs="Arial"/>
          <w:color w:val="000000" w:themeColor="text1"/>
          <w:sz w:val="24"/>
        </w:rPr>
        <w:t xml:space="preserve"> de pesquisas. Durante os três primeiro meses de projeto, </w:t>
      </w:r>
      <w:r>
        <w:rPr>
          <w:rFonts w:ascii="Arial" w:hAnsi="Arial" w:cs="Arial"/>
          <w:color w:val="000000" w:themeColor="text1"/>
          <w:sz w:val="24"/>
        </w:rPr>
        <w:t>foi realizada uma grande pesquisa</w:t>
      </w:r>
      <w:r w:rsidR="00BD5497">
        <w:rPr>
          <w:rFonts w:ascii="Arial" w:hAnsi="Arial" w:cs="Arial"/>
          <w:color w:val="000000" w:themeColor="text1"/>
          <w:sz w:val="24"/>
        </w:rPr>
        <w:t xml:space="preserve"> por referências bibliográficas dentro do tema de complexidade de funcionamento. Também </w:t>
      </w:r>
      <w:r>
        <w:rPr>
          <w:rFonts w:ascii="Arial" w:hAnsi="Arial" w:cs="Arial"/>
          <w:color w:val="000000" w:themeColor="text1"/>
          <w:sz w:val="24"/>
        </w:rPr>
        <w:t>foi feita</w:t>
      </w:r>
      <w:r w:rsidR="00BD5497">
        <w:rPr>
          <w:rFonts w:ascii="Arial" w:hAnsi="Arial" w:cs="Arial"/>
          <w:color w:val="000000" w:themeColor="text1"/>
          <w:sz w:val="24"/>
        </w:rPr>
        <w:t xml:space="preserve"> uma grande pesquisa relacionada às métricas OO.</w:t>
      </w:r>
    </w:p>
    <w:p w:rsidR="00BA7A14" w:rsidRDefault="00B92795"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b/>
      </w:r>
    </w:p>
    <w:p w:rsidR="00BD5497" w:rsidRDefault="00BA7A14" w:rsidP="00BD5497">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tab/>
      </w:r>
      <w:r w:rsidR="00BD5497">
        <w:rPr>
          <w:rFonts w:ascii="Arial" w:hAnsi="Arial" w:cs="Arial"/>
          <w:color w:val="000000" w:themeColor="text1"/>
          <w:sz w:val="24"/>
        </w:rPr>
        <w:t>A partir do quar</w:t>
      </w:r>
      <w:r w:rsidR="00C73560">
        <w:rPr>
          <w:rFonts w:ascii="Arial" w:hAnsi="Arial" w:cs="Arial"/>
          <w:color w:val="000000" w:themeColor="text1"/>
          <w:sz w:val="24"/>
        </w:rPr>
        <w:t>t</w:t>
      </w:r>
      <w:r w:rsidR="00BD5497">
        <w:rPr>
          <w:rFonts w:ascii="Arial" w:hAnsi="Arial" w:cs="Arial"/>
          <w:color w:val="000000" w:themeColor="text1"/>
          <w:sz w:val="24"/>
        </w:rPr>
        <w:t xml:space="preserve">o mês, </w:t>
      </w:r>
      <w:r w:rsidR="00B92795">
        <w:rPr>
          <w:rFonts w:ascii="Arial" w:hAnsi="Arial" w:cs="Arial"/>
          <w:color w:val="000000" w:themeColor="text1"/>
          <w:sz w:val="24"/>
        </w:rPr>
        <w:t>iniciou-se a etapa de análise</w:t>
      </w:r>
      <w:r w:rsidR="00BD5497">
        <w:rPr>
          <w:rFonts w:ascii="Arial" w:hAnsi="Arial" w:cs="Arial"/>
          <w:color w:val="000000" w:themeColor="text1"/>
          <w:sz w:val="24"/>
        </w:rPr>
        <w:t>. Nesta etapa foram elaborados diversos artefatos: códigos experimentais (PXP), diagramação e especificação de casos de uso</w:t>
      </w:r>
      <w:r w:rsidR="00122A73">
        <w:rPr>
          <w:rFonts w:ascii="Arial" w:hAnsi="Arial" w:cs="Arial"/>
          <w:color w:val="000000" w:themeColor="text1"/>
          <w:sz w:val="24"/>
        </w:rPr>
        <w:t>, diagramas de robustez</w:t>
      </w:r>
      <w:r w:rsidR="00BD5497">
        <w:rPr>
          <w:rFonts w:ascii="Arial" w:hAnsi="Arial" w:cs="Arial"/>
          <w:color w:val="000000" w:themeColor="text1"/>
          <w:sz w:val="24"/>
        </w:rPr>
        <w:t xml:space="preserve"> e </w:t>
      </w:r>
      <w:proofErr w:type="spellStart"/>
      <w:r w:rsidR="00BD5497">
        <w:rPr>
          <w:rFonts w:ascii="Arial" w:hAnsi="Arial" w:cs="Arial"/>
          <w:color w:val="000000" w:themeColor="text1"/>
          <w:sz w:val="24"/>
        </w:rPr>
        <w:t>ICAs</w:t>
      </w:r>
      <w:proofErr w:type="spellEnd"/>
      <w:r w:rsidR="00BD5497">
        <w:rPr>
          <w:rFonts w:ascii="Arial" w:hAnsi="Arial" w:cs="Arial"/>
          <w:color w:val="000000" w:themeColor="text1"/>
          <w:sz w:val="24"/>
        </w:rPr>
        <w:t>. Todos estes artefatos nos auxiliaram a elaborar a lista de requisitos da aplicação.</w:t>
      </w:r>
    </w:p>
    <w:p w:rsidR="00BF2313" w:rsidRDefault="00B92795" w:rsidP="00815341">
      <w:pPr>
        <w:pStyle w:val="SemEspaamento"/>
        <w:spacing w:line="360" w:lineRule="auto"/>
        <w:jc w:val="both"/>
        <w:rPr>
          <w:rFonts w:ascii="Arial" w:hAnsi="Arial" w:cs="Arial"/>
          <w:color w:val="000000" w:themeColor="text1"/>
          <w:sz w:val="24"/>
        </w:rPr>
      </w:pPr>
      <w:r>
        <w:rPr>
          <w:rFonts w:ascii="Arial" w:hAnsi="Arial" w:cs="Arial"/>
          <w:color w:val="000000" w:themeColor="text1"/>
          <w:sz w:val="24"/>
        </w:rPr>
        <w:lastRenderedPageBreak/>
        <w:tab/>
      </w:r>
      <w:r w:rsidR="00BD5497">
        <w:rPr>
          <w:rFonts w:ascii="Arial" w:hAnsi="Arial" w:cs="Arial"/>
          <w:color w:val="000000" w:themeColor="text1"/>
          <w:sz w:val="24"/>
        </w:rPr>
        <w:t>A partir da elaboração da lista de requisitos, o projeto partiu para a fase de design. Nesta fase, foram discutidas diversas estratégias para montar a aplicação da maneira mais flexível possível.</w:t>
      </w:r>
      <w:r w:rsidR="00C73560">
        <w:rPr>
          <w:rFonts w:ascii="Arial" w:hAnsi="Arial" w:cs="Arial"/>
          <w:color w:val="000000" w:themeColor="text1"/>
          <w:sz w:val="24"/>
        </w:rPr>
        <w:t xml:space="preserve"> Para isso, foram elaborados mais </w:t>
      </w:r>
      <w:r w:rsidR="0088702A">
        <w:rPr>
          <w:rFonts w:ascii="Arial" w:hAnsi="Arial" w:cs="Arial"/>
          <w:color w:val="000000" w:themeColor="text1"/>
          <w:sz w:val="24"/>
        </w:rPr>
        <w:t xml:space="preserve">artefatos: diagramas de classe e </w:t>
      </w:r>
      <w:r w:rsidR="00C73560">
        <w:rPr>
          <w:rFonts w:ascii="Arial" w:hAnsi="Arial" w:cs="Arial"/>
          <w:color w:val="000000" w:themeColor="text1"/>
          <w:sz w:val="24"/>
        </w:rPr>
        <w:t xml:space="preserve">diagramas de </w:t>
      </w:r>
      <w:r w:rsidR="0088702A">
        <w:rPr>
          <w:rFonts w:ascii="Arial" w:hAnsi="Arial" w:cs="Arial"/>
          <w:color w:val="000000" w:themeColor="text1"/>
          <w:sz w:val="24"/>
        </w:rPr>
        <w:t>sequência de mensagens.</w:t>
      </w:r>
      <w:r w:rsidR="00BA7A14">
        <w:rPr>
          <w:rFonts w:ascii="Arial" w:hAnsi="Arial" w:cs="Arial"/>
          <w:color w:val="000000" w:themeColor="text1"/>
          <w:sz w:val="24"/>
        </w:rPr>
        <w:t xml:space="preserve"> </w:t>
      </w:r>
      <w:r w:rsidR="00BD5497">
        <w:rPr>
          <w:rFonts w:ascii="Arial" w:hAnsi="Arial" w:cs="Arial"/>
          <w:color w:val="000000" w:themeColor="text1"/>
          <w:sz w:val="24"/>
        </w:rPr>
        <w:t xml:space="preserve">A fase de </w:t>
      </w:r>
      <w:proofErr w:type="gramStart"/>
      <w:r w:rsidR="00E86139">
        <w:rPr>
          <w:rFonts w:ascii="Arial" w:hAnsi="Arial" w:cs="Arial"/>
          <w:color w:val="000000" w:themeColor="text1"/>
          <w:sz w:val="24"/>
        </w:rPr>
        <w:t>implementação</w:t>
      </w:r>
      <w:proofErr w:type="gramEnd"/>
      <w:r w:rsidR="00E86139">
        <w:rPr>
          <w:rFonts w:ascii="Arial" w:hAnsi="Arial" w:cs="Arial"/>
          <w:color w:val="000000" w:themeColor="text1"/>
          <w:sz w:val="24"/>
        </w:rPr>
        <w:t xml:space="preserve"> foi </w:t>
      </w:r>
      <w:r w:rsidR="00C73560">
        <w:rPr>
          <w:rFonts w:ascii="Arial" w:hAnsi="Arial" w:cs="Arial"/>
          <w:color w:val="000000" w:themeColor="text1"/>
          <w:sz w:val="24"/>
        </w:rPr>
        <w:t>caracterizado pela construç</w:t>
      </w:r>
      <w:r w:rsidR="00FD60BE">
        <w:rPr>
          <w:rFonts w:ascii="Arial" w:hAnsi="Arial" w:cs="Arial"/>
          <w:color w:val="000000" w:themeColor="text1"/>
          <w:sz w:val="24"/>
        </w:rPr>
        <w:t>ão do código e dos testes.</w:t>
      </w:r>
    </w:p>
    <w:p w:rsidR="00815341" w:rsidRPr="00815341" w:rsidRDefault="00815341" w:rsidP="00815341">
      <w:pPr>
        <w:pStyle w:val="SemEspaamento"/>
        <w:spacing w:line="360" w:lineRule="auto"/>
        <w:jc w:val="both"/>
        <w:rPr>
          <w:rFonts w:ascii="Arial" w:hAnsi="Arial" w:cs="Arial"/>
          <w:color w:val="000000" w:themeColor="text1"/>
          <w:sz w:val="24"/>
        </w:rPr>
      </w:pPr>
    </w:p>
    <w:p w:rsidR="00815341" w:rsidRDefault="008153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r w:rsidRPr="00815341">
        <w:rPr>
          <w:rFonts w:ascii="Arial" w:hAnsi="Arial" w:cs="Arial"/>
          <w:b/>
          <w:sz w:val="24"/>
        </w:rPr>
        <w:t>5.2</w:t>
      </w:r>
      <w:r w:rsidR="008C5FBB" w:rsidRPr="00815341">
        <w:rPr>
          <w:rFonts w:ascii="Arial" w:hAnsi="Arial" w:cs="Arial"/>
          <w:b/>
          <w:sz w:val="24"/>
        </w:rPr>
        <w:t xml:space="preserve"> –</w:t>
      </w:r>
      <w:r>
        <w:rPr>
          <w:rFonts w:ascii="Arial" w:hAnsi="Arial" w:cs="Arial"/>
          <w:b/>
          <w:sz w:val="24"/>
        </w:rPr>
        <w:t xml:space="preserve"> ATIVIDADES</w:t>
      </w:r>
    </w:p>
    <w:p w:rsidR="008A4841" w:rsidRDefault="008A4841" w:rsidP="008A48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5F3C1A" w:rsidRDefault="00B92795"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5F3C1A">
        <w:rPr>
          <w:rFonts w:ascii="Arial" w:hAnsi="Arial" w:cs="Arial"/>
          <w:sz w:val="24"/>
        </w:rPr>
        <w:t xml:space="preserve">Na primeira iteração, </w:t>
      </w:r>
      <w:r w:rsidR="0043005C">
        <w:rPr>
          <w:rFonts w:ascii="Arial" w:hAnsi="Arial" w:cs="Arial"/>
          <w:sz w:val="24"/>
        </w:rPr>
        <w:t xml:space="preserve">o principal objetivo foi </w:t>
      </w:r>
      <w:proofErr w:type="gramStart"/>
      <w:r w:rsidR="00BE4FD4">
        <w:rPr>
          <w:rFonts w:ascii="Arial" w:hAnsi="Arial" w:cs="Arial"/>
          <w:sz w:val="24"/>
        </w:rPr>
        <w:t>implementar</w:t>
      </w:r>
      <w:proofErr w:type="gramEnd"/>
      <w:r w:rsidR="0043005C">
        <w:rPr>
          <w:rFonts w:ascii="Arial" w:hAnsi="Arial" w:cs="Arial"/>
          <w:sz w:val="24"/>
        </w:rPr>
        <w:t xml:space="preserve"> a funcionalidade de métricas. Para que isso fosse possível, passamos por todas as etapas sugeridas pelo processo ICONIX, produzindo todos os artefatos: dos casos de uso até os diagramas de sequência. </w:t>
      </w:r>
    </w:p>
    <w:p w:rsidR="0043005C" w:rsidRDefault="0043005C"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9536EC" w:rsidRPr="00815341" w:rsidRDefault="008153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color w:val="FF0000"/>
          <w:sz w:val="24"/>
        </w:rPr>
      </w:pPr>
      <w:r w:rsidRPr="00815341">
        <w:rPr>
          <w:rFonts w:ascii="Arial" w:hAnsi="Arial" w:cs="Arial"/>
          <w:b/>
          <w:sz w:val="24"/>
        </w:rPr>
        <w:t>5.2</w:t>
      </w:r>
      <w:r w:rsidR="008C5FBB" w:rsidRPr="00815341">
        <w:rPr>
          <w:rFonts w:ascii="Arial" w:hAnsi="Arial" w:cs="Arial"/>
          <w:b/>
          <w:sz w:val="24"/>
        </w:rPr>
        <w:t>.1</w:t>
      </w:r>
      <w:r w:rsidR="009536EC" w:rsidRPr="00815341">
        <w:rPr>
          <w:rFonts w:ascii="Arial" w:hAnsi="Arial" w:cs="Arial"/>
          <w:b/>
          <w:sz w:val="24"/>
        </w:rPr>
        <w:t xml:space="preserve"> – Análise</w:t>
      </w:r>
      <w:r w:rsidR="00E605E1" w:rsidRPr="00815341">
        <w:rPr>
          <w:rFonts w:ascii="Arial" w:hAnsi="Arial" w:cs="Arial"/>
          <w:b/>
          <w:sz w:val="24"/>
        </w:rPr>
        <w:t xml:space="preserve"> </w:t>
      </w:r>
    </w:p>
    <w:p w:rsidR="00D00036" w:rsidRDefault="00D0003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9536EC" w:rsidRDefault="00FC4813"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9536EC" w:rsidRDefault="00841059"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0498AD91" wp14:editId="704743A1">
            <wp:extent cx="5124450" cy="3276600"/>
            <wp:effectExtent l="0" t="0" r="0" b="0"/>
            <wp:docPr id="11" name="Imagem 11" descr="C:\Users\Diego Pinho\Desktop\I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 Pinho\Desktop\ICA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276600"/>
                    </a:xfrm>
                    <a:prstGeom prst="rect">
                      <a:avLst/>
                    </a:prstGeom>
                    <a:noFill/>
                    <a:ln>
                      <a:noFill/>
                    </a:ln>
                  </pic:spPr>
                </pic:pic>
              </a:graphicData>
            </a:graphic>
          </wp:inline>
        </w:drawing>
      </w:r>
    </w:p>
    <w:p w:rsidR="009536EC" w:rsidRPr="00AD438F"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Figura 2 – Inte</w:t>
      </w:r>
      <w:r w:rsidR="00AD438F" w:rsidRPr="00AD438F">
        <w:rPr>
          <w:rFonts w:ascii="Arial" w:hAnsi="Arial" w:cs="Arial"/>
          <w:sz w:val="20"/>
        </w:rPr>
        <w:t>rface com ambiente da aplicação</w:t>
      </w:r>
    </w:p>
    <w:p w:rsidR="009536EC" w:rsidRDefault="009536EC"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BE4FD4" w:rsidRDefault="00BA7A14"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ab/>
      </w:r>
      <w:r w:rsidR="001D5FAD">
        <w:rPr>
          <w:rFonts w:ascii="Arial" w:hAnsi="Arial" w:cs="Arial"/>
          <w:sz w:val="24"/>
        </w:rPr>
        <w:t xml:space="preserve">A construção do ICA nos deu uma ideia das funcionalidades básicas da aplicação e de como aconteceria o fluxo de informações. Também foi possível perceber algumas </w:t>
      </w:r>
      <w:r w:rsidR="00A50529">
        <w:rPr>
          <w:rFonts w:ascii="Arial" w:hAnsi="Arial" w:cs="Arial"/>
          <w:sz w:val="24"/>
        </w:rPr>
        <w:t xml:space="preserve">limitações. </w:t>
      </w:r>
    </w:p>
    <w:p w:rsidR="008A4841" w:rsidRDefault="008A4841" w:rsidP="00BE4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1226F0" w:rsidRDefault="001226F0" w:rsidP="00122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lastRenderedPageBreak/>
        <w:drawing>
          <wp:inline distT="0" distB="0" distL="0" distR="0" wp14:anchorId="742E8C44" wp14:editId="38C8044A">
            <wp:extent cx="5417362" cy="894801"/>
            <wp:effectExtent l="0" t="0" r="0" b="0"/>
            <wp:docPr id="9" name="Imagem 9" descr="C:\Users\Diego Pinho\Desktop\fluxoBasicoDeInforma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fluxoBasicoDeInformaco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0581" cy="895333"/>
                    </a:xfrm>
                    <a:prstGeom prst="rect">
                      <a:avLst/>
                    </a:prstGeom>
                    <a:noFill/>
                    <a:ln>
                      <a:noFill/>
                    </a:ln>
                  </pic:spPr>
                </pic:pic>
              </a:graphicData>
            </a:graphic>
          </wp:inline>
        </w:drawing>
      </w:r>
    </w:p>
    <w:p w:rsidR="00A50529" w:rsidRPr="00755A53" w:rsidRDefault="001226F0" w:rsidP="00126B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color w:val="auto"/>
          <w:sz w:val="20"/>
        </w:rPr>
      </w:pPr>
      <w:r w:rsidRPr="00755A53">
        <w:rPr>
          <w:rFonts w:ascii="Arial" w:hAnsi="Arial" w:cs="Arial"/>
          <w:color w:val="auto"/>
          <w:sz w:val="20"/>
        </w:rPr>
        <w:t xml:space="preserve">Figura </w:t>
      </w:r>
      <w:r w:rsidR="00755A53">
        <w:rPr>
          <w:rFonts w:ascii="Arial" w:hAnsi="Arial" w:cs="Arial"/>
          <w:color w:val="auto"/>
          <w:sz w:val="20"/>
        </w:rPr>
        <w:t>3</w:t>
      </w:r>
      <w:r w:rsidRPr="00755A53">
        <w:rPr>
          <w:rFonts w:ascii="Arial" w:hAnsi="Arial" w:cs="Arial"/>
          <w:color w:val="auto"/>
          <w:sz w:val="20"/>
        </w:rPr>
        <w:t xml:space="preserve"> – Fluxo básico da aplicação</w:t>
      </w:r>
    </w:p>
    <w:p w:rsidR="008A4841" w:rsidRDefault="008A4841" w:rsidP="00126B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8A4841" w:rsidRPr="00126BAE" w:rsidRDefault="008A4841" w:rsidP="00126BA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FF0000"/>
          <w:sz w:val="20"/>
        </w:rPr>
      </w:pPr>
    </w:p>
    <w:p w:rsidR="009536EC" w:rsidRPr="00E46186" w:rsidRDefault="009536EC" w:rsidP="009536EC">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Modelo de Domínio</w:t>
      </w:r>
      <w:r w:rsidR="00D26FDB" w:rsidRPr="00E46186">
        <w:rPr>
          <w:rFonts w:ascii="Arial" w:hAnsi="Arial" w:cs="Arial"/>
          <w:sz w:val="24"/>
        </w:rPr>
        <w:t xml:space="preserve"> (DOM)</w:t>
      </w:r>
      <w:r w:rsidR="0016180B">
        <w:rPr>
          <w:rFonts w:ascii="Arial" w:hAnsi="Arial" w:cs="Arial"/>
          <w:sz w:val="24"/>
        </w:rPr>
        <w:t xml:space="preserve"> </w:t>
      </w:r>
    </w:p>
    <w:p w:rsidR="009536EC" w:rsidRDefault="004477A6"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154D3DC8" wp14:editId="4F47D5F5">
            <wp:extent cx="6116320" cy="3584178"/>
            <wp:effectExtent l="0" t="0" r="0" b="0"/>
            <wp:docPr id="2" name="Imagem 2" descr="C:\Users\Diego Pinho\Desktop\diagrama01-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diagrama01-ModeloDeDomini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320" cy="3584178"/>
                    </a:xfrm>
                    <a:prstGeom prst="rect">
                      <a:avLst/>
                    </a:prstGeom>
                    <a:noFill/>
                    <a:ln>
                      <a:noFill/>
                    </a:ln>
                  </pic:spPr>
                </pic:pic>
              </a:graphicData>
            </a:graphic>
          </wp:inline>
        </w:drawing>
      </w:r>
    </w:p>
    <w:p w:rsidR="009536EC" w:rsidRPr="008A4841" w:rsidRDefault="006B40C8"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color w:val="auto"/>
          <w:sz w:val="20"/>
          <w:szCs w:val="20"/>
        </w:rPr>
      </w:pPr>
      <w:r w:rsidRPr="008A4841">
        <w:rPr>
          <w:rFonts w:ascii="Arial" w:hAnsi="Arial" w:cs="Arial"/>
          <w:color w:val="auto"/>
          <w:sz w:val="20"/>
          <w:szCs w:val="20"/>
        </w:rPr>
        <w:t xml:space="preserve">Figura </w:t>
      </w:r>
      <w:r w:rsidR="00755A53">
        <w:rPr>
          <w:rFonts w:ascii="Arial" w:hAnsi="Arial" w:cs="Arial"/>
          <w:color w:val="auto"/>
          <w:sz w:val="20"/>
          <w:szCs w:val="20"/>
        </w:rPr>
        <w:t>4</w:t>
      </w:r>
      <w:r w:rsidRPr="008A4841">
        <w:rPr>
          <w:rFonts w:ascii="Arial" w:hAnsi="Arial" w:cs="Arial"/>
          <w:color w:val="auto"/>
          <w:sz w:val="20"/>
          <w:szCs w:val="20"/>
        </w:rPr>
        <w:t xml:space="preserve"> –</w:t>
      </w:r>
      <w:r w:rsidR="00AD438F" w:rsidRPr="008A4841">
        <w:rPr>
          <w:rFonts w:ascii="Arial" w:hAnsi="Arial" w:cs="Arial"/>
          <w:color w:val="auto"/>
          <w:sz w:val="20"/>
          <w:szCs w:val="20"/>
        </w:rPr>
        <w:t xml:space="preserve"> Modelo de domínio da aplicação</w:t>
      </w:r>
    </w:p>
    <w:p w:rsidR="00787991" w:rsidRDefault="0078799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CD3548" w:rsidRDefault="00BA7A14" w:rsidP="00CD35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CD3548">
        <w:rPr>
          <w:rFonts w:ascii="Arial" w:hAnsi="Arial" w:cs="Arial"/>
          <w:sz w:val="24"/>
        </w:rPr>
        <w:t xml:space="preserve">O modelo de domínio deu uma ideia inicial das possíveis classes que poderiam ser </w:t>
      </w:r>
      <w:proofErr w:type="gramStart"/>
      <w:r w:rsidR="00CD3548">
        <w:rPr>
          <w:rFonts w:ascii="Arial" w:hAnsi="Arial" w:cs="Arial"/>
          <w:sz w:val="24"/>
        </w:rPr>
        <w:t>implementadas</w:t>
      </w:r>
      <w:proofErr w:type="gramEnd"/>
      <w:r w:rsidR="00CD3548">
        <w:rPr>
          <w:rFonts w:ascii="Arial" w:hAnsi="Arial" w:cs="Arial"/>
          <w:sz w:val="24"/>
        </w:rPr>
        <w:t xml:space="preserve">. Como se trata de uma linguagem específica que estamos tratando no trabalho, o modelo domínio </w:t>
      </w:r>
      <w:r w:rsidR="00DF4927">
        <w:rPr>
          <w:rFonts w:ascii="Arial" w:hAnsi="Arial" w:cs="Arial"/>
          <w:sz w:val="24"/>
        </w:rPr>
        <w:t>auxiliou</w:t>
      </w:r>
      <w:r w:rsidR="00CD3548">
        <w:rPr>
          <w:rFonts w:ascii="Arial" w:hAnsi="Arial" w:cs="Arial"/>
          <w:sz w:val="24"/>
        </w:rPr>
        <w:t xml:space="preserve"> a enxergar as particularidades da linguagem Java (estrutura).</w:t>
      </w:r>
    </w:p>
    <w:p w:rsidR="0016180B" w:rsidRDefault="0016180B"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Pr="00E46186" w:rsidRDefault="00FC4813" w:rsidP="00DC59BA">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Casos de Uso (</w:t>
      </w:r>
      <w:r w:rsidR="00787991" w:rsidRPr="00E46186">
        <w:rPr>
          <w:rFonts w:ascii="Arial" w:hAnsi="Arial" w:cs="Arial"/>
          <w:sz w:val="24"/>
        </w:rPr>
        <w:t>CDU</w:t>
      </w:r>
      <w:r>
        <w:rPr>
          <w:rFonts w:ascii="Arial" w:hAnsi="Arial" w:cs="Arial"/>
          <w:sz w:val="24"/>
        </w:rPr>
        <w:t>)</w:t>
      </w:r>
      <w:r w:rsidR="00E605E1">
        <w:rPr>
          <w:rFonts w:ascii="Arial" w:hAnsi="Arial" w:cs="Arial"/>
          <w:sz w:val="24"/>
        </w:rPr>
        <w:t xml:space="preserve"> </w:t>
      </w:r>
    </w:p>
    <w:p w:rsidR="009536EC" w:rsidRDefault="00E02980" w:rsidP="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r>
        <w:rPr>
          <w:noProof/>
          <w:lang w:eastAsia="pt-BR"/>
        </w:rPr>
        <w:drawing>
          <wp:inline distT="0" distB="0" distL="0" distR="0" wp14:anchorId="11E7E99B" wp14:editId="08F98B5F">
            <wp:extent cx="4191856" cy="2438400"/>
            <wp:effectExtent l="0" t="0" r="0" b="0"/>
            <wp:docPr id="12" name="Imagem 12" descr="C:\Users\Diego Pinho\Desktop\casodeUs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casodeUso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91856" cy="2438400"/>
                    </a:xfrm>
                    <a:prstGeom prst="rect">
                      <a:avLst/>
                    </a:prstGeom>
                    <a:noFill/>
                    <a:ln>
                      <a:noFill/>
                    </a:ln>
                  </pic:spPr>
                </pic:pic>
              </a:graphicData>
            </a:graphic>
          </wp:inline>
        </w:drawing>
      </w:r>
    </w:p>
    <w:p w:rsidR="00787991" w:rsidRPr="00AD438F" w:rsidRDefault="00266019"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w:t>
      </w:r>
      <w:r w:rsidR="00755A53">
        <w:rPr>
          <w:rFonts w:ascii="Arial" w:hAnsi="Arial" w:cs="Arial"/>
          <w:sz w:val="20"/>
        </w:rPr>
        <w:t>5</w:t>
      </w:r>
      <w:r w:rsidRPr="00AD438F">
        <w:rPr>
          <w:rFonts w:ascii="Arial" w:hAnsi="Arial" w:cs="Arial"/>
          <w:sz w:val="20"/>
        </w:rPr>
        <w:t xml:space="preserve"> </w:t>
      </w:r>
      <w:r w:rsidR="00D26FDB" w:rsidRPr="00AD438F">
        <w:rPr>
          <w:rFonts w:ascii="Arial" w:hAnsi="Arial" w:cs="Arial"/>
          <w:sz w:val="20"/>
        </w:rPr>
        <w:t>–</w:t>
      </w:r>
      <w:r w:rsidRPr="00AD438F">
        <w:rPr>
          <w:rFonts w:ascii="Arial" w:hAnsi="Arial" w:cs="Arial"/>
          <w:sz w:val="20"/>
        </w:rPr>
        <w:t xml:space="preserve"> </w:t>
      </w:r>
      <w:r w:rsidR="00D26FDB" w:rsidRPr="00AD438F">
        <w:rPr>
          <w:rFonts w:ascii="Arial" w:hAnsi="Arial" w:cs="Arial"/>
          <w:sz w:val="20"/>
        </w:rPr>
        <w:t>Casos de uso</w:t>
      </w:r>
    </w:p>
    <w:p w:rsidR="00787991" w:rsidRDefault="0078799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DC59BA" w:rsidRDefault="00BA7A14"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072EA5">
        <w:rPr>
          <w:rFonts w:ascii="Arial" w:hAnsi="Arial" w:cs="Arial"/>
          <w:sz w:val="24"/>
        </w:rPr>
        <w:t>Baseado no ICA</w:t>
      </w:r>
      <w:proofErr w:type="gramStart"/>
      <w:r w:rsidR="00DF4927">
        <w:rPr>
          <w:rFonts w:ascii="Arial" w:hAnsi="Arial" w:cs="Arial"/>
          <w:sz w:val="24"/>
        </w:rPr>
        <w:t>, foram</w:t>
      </w:r>
      <w:proofErr w:type="gramEnd"/>
      <w:r w:rsidR="00FF4545">
        <w:rPr>
          <w:rFonts w:ascii="Arial" w:hAnsi="Arial" w:cs="Arial"/>
          <w:sz w:val="24"/>
        </w:rPr>
        <w:t xml:space="preserve"> identificados</w:t>
      </w:r>
      <w:r w:rsidR="00072EA5">
        <w:rPr>
          <w:rFonts w:ascii="Arial" w:hAnsi="Arial" w:cs="Arial"/>
          <w:sz w:val="24"/>
        </w:rPr>
        <w:t xml:space="preserve"> dois atores e dois casos de uso. Os atores são o Aluno e o Professor. Os principais casos de uso identificados foram</w:t>
      </w:r>
      <w:r w:rsidR="00DF4927">
        <w:rPr>
          <w:rFonts w:ascii="Arial" w:hAnsi="Arial" w:cs="Arial"/>
          <w:sz w:val="24"/>
        </w:rPr>
        <w:t>:</w:t>
      </w:r>
      <w:r w:rsidR="00072EA5">
        <w:rPr>
          <w:rFonts w:ascii="Arial" w:hAnsi="Arial" w:cs="Arial"/>
          <w:sz w:val="24"/>
        </w:rPr>
        <w:t xml:space="preserve"> inserir código e analisar métricas. </w:t>
      </w:r>
    </w:p>
    <w:p w:rsidR="00072EA5" w:rsidRDefault="00072EA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03AA0"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Inserir Código</w:t>
      </w:r>
      <w:r w:rsidR="003F511D">
        <w:rPr>
          <w:rFonts w:ascii="Arial" w:hAnsi="Arial" w:cs="Arial"/>
          <w:sz w:val="24"/>
        </w:rPr>
        <w:t xml:space="preserve"> – versão </w:t>
      </w:r>
      <w:proofErr w:type="gramStart"/>
      <w:r w:rsidR="003F511D">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w:t>
            </w:r>
          </w:p>
        </w:tc>
      </w:tr>
      <w:tr w:rsidR="005E07E6" w:rsidTr="005E07E6">
        <w:tc>
          <w:tcPr>
            <w:tcW w:w="2235" w:type="dxa"/>
          </w:tcPr>
          <w:p w:rsidR="005E07E6" w:rsidRDefault="005E07E6"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DC59BA"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“Inserir Código”</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5E07E6" w:rsidTr="005E07E6">
        <w:tc>
          <w:tcPr>
            <w:tcW w:w="2235"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5E07E6" w:rsidRDefault="005E07E6" w:rsidP="005E07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5E07E6" w:rsidRDefault="005E07E6"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92795" w:rsidRDefault="00B92795"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Pr="00803AA0" w:rsidRDefault="008A4841" w:rsidP="00803A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 xml:space="preserve">Analisar Métricas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um código escrito em Java inserido no programa</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proofErr w:type="gramStart"/>
            <w:r>
              <w:rPr>
                <w:rFonts w:ascii="Arial" w:hAnsi="Arial" w:cs="Arial"/>
                <w:sz w:val="24"/>
              </w:rPr>
              <w:t>básico</w:t>
            </w:r>
            <w:proofErr w:type="gramEnd"/>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Selecionar medidas que deseja realizar no código</w:t>
            </w:r>
          </w:p>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Clicar no botão “Analisar”</w:t>
            </w:r>
          </w:p>
          <w:p w:rsidR="003F511D" w:rsidRDefault="003F511D" w:rsidP="003F511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Ver os resultados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3F511D" w:rsidTr="00B6371E">
        <w:tc>
          <w:tcPr>
            <w:tcW w:w="2235"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3F511D" w:rsidRDefault="003F511D"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054C0E" w:rsidRDefault="00054C0E"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8A4841" w:rsidRDefault="008A4841"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787991" w:rsidRDefault="00787991" w:rsidP="00787991">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t>Análise de Robustez</w:t>
      </w:r>
    </w:p>
    <w:p w:rsidR="00BB4A42" w:rsidRPr="00E46186" w:rsidRDefault="00BB4A42" w:rsidP="00BB4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p>
    <w:p w:rsidR="00787991" w:rsidRDefault="00744435"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noProof/>
          <w:sz w:val="24"/>
          <w:lang w:eastAsia="pt-BR"/>
        </w:rPr>
        <w:drawing>
          <wp:inline distT="0" distB="0" distL="0" distR="0" wp14:anchorId="6864677E" wp14:editId="6EE33E83">
            <wp:extent cx="5572125" cy="2962275"/>
            <wp:effectExtent l="0" t="0" r="0" b="9525"/>
            <wp:docPr id="167" name="Imagem 167" descr="nB2X6vOfQo2355CSvnAh7FhDfBxhBAxnoAeEbdtcF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2X6vOfQo2355CSvnAh7FhDfBxhBAxnoAeEbdtcF5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rsidR="00D26FDB" w:rsidRPr="00AD438F" w:rsidRDefault="00D26FDB" w:rsidP="0078799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sidRPr="00AD438F">
        <w:rPr>
          <w:rFonts w:ascii="Arial" w:hAnsi="Arial" w:cs="Arial"/>
          <w:sz w:val="20"/>
        </w:rPr>
        <w:t xml:space="preserve">Figura </w:t>
      </w:r>
      <w:r w:rsidR="00755A53">
        <w:rPr>
          <w:rFonts w:ascii="Arial" w:hAnsi="Arial" w:cs="Arial"/>
          <w:sz w:val="20"/>
        </w:rPr>
        <w:t>6</w:t>
      </w:r>
      <w:r w:rsidRPr="00AD438F">
        <w:rPr>
          <w:rFonts w:ascii="Arial" w:hAnsi="Arial" w:cs="Arial"/>
          <w:sz w:val="20"/>
        </w:rPr>
        <w:t xml:space="preserve"> – Análise de robus</w:t>
      </w:r>
      <w:r w:rsidR="00AD438F" w:rsidRPr="00AD438F">
        <w:rPr>
          <w:rFonts w:ascii="Arial" w:hAnsi="Arial" w:cs="Arial"/>
          <w:sz w:val="20"/>
        </w:rPr>
        <w:t>tez</w:t>
      </w:r>
    </w:p>
    <w:p w:rsidR="00B92795" w:rsidRDefault="00B92795"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pPr>
    </w:p>
    <w:p w:rsidR="00B92795" w:rsidRDefault="00BA7A14"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B92795">
        <w:rPr>
          <w:rFonts w:ascii="Arial" w:hAnsi="Arial" w:cs="Arial"/>
          <w:sz w:val="24"/>
        </w:rPr>
        <w:t>O diagrama de robustez foi criado por recomendação do processo ICONIX com o objetivo de captar os principais objetos e respectivas relações de comunicação estabelecidas entre os mesmos.</w:t>
      </w:r>
    </w:p>
    <w:p w:rsidR="00D9432E" w:rsidRDefault="00D9432E"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Default="008A4841"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8A4841" w:rsidRPr="00D9432E" w:rsidRDefault="008A4841" w:rsidP="00B927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DC59BA" w:rsidRDefault="00AA699B" w:rsidP="00054C0E">
      <w:pPr>
        <w:pStyle w:val="SemEspaamento"/>
        <w:numPr>
          <w:ilvl w:val="0"/>
          <w:numId w:val="21"/>
        </w:numPr>
        <w:rPr>
          <w:rFonts w:ascii="Arial" w:hAnsi="Arial" w:cs="Arial"/>
          <w:sz w:val="24"/>
        </w:rPr>
      </w:pPr>
      <w:r w:rsidRPr="00054C0E">
        <w:rPr>
          <w:rFonts w:ascii="Arial" w:hAnsi="Arial" w:cs="Arial"/>
          <w:sz w:val="24"/>
        </w:rPr>
        <w:lastRenderedPageBreak/>
        <w:t>Lista de Requisitos</w:t>
      </w:r>
    </w:p>
    <w:p w:rsidR="00054C0E" w:rsidRPr="00054C0E" w:rsidRDefault="00054C0E" w:rsidP="00054C0E">
      <w:pPr>
        <w:pStyle w:val="SemEspaamento"/>
        <w:ind w:left="720"/>
        <w:rPr>
          <w:rFonts w:ascii="Arial" w:hAnsi="Arial" w:cs="Arial"/>
          <w:sz w:val="24"/>
        </w:rPr>
      </w:pPr>
    </w:p>
    <w:p w:rsidR="007566A8" w:rsidRDefault="009D65FF" w:rsidP="0016180B">
      <w:pPr>
        <w:pStyle w:val="SemEspaamento"/>
        <w:spacing w:line="360" w:lineRule="auto"/>
        <w:jc w:val="both"/>
        <w:rPr>
          <w:rFonts w:ascii="Arial" w:hAnsi="Arial" w:cs="Arial"/>
          <w:sz w:val="24"/>
        </w:rPr>
      </w:pPr>
      <w:r>
        <w:rPr>
          <w:rFonts w:ascii="Arial" w:hAnsi="Arial" w:cs="Arial"/>
          <w:sz w:val="24"/>
        </w:rPr>
        <w:t xml:space="preserve">A partir </w:t>
      </w:r>
      <w:r w:rsidR="007E21BF">
        <w:rPr>
          <w:rFonts w:ascii="Arial" w:hAnsi="Arial" w:cs="Arial"/>
          <w:sz w:val="24"/>
        </w:rPr>
        <w:t>dos artefatos produzidos,</w:t>
      </w:r>
      <w:r w:rsidR="009536EC" w:rsidRPr="009536EC">
        <w:rPr>
          <w:rFonts w:ascii="Arial" w:hAnsi="Arial" w:cs="Arial"/>
          <w:sz w:val="24"/>
        </w:rPr>
        <w:t xml:space="preserve"> </w:t>
      </w:r>
      <w:r w:rsidR="00BB4A42">
        <w:rPr>
          <w:rFonts w:ascii="Arial" w:hAnsi="Arial" w:cs="Arial"/>
          <w:sz w:val="24"/>
        </w:rPr>
        <w:t>foi</w:t>
      </w:r>
      <w:r w:rsidR="009536EC" w:rsidRPr="009536EC">
        <w:rPr>
          <w:rFonts w:ascii="Arial" w:hAnsi="Arial" w:cs="Arial"/>
          <w:sz w:val="24"/>
        </w:rPr>
        <w:t xml:space="preserve"> obtida</w:t>
      </w:r>
      <w:r>
        <w:rPr>
          <w:rFonts w:ascii="Arial" w:hAnsi="Arial" w:cs="Arial"/>
          <w:sz w:val="24"/>
        </w:rPr>
        <w:t xml:space="preserve"> a seguinte lista de requisitos:</w:t>
      </w:r>
    </w:p>
    <w:p w:rsidR="00D9432E" w:rsidRDefault="00D9432E" w:rsidP="0016180B">
      <w:pPr>
        <w:pStyle w:val="SemEspaamento"/>
        <w:spacing w:line="360" w:lineRule="au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Especificação</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R1</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B008DD" w:rsidTr="007E21BF">
        <w:tc>
          <w:tcPr>
            <w:tcW w:w="1242" w:type="dxa"/>
          </w:tcPr>
          <w:p w:rsidR="00B008DD" w:rsidRDefault="00B008DD"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B008DD" w:rsidRDefault="00B008DD" w:rsidP="007566A8">
            <w:pPr>
              <w:pStyle w:val="SemEspaamento"/>
              <w:spacing w:line="360" w:lineRule="auto"/>
              <w:jc w:val="both"/>
              <w:rPr>
                <w:rFonts w:ascii="Arial" w:hAnsi="Arial" w:cs="Arial"/>
                <w:sz w:val="24"/>
              </w:rPr>
            </w:pPr>
            <w:r>
              <w:rPr>
                <w:rFonts w:ascii="Arial" w:hAnsi="Arial" w:cs="Arial"/>
                <w:sz w:val="24"/>
              </w:rPr>
              <w:t>O código que vai ser analisado deve estar escrito em Java.</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R2</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7E21BF" w:rsidTr="007E21BF">
        <w:tc>
          <w:tcPr>
            <w:tcW w:w="1242" w:type="dxa"/>
          </w:tcPr>
          <w:p w:rsidR="007E21BF" w:rsidRDefault="007E21BF" w:rsidP="00210CE0">
            <w:pPr>
              <w:pStyle w:val="SemEspaamento"/>
              <w:spacing w:line="360" w:lineRule="auto"/>
              <w:jc w:val="both"/>
              <w:rPr>
                <w:rFonts w:ascii="Arial" w:hAnsi="Arial" w:cs="Arial"/>
                <w:sz w:val="24"/>
              </w:rPr>
            </w:pPr>
            <w:r>
              <w:rPr>
                <w:rFonts w:ascii="Arial" w:hAnsi="Arial" w:cs="Arial"/>
                <w:sz w:val="24"/>
              </w:rPr>
              <w:t>R3</w:t>
            </w:r>
          </w:p>
        </w:tc>
        <w:tc>
          <w:tcPr>
            <w:tcW w:w="8530" w:type="dxa"/>
          </w:tcPr>
          <w:p w:rsidR="007E21BF" w:rsidRDefault="007E21BF" w:rsidP="007566A8">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R4</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R5</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A6216C" w:rsidTr="007E21BF">
        <w:tc>
          <w:tcPr>
            <w:tcW w:w="1242" w:type="dxa"/>
          </w:tcPr>
          <w:p w:rsidR="00A6216C" w:rsidRDefault="00A6216C" w:rsidP="00210CE0">
            <w:pPr>
              <w:pStyle w:val="SemEspaamento"/>
              <w:spacing w:line="360" w:lineRule="auto"/>
              <w:jc w:val="both"/>
              <w:rPr>
                <w:rFonts w:ascii="Arial" w:hAnsi="Arial" w:cs="Arial"/>
                <w:sz w:val="24"/>
              </w:rPr>
            </w:pPr>
            <w:r>
              <w:rPr>
                <w:rFonts w:ascii="Arial" w:hAnsi="Arial" w:cs="Arial"/>
                <w:sz w:val="24"/>
              </w:rPr>
              <w:t>R6</w:t>
            </w:r>
          </w:p>
        </w:tc>
        <w:tc>
          <w:tcPr>
            <w:tcW w:w="8530" w:type="dxa"/>
          </w:tcPr>
          <w:p w:rsidR="00A6216C" w:rsidRDefault="00A6216C" w:rsidP="007566A8">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bl>
    <w:p w:rsidR="00DB7368" w:rsidRDefault="00DB7368" w:rsidP="00DB7368">
      <w:pPr>
        <w:pStyle w:val="SemEspaamento"/>
        <w:jc w:val="center"/>
        <w:rPr>
          <w:rFonts w:ascii="Arial" w:hAnsi="Arial" w:cs="Arial"/>
          <w:color w:val="auto"/>
          <w:sz w:val="20"/>
        </w:rPr>
      </w:pPr>
    </w:p>
    <w:p w:rsidR="00A6216C" w:rsidRDefault="00A6216C" w:rsidP="00D9432E">
      <w:pPr>
        <w:pStyle w:val="SemEspaamento"/>
        <w:jc w:val="center"/>
        <w:rPr>
          <w:rFonts w:ascii="Arial" w:hAnsi="Arial" w:cs="Arial"/>
          <w:color w:val="auto"/>
          <w:sz w:val="20"/>
        </w:rPr>
      </w:pPr>
      <w:r w:rsidRPr="00A6216C">
        <w:rPr>
          <w:rFonts w:ascii="Arial" w:hAnsi="Arial" w:cs="Arial"/>
          <w:color w:val="auto"/>
          <w:sz w:val="20"/>
        </w:rPr>
        <w:t xml:space="preserve">Tabela </w:t>
      </w:r>
      <w:r w:rsidR="00755A53" w:rsidRPr="00755A53">
        <w:rPr>
          <w:rFonts w:ascii="Arial" w:hAnsi="Arial" w:cs="Arial"/>
          <w:color w:val="auto"/>
          <w:sz w:val="20"/>
        </w:rPr>
        <w:t>2</w:t>
      </w:r>
      <w:r w:rsidRPr="00A6216C">
        <w:rPr>
          <w:rFonts w:ascii="Arial" w:hAnsi="Arial" w:cs="Arial"/>
          <w:color w:val="auto"/>
          <w:sz w:val="20"/>
        </w:rPr>
        <w:t xml:space="preserve"> – Especificação dos </w:t>
      </w:r>
      <w:r w:rsidR="00AD438F">
        <w:rPr>
          <w:rFonts w:ascii="Arial" w:hAnsi="Arial" w:cs="Arial"/>
          <w:color w:val="auto"/>
          <w:sz w:val="20"/>
        </w:rPr>
        <w:t>requisitos da primeira iteração</w:t>
      </w:r>
    </w:p>
    <w:p w:rsidR="00BA7A14" w:rsidRDefault="00BA7A14" w:rsidP="00D9432E">
      <w:pPr>
        <w:pStyle w:val="SemEspaamento"/>
        <w:jc w:val="center"/>
        <w:rPr>
          <w:rFonts w:ascii="Arial" w:hAnsi="Arial" w:cs="Arial"/>
          <w:color w:val="auto"/>
          <w:sz w:val="20"/>
        </w:rPr>
      </w:pPr>
    </w:p>
    <w:p w:rsidR="00BA7A14" w:rsidRPr="00D9432E" w:rsidRDefault="00BA7A14" w:rsidP="00D9432E">
      <w:pPr>
        <w:pStyle w:val="SemEspaamento"/>
        <w:jc w:val="center"/>
        <w:rPr>
          <w:rFonts w:ascii="Arial" w:hAnsi="Arial" w:cs="Arial"/>
          <w:color w:val="auto"/>
          <w:sz w:val="20"/>
        </w:rPr>
      </w:pPr>
    </w:p>
    <w:p w:rsidR="00A6216C" w:rsidRDefault="00BA7A14" w:rsidP="009536EC">
      <w:pPr>
        <w:pStyle w:val="SemEspaamento"/>
        <w:spacing w:line="360" w:lineRule="auto"/>
        <w:jc w:val="both"/>
        <w:rPr>
          <w:rFonts w:ascii="Arial" w:hAnsi="Arial" w:cs="Arial"/>
          <w:sz w:val="24"/>
        </w:rPr>
      </w:pPr>
      <w:r>
        <w:rPr>
          <w:rFonts w:ascii="Arial" w:hAnsi="Arial" w:cs="Arial"/>
          <w:sz w:val="24"/>
        </w:rPr>
        <w:tab/>
      </w:r>
      <w:r w:rsidR="00A6216C">
        <w:rPr>
          <w:rFonts w:ascii="Arial" w:hAnsi="Arial" w:cs="Arial"/>
          <w:sz w:val="24"/>
        </w:rPr>
        <w:t xml:space="preserve">Neste momento, não </w:t>
      </w:r>
      <w:r w:rsidR="00054C0E">
        <w:rPr>
          <w:rFonts w:ascii="Arial" w:hAnsi="Arial" w:cs="Arial"/>
          <w:sz w:val="24"/>
        </w:rPr>
        <w:t>houve</w:t>
      </w:r>
      <w:r w:rsidR="00A6216C">
        <w:rPr>
          <w:rFonts w:ascii="Arial" w:hAnsi="Arial" w:cs="Arial"/>
          <w:sz w:val="24"/>
        </w:rPr>
        <w:t xml:space="preserve"> preocupação em separar os requisitos em categorias (funcional e não funcional), mas sim em identifica-los. Uma vez obtida </w:t>
      </w:r>
      <w:r w:rsidR="005F3C1A">
        <w:rPr>
          <w:rFonts w:ascii="Arial" w:hAnsi="Arial" w:cs="Arial"/>
          <w:sz w:val="24"/>
        </w:rPr>
        <w:t>à</w:t>
      </w:r>
      <w:r w:rsidR="00A6216C">
        <w:rPr>
          <w:rFonts w:ascii="Arial" w:hAnsi="Arial" w:cs="Arial"/>
          <w:sz w:val="24"/>
        </w:rPr>
        <w:t xml:space="preserve"> lista de requisitos, iniciou-se a atividade de desenho.</w:t>
      </w:r>
    </w:p>
    <w:p w:rsidR="00815341" w:rsidRDefault="00815341" w:rsidP="008D1302">
      <w:pPr>
        <w:pStyle w:val="SemEspaamento"/>
        <w:spacing w:line="360" w:lineRule="auto"/>
        <w:jc w:val="both"/>
        <w:rPr>
          <w:rFonts w:ascii="Arial" w:hAnsi="Arial" w:cs="Arial"/>
          <w:b/>
          <w:sz w:val="24"/>
        </w:rPr>
      </w:pPr>
    </w:p>
    <w:p w:rsidR="008D1302" w:rsidRPr="00815341" w:rsidRDefault="00815341" w:rsidP="008D1302">
      <w:pPr>
        <w:pStyle w:val="SemEspaamento"/>
        <w:spacing w:line="360" w:lineRule="auto"/>
        <w:jc w:val="both"/>
        <w:rPr>
          <w:rFonts w:ascii="Arial" w:hAnsi="Arial" w:cs="Arial"/>
          <w:b/>
          <w:color w:val="FF0000"/>
          <w:sz w:val="20"/>
        </w:rPr>
      </w:pPr>
      <w:r w:rsidRPr="00815341">
        <w:rPr>
          <w:rFonts w:ascii="Arial" w:hAnsi="Arial" w:cs="Arial"/>
          <w:b/>
          <w:sz w:val="24"/>
        </w:rPr>
        <w:t>5.2</w:t>
      </w:r>
      <w:r w:rsidR="00787991" w:rsidRPr="00815341">
        <w:rPr>
          <w:rFonts w:ascii="Arial" w:hAnsi="Arial" w:cs="Arial"/>
          <w:b/>
          <w:sz w:val="24"/>
        </w:rPr>
        <w:t>.2 – Desenho</w:t>
      </w:r>
    </w:p>
    <w:p w:rsidR="00787991" w:rsidRDefault="00787991" w:rsidP="009536EC">
      <w:pPr>
        <w:pStyle w:val="SemEspaamento"/>
        <w:spacing w:line="360" w:lineRule="auto"/>
        <w:jc w:val="both"/>
        <w:rPr>
          <w:rFonts w:ascii="Arial" w:hAnsi="Arial" w:cs="Arial"/>
          <w:sz w:val="24"/>
        </w:rPr>
      </w:pPr>
    </w:p>
    <w:p w:rsidR="00B11C80" w:rsidRPr="00377C48" w:rsidRDefault="00787991" w:rsidP="00B11C80">
      <w:pPr>
        <w:pStyle w:val="SemEspaamento"/>
        <w:numPr>
          <w:ilvl w:val="0"/>
          <w:numId w:val="13"/>
        </w:numPr>
        <w:spacing w:line="360" w:lineRule="auto"/>
        <w:jc w:val="both"/>
        <w:rPr>
          <w:rFonts w:ascii="Arial" w:hAnsi="Arial" w:cs="Arial"/>
          <w:sz w:val="24"/>
        </w:rPr>
      </w:pPr>
      <w:r>
        <w:rPr>
          <w:rFonts w:ascii="Arial" w:hAnsi="Arial" w:cs="Arial"/>
          <w:sz w:val="24"/>
        </w:rPr>
        <w:t>Diagrama</w:t>
      </w:r>
      <w:r w:rsidR="0097498B">
        <w:rPr>
          <w:rFonts w:ascii="Arial" w:hAnsi="Arial" w:cs="Arial"/>
          <w:sz w:val="24"/>
        </w:rPr>
        <w:t>s</w:t>
      </w:r>
      <w:r>
        <w:rPr>
          <w:rFonts w:ascii="Arial" w:hAnsi="Arial" w:cs="Arial"/>
          <w:sz w:val="24"/>
        </w:rPr>
        <w:t xml:space="preserve"> de Classes</w:t>
      </w:r>
      <w:r w:rsidR="00B11C80">
        <w:rPr>
          <w:rFonts w:ascii="Arial" w:hAnsi="Arial" w:cs="Arial"/>
          <w:sz w:val="24"/>
        </w:rPr>
        <w:t xml:space="preserve"> (DCL)</w:t>
      </w:r>
    </w:p>
    <w:p w:rsidR="00787991" w:rsidRDefault="00CE7B1E"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1EE21D74" wp14:editId="6390BA57">
            <wp:extent cx="5135917" cy="2743200"/>
            <wp:effectExtent l="0" t="0" r="0" b="0"/>
            <wp:docPr id="19" name="Imagem 19" descr="C:\Users\Diego Pinho\Desktop\at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 Pinho\Desktop\atts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6984" cy="2743770"/>
                    </a:xfrm>
                    <a:prstGeom prst="rect">
                      <a:avLst/>
                    </a:prstGeom>
                    <a:noFill/>
                    <a:ln>
                      <a:noFill/>
                    </a:ln>
                  </pic:spPr>
                </pic:pic>
              </a:graphicData>
            </a:graphic>
          </wp:inline>
        </w:drawing>
      </w:r>
    </w:p>
    <w:p w:rsidR="00054C0E" w:rsidRPr="00BA7A14" w:rsidRDefault="00FC4813" w:rsidP="00BA7A14">
      <w:pPr>
        <w:pStyle w:val="SemEspaamento"/>
        <w:spacing w:line="360" w:lineRule="auto"/>
        <w:jc w:val="center"/>
        <w:rPr>
          <w:rFonts w:ascii="Arial" w:hAnsi="Arial" w:cs="Arial"/>
          <w:sz w:val="20"/>
        </w:rPr>
      </w:pPr>
      <w:r w:rsidRPr="00AD438F">
        <w:rPr>
          <w:rFonts w:ascii="Arial" w:hAnsi="Arial" w:cs="Arial"/>
          <w:sz w:val="20"/>
        </w:rPr>
        <w:t xml:space="preserve">Figura </w:t>
      </w:r>
      <w:r w:rsidR="00755A53">
        <w:rPr>
          <w:rFonts w:ascii="Arial" w:hAnsi="Arial" w:cs="Arial"/>
          <w:sz w:val="20"/>
        </w:rPr>
        <w:t>7</w:t>
      </w:r>
      <w:r w:rsidRPr="00AD438F">
        <w:rPr>
          <w:rFonts w:ascii="Arial" w:hAnsi="Arial" w:cs="Arial"/>
          <w:sz w:val="20"/>
        </w:rPr>
        <w:t xml:space="preserve"> – Diagrama</w:t>
      </w:r>
      <w:r w:rsidR="00D4051A">
        <w:rPr>
          <w:rFonts w:ascii="Arial" w:hAnsi="Arial" w:cs="Arial"/>
          <w:sz w:val="20"/>
        </w:rPr>
        <w:t xml:space="preserve"> de classes</w:t>
      </w:r>
    </w:p>
    <w:p w:rsidR="00113DBB" w:rsidRPr="00842B51" w:rsidRDefault="00CE7B1E" w:rsidP="00787991">
      <w:pPr>
        <w:pStyle w:val="SemEspaamento"/>
        <w:spacing w:line="360" w:lineRule="auto"/>
        <w:jc w:val="center"/>
        <w:rPr>
          <w:rFonts w:ascii="Arial" w:hAnsi="Arial" w:cs="Arial"/>
          <w:sz w:val="24"/>
        </w:rPr>
      </w:pPr>
      <w:r>
        <w:rPr>
          <w:rFonts w:ascii="Arial" w:hAnsi="Arial" w:cs="Arial"/>
          <w:noProof/>
          <w:sz w:val="24"/>
          <w:lang w:eastAsia="pt-BR"/>
        </w:rPr>
        <w:lastRenderedPageBreak/>
        <w:drawing>
          <wp:inline distT="0" distB="0" distL="0" distR="0" wp14:anchorId="42497538" wp14:editId="1722C87A">
            <wp:extent cx="4812327" cy="2716746"/>
            <wp:effectExtent l="0" t="0" r="0" b="0"/>
            <wp:docPr id="18" name="Imagem 18" descr="C:\Users\Diego Pinho\Desktop\a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 Pinho\Desktop\at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097" cy="2720568"/>
                    </a:xfrm>
                    <a:prstGeom prst="rect">
                      <a:avLst/>
                    </a:prstGeom>
                    <a:noFill/>
                    <a:ln>
                      <a:noFill/>
                    </a:ln>
                  </pic:spPr>
                </pic:pic>
              </a:graphicData>
            </a:graphic>
          </wp:inline>
        </w:drawing>
      </w:r>
    </w:p>
    <w:p w:rsidR="00787991" w:rsidRPr="00AD438F" w:rsidRDefault="00D97ABA" w:rsidP="00787991">
      <w:pPr>
        <w:pStyle w:val="SemEspaamento"/>
        <w:spacing w:line="360" w:lineRule="auto"/>
        <w:jc w:val="center"/>
        <w:rPr>
          <w:rFonts w:ascii="Arial" w:hAnsi="Arial" w:cs="Arial"/>
          <w:sz w:val="28"/>
        </w:rPr>
      </w:pPr>
      <w:r w:rsidRPr="00AD438F">
        <w:rPr>
          <w:rFonts w:ascii="Arial" w:hAnsi="Arial" w:cs="Arial"/>
          <w:sz w:val="20"/>
        </w:rPr>
        <w:t xml:space="preserve">Figura </w:t>
      </w:r>
      <w:r w:rsidR="00755A53">
        <w:rPr>
          <w:rFonts w:ascii="Arial" w:hAnsi="Arial" w:cs="Arial"/>
          <w:sz w:val="20"/>
        </w:rPr>
        <w:t>8</w:t>
      </w:r>
      <w:r w:rsidRPr="00AD438F">
        <w:rPr>
          <w:rFonts w:ascii="Arial" w:hAnsi="Arial" w:cs="Arial"/>
          <w:sz w:val="20"/>
        </w:rPr>
        <w:t xml:space="preserve"> – Diagrama de Classes</w:t>
      </w:r>
    </w:p>
    <w:p w:rsidR="00787991" w:rsidRDefault="00787991" w:rsidP="00787991">
      <w:pPr>
        <w:pStyle w:val="SemEspaamento"/>
        <w:spacing w:line="360" w:lineRule="auto"/>
        <w:jc w:val="center"/>
        <w:rPr>
          <w:rFonts w:ascii="Arial" w:hAnsi="Arial" w:cs="Arial"/>
          <w:sz w:val="24"/>
        </w:rPr>
      </w:pPr>
    </w:p>
    <w:p w:rsidR="0097498B" w:rsidRDefault="00BA7A14" w:rsidP="00D4051A">
      <w:pPr>
        <w:pStyle w:val="SemEspaamento"/>
        <w:spacing w:line="360" w:lineRule="auto"/>
        <w:jc w:val="both"/>
        <w:rPr>
          <w:rFonts w:ascii="Arial" w:hAnsi="Arial" w:cs="Arial"/>
          <w:sz w:val="24"/>
        </w:rPr>
      </w:pPr>
      <w:r>
        <w:rPr>
          <w:rFonts w:ascii="Arial" w:hAnsi="Arial" w:cs="Arial"/>
          <w:sz w:val="24"/>
        </w:rPr>
        <w:tab/>
      </w:r>
      <w:r w:rsidR="00D4051A">
        <w:rPr>
          <w:rFonts w:ascii="Arial" w:hAnsi="Arial" w:cs="Arial"/>
          <w:sz w:val="24"/>
        </w:rPr>
        <w:t xml:space="preserve">Para realizar as métricas, é necessário interagir com os elementos contidos nas entidades (Classe, Atributo, Método). A realização de operações sobre os elementos da estrutura de um objeto caracteriza </w:t>
      </w:r>
      <w:r w:rsidR="00926019">
        <w:rPr>
          <w:rFonts w:ascii="Arial" w:hAnsi="Arial" w:cs="Arial"/>
          <w:sz w:val="24"/>
        </w:rPr>
        <w:t>um</w:t>
      </w:r>
      <w:r w:rsidR="00D4051A">
        <w:rPr>
          <w:rFonts w:ascii="Arial" w:hAnsi="Arial" w:cs="Arial"/>
          <w:sz w:val="24"/>
        </w:rPr>
        <w:t xml:space="preserve"> padrão de projeto</w:t>
      </w:r>
      <w:r w:rsidR="00CE7B1E">
        <w:rPr>
          <w:rFonts w:ascii="Arial" w:hAnsi="Arial" w:cs="Arial"/>
          <w:sz w:val="24"/>
        </w:rPr>
        <w:t xml:space="preserve"> </w:t>
      </w:r>
      <w:r w:rsidR="00926019" w:rsidRPr="00926019">
        <w:rPr>
          <w:rFonts w:ascii="Arial" w:hAnsi="Arial" w:cs="Arial"/>
          <w:i/>
          <w:sz w:val="24"/>
        </w:rPr>
        <w:t xml:space="preserve">Gang </w:t>
      </w:r>
      <w:proofErr w:type="spellStart"/>
      <w:r w:rsidR="00926019" w:rsidRPr="00926019">
        <w:rPr>
          <w:rFonts w:ascii="Arial" w:hAnsi="Arial" w:cs="Arial"/>
          <w:i/>
          <w:sz w:val="24"/>
        </w:rPr>
        <w:t>of</w:t>
      </w:r>
      <w:proofErr w:type="spellEnd"/>
      <w:r w:rsidR="00926019" w:rsidRPr="00926019">
        <w:rPr>
          <w:rFonts w:ascii="Arial" w:hAnsi="Arial" w:cs="Arial"/>
          <w:i/>
          <w:sz w:val="24"/>
        </w:rPr>
        <w:t xml:space="preserve"> Four</w:t>
      </w:r>
      <w:r w:rsidR="00926019">
        <w:rPr>
          <w:rFonts w:ascii="Arial" w:hAnsi="Arial" w:cs="Arial"/>
          <w:sz w:val="24"/>
        </w:rPr>
        <w:t xml:space="preserve"> (</w:t>
      </w:r>
      <w:proofErr w:type="spellStart"/>
      <w:proofErr w:type="gramStart"/>
      <w:r w:rsidR="00926019">
        <w:rPr>
          <w:rFonts w:ascii="Arial" w:hAnsi="Arial" w:cs="Arial"/>
          <w:sz w:val="24"/>
        </w:rPr>
        <w:t>GoF</w:t>
      </w:r>
      <w:proofErr w:type="spellEnd"/>
      <w:proofErr w:type="gramEnd"/>
      <w:r w:rsidR="00926019">
        <w:rPr>
          <w:rFonts w:ascii="Arial" w:hAnsi="Arial" w:cs="Arial"/>
          <w:sz w:val="24"/>
        </w:rPr>
        <w:t>)</w:t>
      </w:r>
      <w:r w:rsidR="00D4051A">
        <w:rPr>
          <w:rFonts w:ascii="Arial" w:hAnsi="Arial" w:cs="Arial"/>
          <w:sz w:val="24"/>
        </w:rPr>
        <w:t>, da categoria de padrões comportamentais, o padrão Visitor</w:t>
      </w:r>
      <w:r w:rsidR="00C617D7">
        <w:rPr>
          <w:rFonts w:ascii="Arial" w:hAnsi="Arial" w:cs="Arial"/>
          <w:sz w:val="24"/>
        </w:rPr>
        <w:t xml:space="preserve"> [11</w:t>
      </w:r>
      <w:r w:rsidR="00D4051A">
        <w:rPr>
          <w:rFonts w:ascii="Arial" w:hAnsi="Arial" w:cs="Arial"/>
          <w:sz w:val="24"/>
        </w:rPr>
        <w:t>].</w:t>
      </w:r>
    </w:p>
    <w:p w:rsidR="00054C0E" w:rsidRDefault="00054C0E" w:rsidP="00D4051A">
      <w:pPr>
        <w:pStyle w:val="SemEspaamento"/>
        <w:spacing w:line="360" w:lineRule="auto"/>
        <w:jc w:val="both"/>
        <w:rPr>
          <w:rFonts w:ascii="Arial" w:hAnsi="Arial" w:cs="Arial"/>
          <w:sz w:val="24"/>
        </w:rPr>
      </w:pPr>
    </w:p>
    <w:p w:rsidR="00CE7B1E" w:rsidRDefault="00BA7A14" w:rsidP="00D4051A">
      <w:pPr>
        <w:pStyle w:val="SemEspaamento"/>
        <w:spacing w:line="360" w:lineRule="auto"/>
        <w:jc w:val="both"/>
        <w:rPr>
          <w:rFonts w:ascii="Arial" w:hAnsi="Arial" w:cs="Arial"/>
          <w:sz w:val="24"/>
        </w:rPr>
      </w:pPr>
      <w:r>
        <w:rPr>
          <w:rFonts w:ascii="Arial" w:hAnsi="Arial" w:cs="Arial"/>
          <w:sz w:val="24"/>
        </w:rPr>
        <w:tab/>
      </w:r>
      <w:r w:rsidR="00054C0E">
        <w:rPr>
          <w:rFonts w:ascii="Arial" w:hAnsi="Arial" w:cs="Arial"/>
          <w:sz w:val="24"/>
        </w:rPr>
        <w:t>P</w:t>
      </w:r>
      <w:r w:rsidR="00CE7B1E">
        <w:rPr>
          <w:rFonts w:ascii="Arial" w:hAnsi="Arial" w:cs="Arial"/>
          <w:sz w:val="24"/>
        </w:rPr>
        <w:t xml:space="preserve">ara </w:t>
      </w:r>
      <w:r w:rsidR="00414244">
        <w:rPr>
          <w:rFonts w:ascii="Arial" w:hAnsi="Arial" w:cs="Arial"/>
          <w:sz w:val="24"/>
        </w:rPr>
        <w:t>utilizar</w:t>
      </w:r>
      <w:r w:rsidR="00CE7B1E">
        <w:rPr>
          <w:rFonts w:ascii="Arial" w:hAnsi="Arial" w:cs="Arial"/>
          <w:sz w:val="24"/>
        </w:rPr>
        <w:t xml:space="preserve"> este padrão no projeto, foi criada uma interface Visitor que é </w:t>
      </w:r>
      <w:r w:rsidR="00414244">
        <w:rPr>
          <w:rFonts w:ascii="Arial" w:hAnsi="Arial" w:cs="Arial"/>
          <w:sz w:val="24"/>
        </w:rPr>
        <w:t>realizada</w:t>
      </w:r>
      <w:r w:rsidR="00CE7B1E">
        <w:rPr>
          <w:rFonts w:ascii="Arial" w:hAnsi="Arial" w:cs="Arial"/>
          <w:sz w:val="24"/>
        </w:rPr>
        <w:t xml:space="preserve"> por todas as classes de medidas. Para que essas classes de medidas pudessem realizar operações nas entidades, </w:t>
      </w:r>
      <w:r w:rsidR="00B92795">
        <w:rPr>
          <w:rFonts w:ascii="Arial" w:hAnsi="Arial" w:cs="Arial"/>
          <w:sz w:val="24"/>
        </w:rPr>
        <w:t>foi criada</w:t>
      </w:r>
      <w:r w:rsidR="00CE7B1E">
        <w:rPr>
          <w:rFonts w:ascii="Arial" w:hAnsi="Arial" w:cs="Arial"/>
          <w:sz w:val="24"/>
        </w:rPr>
        <w:t xml:space="preserve"> uma interface com o método que aceita um Visitor. Uma vez que essas classes </w:t>
      </w:r>
      <w:r w:rsidR="00414244">
        <w:rPr>
          <w:rFonts w:ascii="Arial" w:hAnsi="Arial" w:cs="Arial"/>
          <w:sz w:val="24"/>
        </w:rPr>
        <w:t>estendem</w:t>
      </w:r>
      <w:r w:rsidR="009F60BE">
        <w:rPr>
          <w:rFonts w:ascii="Arial" w:hAnsi="Arial" w:cs="Arial"/>
          <w:sz w:val="24"/>
        </w:rPr>
        <w:t xml:space="preserve"> a interface, ela permite </w:t>
      </w:r>
      <w:r w:rsidR="00414244">
        <w:rPr>
          <w:rFonts w:ascii="Arial" w:hAnsi="Arial" w:cs="Arial"/>
          <w:sz w:val="24"/>
        </w:rPr>
        <w:t>a “visita” de uma medida que realizará as operações necessárias para fazer a medida.</w:t>
      </w:r>
    </w:p>
    <w:p w:rsidR="00B92795" w:rsidRDefault="00B92795" w:rsidP="00D4051A">
      <w:pPr>
        <w:pStyle w:val="SemEspaamento"/>
        <w:spacing w:line="360" w:lineRule="auto"/>
        <w:jc w:val="both"/>
        <w:rPr>
          <w:rFonts w:ascii="Arial" w:hAnsi="Arial" w:cs="Arial"/>
          <w:sz w:val="24"/>
        </w:rPr>
      </w:pPr>
    </w:p>
    <w:p w:rsidR="00113DBB" w:rsidRPr="00044340" w:rsidRDefault="00044340" w:rsidP="00787991">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2C71AFB6" wp14:editId="206EA638">
            <wp:extent cx="5242195" cy="2727489"/>
            <wp:effectExtent l="0" t="0" r="0" b="0"/>
            <wp:docPr id="7" name="Imagem 7" descr="C:\Users\Diego Pinho\Desktop\diagramaDosPar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diagramaDosPars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7430" cy="2730213"/>
                    </a:xfrm>
                    <a:prstGeom prst="rect">
                      <a:avLst/>
                    </a:prstGeom>
                    <a:noFill/>
                    <a:ln>
                      <a:noFill/>
                    </a:ln>
                  </pic:spPr>
                </pic:pic>
              </a:graphicData>
            </a:graphic>
          </wp:inline>
        </w:drawing>
      </w:r>
    </w:p>
    <w:p w:rsidR="009536EC" w:rsidRPr="00BA7A14" w:rsidRDefault="00D97ABA" w:rsidP="00BA7A14">
      <w:pPr>
        <w:pStyle w:val="SemEspaamento"/>
        <w:spacing w:line="360" w:lineRule="auto"/>
        <w:jc w:val="center"/>
        <w:rPr>
          <w:rFonts w:ascii="Arial" w:hAnsi="Arial" w:cs="Arial"/>
          <w:sz w:val="28"/>
        </w:rPr>
      </w:pPr>
      <w:r w:rsidRPr="00AD438F">
        <w:rPr>
          <w:rFonts w:ascii="Arial" w:hAnsi="Arial" w:cs="Arial"/>
          <w:sz w:val="20"/>
        </w:rPr>
        <w:t xml:space="preserve">Figura </w:t>
      </w:r>
      <w:r w:rsidR="00755A53">
        <w:rPr>
          <w:rFonts w:ascii="Arial" w:hAnsi="Arial" w:cs="Arial"/>
          <w:sz w:val="20"/>
        </w:rPr>
        <w:t>9</w:t>
      </w:r>
      <w:r w:rsidRPr="00AD438F">
        <w:rPr>
          <w:rFonts w:ascii="Arial" w:hAnsi="Arial" w:cs="Arial"/>
          <w:sz w:val="20"/>
        </w:rPr>
        <w:t xml:space="preserve"> – Diagrama de classes</w:t>
      </w:r>
    </w:p>
    <w:p w:rsidR="008D1302" w:rsidRPr="00F724FD" w:rsidRDefault="00BA7A14" w:rsidP="005A57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color w:val="auto"/>
          <w:sz w:val="24"/>
        </w:rPr>
      </w:pPr>
      <w:r>
        <w:rPr>
          <w:rFonts w:ascii="Arial" w:hAnsi="Arial" w:cs="Arial"/>
          <w:color w:val="auto"/>
          <w:sz w:val="24"/>
        </w:rPr>
        <w:lastRenderedPageBreak/>
        <w:tab/>
      </w:r>
      <w:r w:rsidR="00F724FD">
        <w:rPr>
          <w:rFonts w:ascii="Arial" w:hAnsi="Arial" w:cs="Arial"/>
          <w:color w:val="auto"/>
          <w:sz w:val="24"/>
        </w:rPr>
        <w:t>Como o modelo de domínio revelou que</w:t>
      </w:r>
      <w:r w:rsidR="00926019">
        <w:rPr>
          <w:rFonts w:ascii="Arial" w:hAnsi="Arial" w:cs="Arial"/>
          <w:color w:val="auto"/>
          <w:sz w:val="24"/>
        </w:rPr>
        <w:t xml:space="preserve"> os elementos estavam contidos um dentro do outro, </w:t>
      </w:r>
      <w:r w:rsidR="00B92795">
        <w:rPr>
          <w:rFonts w:ascii="Arial" w:hAnsi="Arial" w:cs="Arial"/>
          <w:color w:val="auto"/>
          <w:sz w:val="24"/>
        </w:rPr>
        <w:t>foi pensada</w:t>
      </w:r>
      <w:r w:rsidR="00926019">
        <w:rPr>
          <w:rFonts w:ascii="Arial" w:hAnsi="Arial" w:cs="Arial"/>
          <w:color w:val="auto"/>
          <w:sz w:val="24"/>
        </w:rPr>
        <w:t xml:space="preserve"> uma estratégia de delegação para realizar os </w:t>
      </w:r>
      <w:proofErr w:type="spellStart"/>
      <w:r w:rsidR="00926019" w:rsidRPr="00E73A8D">
        <w:rPr>
          <w:rFonts w:ascii="Arial" w:hAnsi="Arial" w:cs="Arial"/>
          <w:i/>
          <w:color w:val="auto"/>
          <w:sz w:val="24"/>
        </w:rPr>
        <w:t>parsers</w:t>
      </w:r>
      <w:proofErr w:type="spellEnd"/>
      <w:r w:rsidR="00926019">
        <w:rPr>
          <w:rFonts w:ascii="Arial" w:hAnsi="Arial" w:cs="Arial"/>
          <w:color w:val="auto"/>
          <w:sz w:val="24"/>
        </w:rPr>
        <w:t xml:space="preserve">. Nesta estratégia, cada um dos </w:t>
      </w:r>
      <w:proofErr w:type="spellStart"/>
      <w:r w:rsidR="00926019" w:rsidRPr="00E73A8D">
        <w:rPr>
          <w:rFonts w:ascii="Arial" w:hAnsi="Arial" w:cs="Arial"/>
          <w:i/>
          <w:color w:val="auto"/>
          <w:sz w:val="24"/>
        </w:rPr>
        <w:t>parsers</w:t>
      </w:r>
      <w:proofErr w:type="spellEnd"/>
      <w:r w:rsidR="00926019">
        <w:rPr>
          <w:rFonts w:ascii="Arial" w:hAnsi="Arial" w:cs="Arial"/>
          <w:color w:val="auto"/>
          <w:sz w:val="24"/>
        </w:rPr>
        <w:t xml:space="preserve"> delega o processamento da entidade que está </w:t>
      </w:r>
      <w:r w:rsidR="00B92795">
        <w:rPr>
          <w:rFonts w:ascii="Arial" w:hAnsi="Arial" w:cs="Arial"/>
          <w:color w:val="auto"/>
          <w:sz w:val="24"/>
        </w:rPr>
        <w:t xml:space="preserve">no nível </w:t>
      </w:r>
      <w:r w:rsidR="00926019">
        <w:rPr>
          <w:rFonts w:ascii="Arial" w:hAnsi="Arial" w:cs="Arial"/>
          <w:color w:val="auto"/>
          <w:sz w:val="24"/>
        </w:rPr>
        <w:t xml:space="preserve">abaixo dela. Uma vez que </w:t>
      </w:r>
      <w:r w:rsidR="00B92795">
        <w:rPr>
          <w:rFonts w:ascii="Arial" w:hAnsi="Arial" w:cs="Arial"/>
          <w:color w:val="auto"/>
          <w:sz w:val="24"/>
        </w:rPr>
        <w:t xml:space="preserve">a delegação </w:t>
      </w:r>
      <w:r w:rsidR="00926019">
        <w:rPr>
          <w:rFonts w:ascii="Arial" w:hAnsi="Arial" w:cs="Arial"/>
          <w:color w:val="auto"/>
          <w:sz w:val="24"/>
        </w:rPr>
        <w:t xml:space="preserve">chega </w:t>
      </w:r>
      <w:r w:rsidR="00DF4927">
        <w:rPr>
          <w:rFonts w:ascii="Arial" w:hAnsi="Arial" w:cs="Arial"/>
          <w:color w:val="auto"/>
          <w:sz w:val="24"/>
        </w:rPr>
        <w:t>ao</w:t>
      </w:r>
      <w:r w:rsidR="00926019">
        <w:rPr>
          <w:rFonts w:ascii="Arial" w:hAnsi="Arial" w:cs="Arial"/>
          <w:color w:val="auto"/>
          <w:sz w:val="24"/>
        </w:rPr>
        <w:t xml:space="preserve"> </w:t>
      </w:r>
      <w:r w:rsidR="00B92795">
        <w:rPr>
          <w:rFonts w:ascii="Arial" w:hAnsi="Arial" w:cs="Arial"/>
          <w:color w:val="auto"/>
          <w:sz w:val="24"/>
        </w:rPr>
        <w:t>nível mais baixo</w:t>
      </w:r>
      <w:r w:rsidR="00926019">
        <w:rPr>
          <w:rFonts w:ascii="Arial" w:hAnsi="Arial" w:cs="Arial"/>
          <w:color w:val="auto"/>
          <w:sz w:val="24"/>
        </w:rPr>
        <w:t xml:space="preserve">, ela vai subindo até chegar </w:t>
      </w:r>
      <w:r w:rsidR="00DF4927">
        <w:rPr>
          <w:rFonts w:ascii="Arial" w:hAnsi="Arial" w:cs="Arial"/>
          <w:color w:val="auto"/>
          <w:sz w:val="24"/>
        </w:rPr>
        <w:t>ao</w:t>
      </w:r>
      <w:r w:rsidR="00926019">
        <w:rPr>
          <w:rFonts w:ascii="Arial" w:hAnsi="Arial" w:cs="Arial"/>
          <w:color w:val="auto"/>
          <w:sz w:val="24"/>
        </w:rPr>
        <w:t xml:space="preserve"> primeiro nível novamente</w:t>
      </w:r>
      <w:r w:rsidR="00DF4927">
        <w:rPr>
          <w:rFonts w:ascii="Arial" w:hAnsi="Arial" w:cs="Arial"/>
          <w:color w:val="auto"/>
          <w:sz w:val="24"/>
        </w:rPr>
        <w:t xml:space="preserve"> com todas as informações processadas</w:t>
      </w:r>
      <w:r w:rsidR="00926019">
        <w:rPr>
          <w:rFonts w:ascii="Arial" w:hAnsi="Arial" w:cs="Arial"/>
          <w:color w:val="auto"/>
          <w:sz w:val="24"/>
        </w:rPr>
        <w:t>.</w:t>
      </w:r>
    </w:p>
    <w:p w:rsidR="008A4841" w:rsidRDefault="008A4841"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noProof/>
          <w:sz w:val="28"/>
          <w:lang w:eastAsia="pt-BR"/>
        </w:rPr>
      </w:pPr>
    </w:p>
    <w:p w:rsidR="0097498B" w:rsidRDefault="0097498B" w:rsidP="0097498B">
      <w:pPr>
        <w:pStyle w:val="SemEspaamento"/>
        <w:numPr>
          <w:ilvl w:val="0"/>
          <w:numId w:val="13"/>
        </w:numPr>
        <w:rPr>
          <w:rFonts w:ascii="Arial" w:hAnsi="Arial" w:cs="Arial"/>
          <w:noProof/>
          <w:sz w:val="24"/>
          <w:lang w:eastAsia="pt-BR"/>
        </w:rPr>
      </w:pPr>
      <w:r w:rsidRPr="0097498B">
        <w:rPr>
          <w:rFonts w:ascii="Arial" w:hAnsi="Arial" w:cs="Arial"/>
          <w:noProof/>
          <w:sz w:val="24"/>
          <w:lang w:eastAsia="pt-BR"/>
        </w:rPr>
        <w:t>Diagrama de sequência de mensagens (DSM)</w:t>
      </w:r>
    </w:p>
    <w:p w:rsidR="0097498B" w:rsidRDefault="0097498B" w:rsidP="0097498B">
      <w:pPr>
        <w:pStyle w:val="SemEspaamento"/>
        <w:ind w:left="720"/>
        <w:rPr>
          <w:rFonts w:ascii="Arial" w:hAnsi="Arial" w:cs="Arial"/>
          <w:noProof/>
          <w:sz w:val="24"/>
          <w:lang w:eastAsia="pt-BR"/>
        </w:rPr>
      </w:pPr>
    </w:p>
    <w:p w:rsidR="0097498B" w:rsidRPr="0097498B" w:rsidRDefault="0097498B" w:rsidP="0097498B">
      <w:pPr>
        <w:pStyle w:val="SemEspaamento"/>
        <w:ind w:left="720"/>
        <w:rPr>
          <w:rFonts w:ascii="Arial" w:hAnsi="Arial" w:cs="Arial"/>
          <w:noProof/>
          <w:sz w:val="24"/>
          <w:lang w:eastAsia="pt-BR"/>
        </w:rPr>
      </w:pP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r>
        <w:rPr>
          <w:rFonts w:ascii="Arial" w:hAnsi="Arial"/>
          <w:noProof/>
          <w:sz w:val="28"/>
          <w:lang w:eastAsia="pt-BR"/>
        </w:rPr>
        <w:drawing>
          <wp:inline distT="0" distB="0" distL="0" distR="0" wp14:anchorId="4FEB88A9" wp14:editId="19E69ED4">
            <wp:extent cx="5400675" cy="3669401"/>
            <wp:effectExtent l="0" t="0" r="0" b="7620"/>
            <wp:docPr id="1" name="Imagem 1" descr="C:\Users\Diego Pinho\Dropbox\TCC\ITERAÇÕES\i1\Sequencia_mensag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ropbox\TCC\ITERAÇÕES\i1\Sequencia_mensagen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675" cy="3669401"/>
                    </a:xfrm>
                    <a:prstGeom prst="rect">
                      <a:avLst/>
                    </a:prstGeom>
                    <a:noFill/>
                    <a:ln>
                      <a:noFill/>
                    </a:ln>
                  </pic:spPr>
                </pic:pic>
              </a:graphicData>
            </a:graphic>
          </wp:inline>
        </w:drawing>
      </w:r>
    </w:p>
    <w:p w:rsidR="0097498B" w:rsidRPr="00AD438F"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0"/>
        </w:rPr>
      </w:pPr>
      <w:r w:rsidRPr="00AD438F">
        <w:rPr>
          <w:rFonts w:ascii="Arial" w:hAnsi="Arial"/>
          <w:sz w:val="20"/>
        </w:rPr>
        <w:t xml:space="preserve">Figura </w:t>
      </w:r>
      <w:r w:rsidR="00755A53">
        <w:rPr>
          <w:rFonts w:ascii="Arial" w:hAnsi="Arial"/>
          <w:sz w:val="20"/>
        </w:rPr>
        <w:t>10</w:t>
      </w:r>
      <w:r w:rsidRPr="00AD438F">
        <w:rPr>
          <w:rFonts w:ascii="Arial" w:hAnsi="Arial"/>
          <w:sz w:val="20"/>
        </w:rPr>
        <w:t xml:space="preserve"> – Diagrama de sequência de mensagens</w:t>
      </w:r>
    </w:p>
    <w:p w:rsidR="0097498B" w:rsidRDefault="0097498B" w:rsidP="0097498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jc w:val="center"/>
        <w:rPr>
          <w:rFonts w:ascii="Arial" w:hAnsi="Arial"/>
          <w:sz w:val="28"/>
        </w:rPr>
      </w:pPr>
    </w:p>
    <w:p w:rsidR="009536EC" w:rsidRPr="008A4841" w:rsidRDefault="00815341" w:rsidP="008A4841">
      <w:pPr>
        <w:pStyle w:val="SemEspaamento"/>
        <w:rPr>
          <w:rFonts w:ascii="Arial" w:hAnsi="Arial" w:cs="Arial"/>
          <w:b/>
          <w:sz w:val="24"/>
        </w:rPr>
      </w:pPr>
      <w:r w:rsidRPr="008A4841">
        <w:rPr>
          <w:rFonts w:ascii="Arial" w:hAnsi="Arial" w:cs="Arial"/>
          <w:b/>
          <w:sz w:val="24"/>
        </w:rPr>
        <w:t>5</w:t>
      </w:r>
      <w:r w:rsidR="00744435" w:rsidRPr="008A4841">
        <w:rPr>
          <w:rFonts w:ascii="Arial" w:hAnsi="Arial" w:cs="Arial"/>
          <w:b/>
          <w:sz w:val="24"/>
        </w:rPr>
        <w:t>.</w:t>
      </w:r>
      <w:r w:rsidRPr="008A4841">
        <w:rPr>
          <w:rFonts w:ascii="Arial" w:hAnsi="Arial" w:cs="Arial"/>
          <w:b/>
          <w:sz w:val="24"/>
        </w:rPr>
        <w:t>2</w:t>
      </w:r>
      <w:r w:rsidR="00194AF2" w:rsidRPr="008A4841">
        <w:rPr>
          <w:rFonts w:ascii="Arial" w:hAnsi="Arial" w:cs="Arial"/>
          <w:b/>
          <w:sz w:val="24"/>
        </w:rPr>
        <w:t>.</w:t>
      </w:r>
      <w:r w:rsidR="00744435" w:rsidRPr="008A4841">
        <w:rPr>
          <w:rFonts w:ascii="Arial" w:hAnsi="Arial" w:cs="Arial"/>
          <w:b/>
          <w:sz w:val="24"/>
        </w:rPr>
        <w:t>3</w:t>
      </w:r>
      <w:r w:rsidRPr="008A4841">
        <w:rPr>
          <w:rFonts w:ascii="Arial" w:hAnsi="Arial" w:cs="Arial"/>
          <w:b/>
          <w:sz w:val="24"/>
        </w:rPr>
        <w:t xml:space="preserve"> -</w:t>
      </w:r>
      <w:r w:rsidR="00787991" w:rsidRPr="008A4841">
        <w:rPr>
          <w:rFonts w:ascii="Arial" w:hAnsi="Arial" w:cs="Arial"/>
          <w:b/>
          <w:sz w:val="24"/>
        </w:rPr>
        <w:t xml:space="preserve"> </w:t>
      </w:r>
      <w:proofErr w:type="gramStart"/>
      <w:r w:rsidR="00787991" w:rsidRPr="008A4841">
        <w:rPr>
          <w:rFonts w:ascii="Arial" w:hAnsi="Arial" w:cs="Arial"/>
          <w:b/>
          <w:sz w:val="24"/>
        </w:rPr>
        <w:t>Implementação</w:t>
      </w:r>
      <w:proofErr w:type="gramEnd"/>
      <w:r w:rsidR="00BB4A42" w:rsidRPr="008A4841">
        <w:rPr>
          <w:rFonts w:ascii="Arial" w:hAnsi="Arial" w:cs="Arial"/>
          <w:b/>
          <w:sz w:val="24"/>
        </w:rPr>
        <w:t xml:space="preserve"> e Testes</w:t>
      </w:r>
      <w:r w:rsidR="00E605E1" w:rsidRPr="008A4841">
        <w:rPr>
          <w:rFonts w:ascii="Arial" w:hAnsi="Arial" w:cs="Arial"/>
          <w:b/>
          <w:sz w:val="24"/>
        </w:rPr>
        <w:t xml:space="preserve"> </w:t>
      </w:r>
    </w:p>
    <w:p w:rsidR="008A4841" w:rsidRPr="008A4841" w:rsidRDefault="008A4841" w:rsidP="008A4841">
      <w:pPr>
        <w:pStyle w:val="SemEspaamento"/>
        <w:spacing w:line="360" w:lineRule="auto"/>
        <w:rPr>
          <w:rFonts w:ascii="Arial" w:hAnsi="Arial" w:cs="Arial"/>
          <w:sz w:val="24"/>
        </w:rPr>
      </w:pPr>
    </w:p>
    <w:p w:rsidR="00787991"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cs="Arial"/>
          <w:sz w:val="24"/>
        </w:rPr>
        <w:tab/>
      </w:r>
      <w:r w:rsidR="00787991">
        <w:rPr>
          <w:rFonts w:ascii="Arial" w:hAnsi="Arial" w:cs="Arial"/>
          <w:sz w:val="24"/>
        </w:rPr>
        <w:t>A codificação e o</w:t>
      </w:r>
      <w:r w:rsidR="00166E91">
        <w:rPr>
          <w:rFonts w:ascii="Arial" w:hAnsi="Arial" w:cs="Arial"/>
          <w:sz w:val="24"/>
        </w:rPr>
        <w:t>s</w:t>
      </w:r>
      <w:r w:rsidR="00787991">
        <w:rPr>
          <w:rFonts w:ascii="Arial" w:hAnsi="Arial" w:cs="Arial"/>
          <w:sz w:val="24"/>
        </w:rPr>
        <w:t xml:space="preserve"> teste</w:t>
      </w:r>
      <w:r w:rsidR="00166E91">
        <w:rPr>
          <w:rFonts w:ascii="Arial" w:hAnsi="Arial" w:cs="Arial"/>
          <w:sz w:val="24"/>
        </w:rPr>
        <w:t>s unitários</w:t>
      </w:r>
      <w:r w:rsidR="00787991">
        <w:rPr>
          <w:rFonts w:ascii="Arial" w:hAnsi="Arial" w:cs="Arial"/>
          <w:sz w:val="24"/>
        </w:rPr>
        <w:t xml:space="preserve"> foram realizados separadamente e anexados a este documento.</w:t>
      </w:r>
      <w:r w:rsidR="00ED1BD3">
        <w:rPr>
          <w:rFonts w:ascii="Arial" w:hAnsi="Arial" w:cs="Arial"/>
          <w:sz w:val="24"/>
        </w:rPr>
        <w:t xml:space="preserve"> O código PX</w:t>
      </w:r>
      <w:r w:rsidR="00FC4813">
        <w:rPr>
          <w:rFonts w:ascii="Arial" w:hAnsi="Arial" w:cs="Arial"/>
          <w:sz w:val="24"/>
        </w:rPr>
        <w:t>P produzido para auxiliar na busca de requisitos também est</w:t>
      </w:r>
      <w:r w:rsidR="00DA7438">
        <w:rPr>
          <w:rFonts w:ascii="Arial" w:hAnsi="Arial" w:cs="Arial"/>
          <w:sz w:val="24"/>
        </w:rPr>
        <w:t xml:space="preserve">á anexado a este documento, juntamente com a biblioteca </w:t>
      </w:r>
      <w:proofErr w:type="spellStart"/>
      <w:r w:rsidR="00DA7438">
        <w:rPr>
          <w:rFonts w:ascii="Arial" w:hAnsi="Arial" w:cs="Arial"/>
          <w:sz w:val="24"/>
        </w:rPr>
        <w:t>cjkm</w:t>
      </w:r>
      <w:proofErr w:type="spellEnd"/>
      <w:r w:rsidR="00DA7438">
        <w:rPr>
          <w:rFonts w:ascii="Arial" w:hAnsi="Arial" w:cs="Arial"/>
          <w:sz w:val="24"/>
        </w:rPr>
        <w:t xml:space="preserve"> utilizada como apoio [9].</w:t>
      </w:r>
      <w:r w:rsidR="00B11C80">
        <w:rPr>
          <w:rFonts w:ascii="Arial" w:hAnsi="Arial" w:cs="Arial"/>
          <w:sz w:val="24"/>
        </w:rPr>
        <w:t xml:space="preserve"> O ambiente </w:t>
      </w:r>
      <w:proofErr w:type="spellStart"/>
      <w:proofErr w:type="gramStart"/>
      <w:r w:rsidR="00B11C80">
        <w:rPr>
          <w:rFonts w:ascii="Arial" w:hAnsi="Arial" w:cs="Arial"/>
          <w:sz w:val="24"/>
        </w:rPr>
        <w:t>FitNesse</w:t>
      </w:r>
      <w:proofErr w:type="spellEnd"/>
      <w:proofErr w:type="gramEnd"/>
      <w:r w:rsidR="00B11C80">
        <w:rPr>
          <w:rFonts w:ascii="Arial" w:hAnsi="Arial" w:cs="Arial"/>
          <w:sz w:val="24"/>
        </w:rPr>
        <w:t xml:space="preserve"> começou a ser estudado para ser utilizado futuramente também para testes [10].</w:t>
      </w:r>
    </w:p>
    <w:p w:rsidR="003F6C18"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897ABB" w:rsidRDefault="00897ABB"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126BAE" w:rsidRPr="009B7C9D" w:rsidRDefault="00126BAE" w:rsidP="00126BAE">
      <w:pPr>
        <w:pStyle w:val="SemEspaamento"/>
        <w:rPr>
          <w:rFonts w:ascii="Arial" w:hAnsi="Arial" w:cs="Arial"/>
          <w:b/>
          <w:sz w:val="24"/>
        </w:rPr>
      </w:pPr>
      <w:r>
        <w:rPr>
          <w:rFonts w:ascii="Arial" w:hAnsi="Arial" w:cs="Arial"/>
          <w:b/>
          <w:sz w:val="24"/>
        </w:rPr>
        <w:lastRenderedPageBreak/>
        <w:t>6</w:t>
      </w:r>
      <w:r w:rsidRPr="009B7C9D">
        <w:rPr>
          <w:rFonts w:ascii="Arial" w:hAnsi="Arial" w:cs="Arial"/>
          <w:b/>
          <w:sz w:val="24"/>
        </w:rPr>
        <w:t xml:space="preserve">. </w:t>
      </w:r>
      <w:r>
        <w:rPr>
          <w:rFonts w:ascii="Arial" w:hAnsi="Arial" w:cs="Arial"/>
          <w:b/>
          <w:sz w:val="24"/>
        </w:rPr>
        <w:t>ITERAÇÃO II</w:t>
      </w:r>
    </w:p>
    <w:p w:rsidR="00126BAE" w:rsidRPr="009B7C9D" w:rsidRDefault="00126BAE" w:rsidP="00126BAE">
      <w:pPr>
        <w:pStyle w:val="SemEspaamento"/>
        <w:spacing w:line="360" w:lineRule="auto"/>
        <w:rPr>
          <w:rFonts w:ascii="Arial" w:hAnsi="Arial" w:cs="Arial"/>
          <w:sz w:val="24"/>
        </w:rPr>
      </w:pPr>
    </w:p>
    <w:p w:rsidR="00126BAE" w:rsidRPr="009B7C9D" w:rsidRDefault="00126BAE" w:rsidP="00126BAE">
      <w:pPr>
        <w:pStyle w:val="SemEspaamento"/>
        <w:spacing w:line="360" w:lineRule="auto"/>
        <w:rPr>
          <w:rFonts w:ascii="Arial" w:hAnsi="Arial" w:cs="Arial"/>
          <w:sz w:val="24"/>
        </w:rPr>
      </w:pPr>
    </w:p>
    <w:p w:rsidR="00815341" w:rsidRDefault="00815341"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auto"/>
          <w:sz w:val="24"/>
        </w:rPr>
      </w:pPr>
      <w:r>
        <w:rPr>
          <w:rFonts w:ascii="Arial" w:hAnsi="Arial" w:cs="Arial"/>
          <w:color w:val="auto"/>
          <w:sz w:val="24"/>
        </w:rPr>
        <w:t>A segunda iteração aconteceu durante o segundo semestre do ano</w:t>
      </w:r>
      <w:r w:rsidR="00B92795">
        <w:rPr>
          <w:rFonts w:ascii="Arial" w:hAnsi="Arial" w:cs="Arial"/>
          <w:color w:val="auto"/>
          <w:sz w:val="24"/>
        </w:rPr>
        <w:t xml:space="preserve"> de 2013</w:t>
      </w:r>
      <w:r>
        <w:rPr>
          <w:rFonts w:ascii="Arial" w:hAnsi="Arial" w:cs="Arial"/>
          <w:color w:val="auto"/>
          <w:sz w:val="24"/>
        </w:rPr>
        <w:t>.</w:t>
      </w:r>
    </w:p>
    <w:p w:rsidR="00815341" w:rsidRDefault="00815341"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A51FD4" w:rsidRPr="00815341" w:rsidRDefault="00815341"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r w:rsidRPr="00815341">
        <w:rPr>
          <w:rFonts w:ascii="Arial" w:hAnsi="Arial" w:cs="Arial"/>
          <w:b/>
          <w:sz w:val="24"/>
        </w:rPr>
        <w:t>6</w:t>
      </w:r>
      <w:r w:rsidR="00A51FD4" w:rsidRPr="00815341">
        <w:rPr>
          <w:rFonts w:ascii="Arial" w:hAnsi="Arial" w:cs="Arial"/>
          <w:b/>
          <w:sz w:val="24"/>
        </w:rPr>
        <w:t>.</w:t>
      </w:r>
      <w:r w:rsidRPr="00815341">
        <w:rPr>
          <w:rFonts w:ascii="Arial" w:hAnsi="Arial" w:cs="Arial"/>
          <w:b/>
          <w:sz w:val="24"/>
        </w:rPr>
        <w:t>1</w:t>
      </w:r>
      <w:r w:rsidR="00A51FD4" w:rsidRPr="00815341">
        <w:rPr>
          <w:rFonts w:ascii="Arial" w:hAnsi="Arial" w:cs="Arial"/>
          <w:b/>
          <w:sz w:val="24"/>
        </w:rPr>
        <w:t xml:space="preserve"> </w:t>
      </w:r>
      <w:r w:rsidRPr="00815341">
        <w:rPr>
          <w:rFonts w:ascii="Arial" w:hAnsi="Arial" w:cs="Arial"/>
          <w:b/>
          <w:sz w:val="24"/>
        </w:rPr>
        <w:t xml:space="preserve">- </w:t>
      </w:r>
      <w:r w:rsidR="00F4141B" w:rsidRPr="00815341">
        <w:rPr>
          <w:rFonts w:ascii="Arial" w:hAnsi="Arial" w:cs="Arial"/>
          <w:b/>
          <w:sz w:val="24"/>
        </w:rPr>
        <w:t>CRONOGRAMA DO SEGUNDO SEMESTRE</w:t>
      </w:r>
      <w:r w:rsidR="00A51FD4" w:rsidRPr="00815341">
        <w:rPr>
          <w:rFonts w:ascii="Arial" w:hAnsi="Arial" w:cs="Arial"/>
          <w:b/>
          <w:sz w:val="24"/>
        </w:rPr>
        <w:t xml:space="preserve"> </w:t>
      </w:r>
    </w:p>
    <w:p w:rsidR="00A51FD4" w:rsidRPr="008A4841" w:rsidRDefault="00A51FD4" w:rsidP="008A4841">
      <w:pPr>
        <w:pStyle w:val="SemEspaamento"/>
        <w:spacing w:line="360" w:lineRule="auto"/>
        <w:rPr>
          <w:rFonts w:ascii="Arial" w:hAnsi="Arial" w:cs="Arial"/>
          <w:sz w:val="24"/>
        </w:rPr>
      </w:pPr>
    </w:p>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Para o segundo semestre de 2013, temos o seguinte cronograma:</w:t>
      </w:r>
      <w:proofErr w:type="gramStart"/>
      <w:r w:rsidR="00BA7A14">
        <w:rPr>
          <w:rFonts w:ascii="Arial" w:hAnsi="Arial" w:cs="Arial"/>
          <w:sz w:val="24"/>
        </w:rPr>
        <w:br/>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939"/>
        <w:gridCol w:w="1134"/>
        <w:gridCol w:w="1130"/>
        <w:gridCol w:w="1132"/>
        <w:gridCol w:w="1319"/>
        <w:gridCol w:w="1132"/>
      </w:tblGrid>
      <w:tr w:rsidR="00A51FD4" w:rsidRPr="00E94D2F" w:rsidTr="00A24847">
        <w:trPr>
          <w:trHeight w:val="619"/>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Atividades</w:t>
            </w:r>
          </w:p>
        </w:tc>
        <w:tc>
          <w:tcPr>
            <w:tcW w:w="93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Jul.</w:t>
            </w:r>
          </w:p>
        </w:tc>
        <w:tc>
          <w:tcPr>
            <w:tcW w:w="1134"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Ago.</w:t>
            </w:r>
          </w:p>
        </w:tc>
        <w:tc>
          <w:tcPr>
            <w:tcW w:w="1130"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Set.</w:t>
            </w:r>
          </w:p>
        </w:tc>
        <w:tc>
          <w:tcPr>
            <w:tcW w:w="113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Out.</w:t>
            </w:r>
          </w:p>
        </w:tc>
        <w:tc>
          <w:tcPr>
            <w:tcW w:w="1319"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Nov.</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Dez.</w:t>
            </w: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Redação da 2ª versão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353"/>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51FD4" w:rsidRPr="00E94D2F" w:rsidRDefault="00A51FD4" w:rsidP="00A24847">
            <w:pPr>
              <w:autoSpaceDE w:val="0"/>
              <w:autoSpaceDN w:val="0"/>
              <w:adjustRightInd w:val="0"/>
              <w:spacing w:before="120" w:after="120" w:line="360" w:lineRule="auto"/>
              <w:jc w:val="both"/>
              <w:rPr>
                <w:b/>
                <w:szCs w:val="22"/>
              </w:rPr>
            </w:pPr>
            <w:r w:rsidRPr="00E94D2F">
              <w:rPr>
                <w:b/>
                <w:szCs w:val="22"/>
              </w:rPr>
              <w:t>Revisão do texto</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234"/>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b/>
              </w:rPr>
            </w:pPr>
            <w:r w:rsidRPr="00E94D2F">
              <w:rPr>
                <w:b/>
              </w:rPr>
              <w:t>Continuação Desenvolvimento do código</w:t>
            </w:r>
          </w:p>
        </w:tc>
        <w:tc>
          <w:tcPr>
            <w:tcW w:w="93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szCs w:val="22"/>
              </w:rPr>
            </w:pPr>
          </w:p>
        </w:tc>
      </w:tr>
      <w:tr w:rsidR="00A51FD4" w:rsidRPr="00E94D2F" w:rsidTr="00A24847">
        <w:trPr>
          <w:trHeight w:val="971"/>
        </w:trPr>
        <w:tc>
          <w:tcPr>
            <w:tcW w:w="2972" w:type="dxa"/>
            <w:tcBorders>
              <w:top w:val="single" w:sz="4" w:space="0" w:color="000000"/>
              <w:left w:val="single" w:sz="4" w:space="0" w:color="000000"/>
              <w:bottom w:val="single" w:sz="4" w:space="0" w:color="000000"/>
              <w:right w:val="single" w:sz="4" w:space="0" w:color="000000"/>
            </w:tcBorders>
            <w:shd w:val="clear" w:color="auto" w:fill="auto"/>
            <w:hideMark/>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r w:rsidRPr="00E94D2F">
              <w:rPr>
                <w:b/>
              </w:rPr>
              <w:t>Apresentação final e discussão dos resultados</w:t>
            </w:r>
          </w:p>
        </w:tc>
        <w:tc>
          <w:tcPr>
            <w:tcW w:w="93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0"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autoSpaceDE w:val="0"/>
              <w:autoSpaceDN w:val="0"/>
              <w:adjustRightInd w:val="0"/>
              <w:spacing w:before="120" w:after="120" w:line="360" w:lineRule="auto"/>
              <w:jc w:val="both"/>
              <w:rPr>
                <w:rFonts w:ascii="Times New Roman" w:hAnsi="Times New Roman"/>
                <w:b/>
                <w:sz w:val="24"/>
              </w:rPr>
            </w:pPr>
          </w:p>
        </w:tc>
        <w:tc>
          <w:tcPr>
            <w:tcW w:w="1319" w:type="dxa"/>
            <w:tcBorders>
              <w:top w:val="single" w:sz="4" w:space="0" w:color="000000"/>
              <w:left w:val="single" w:sz="4" w:space="0" w:color="000000"/>
              <w:bottom w:val="single" w:sz="4" w:space="0" w:color="000000"/>
              <w:right w:val="single" w:sz="4" w:space="0" w:color="000000"/>
            </w:tcBorders>
            <w:shd w:val="clear" w:color="auto" w:fill="FFFFFF"/>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rPr>
            </w:pPr>
          </w:p>
        </w:tc>
        <w:tc>
          <w:tcPr>
            <w:tcW w:w="1132" w:type="dxa"/>
            <w:tcBorders>
              <w:top w:val="single" w:sz="4" w:space="0" w:color="000000"/>
              <w:left w:val="single" w:sz="4" w:space="0" w:color="000000"/>
              <w:bottom w:val="single" w:sz="4" w:space="0" w:color="000000"/>
              <w:right w:val="single" w:sz="4" w:space="0" w:color="000000"/>
            </w:tcBorders>
            <w:shd w:val="clear" w:color="auto" w:fill="1F497D"/>
          </w:tcPr>
          <w:p w:rsidR="00A51FD4" w:rsidRPr="00E94D2F" w:rsidRDefault="00A51FD4" w:rsidP="00A24847">
            <w:pPr>
              <w:keepNext/>
              <w:autoSpaceDE w:val="0"/>
              <w:autoSpaceDN w:val="0"/>
              <w:adjustRightInd w:val="0"/>
              <w:spacing w:before="120" w:after="120" w:line="360" w:lineRule="auto"/>
              <w:jc w:val="both"/>
              <w:rPr>
                <w:rFonts w:ascii="Times New Roman" w:hAnsi="Times New Roman"/>
                <w:b/>
                <w:sz w:val="24"/>
                <w:szCs w:val="22"/>
              </w:rPr>
            </w:pPr>
          </w:p>
        </w:tc>
      </w:tr>
    </w:tbl>
    <w:p w:rsidR="00A51FD4"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p>
    <w:p w:rsidR="00A51FD4" w:rsidRPr="003868E3" w:rsidRDefault="00A51FD4" w:rsidP="00A51FD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3868E3">
        <w:rPr>
          <w:rFonts w:ascii="Arial" w:hAnsi="Arial" w:cs="Arial"/>
          <w:sz w:val="18"/>
        </w:rPr>
        <w:t xml:space="preserve">Tabela </w:t>
      </w:r>
      <w:r w:rsidR="00755A53">
        <w:rPr>
          <w:rFonts w:ascii="Arial" w:hAnsi="Arial" w:cs="Arial"/>
          <w:sz w:val="18"/>
        </w:rPr>
        <w:t>3</w:t>
      </w:r>
      <w:r w:rsidRPr="003868E3">
        <w:rPr>
          <w:rFonts w:ascii="Arial" w:hAnsi="Arial" w:cs="Arial"/>
          <w:sz w:val="18"/>
        </w:rPr>
        <w:t xml:space="preserve"> – Cronograma de atividades para o segundo semestre de 2013.</w:t>
      </w:r>
    </w:p>
    <w:p w:rsidR="00815341" w:rsidRDefault="0081534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D9432E" w:rsidRPr="00FF4545" w:rsidRDefault="00FF4545" w:rsidP="00FF45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auto"/>
          <w:sz w:val="24"/>
        </w:rPr>
      </w:pPr>
      <w:r>
        <w:rPr>
          <w:rFonts w:ascii="Arial" w:hAnsi="Arial" w:cs="Arial"/>
          <w:color w:val="auto"/>
          <w:sz w:val="24"/>
        </w:rPr>
        <w:tab/>
        <w:t xml:space="preserve">O foco principal do segundo semestre foi </w:t>
      </w:r>
      <w:proofErr w:type="gramStart"/>
      <w:r>
        <w:rPr>
          <w:rFonts w:ascii="Arial" w:hAnsi="Arial" w:cs="Arial"/>
          <w:color w:val="auto"/>
          <w:sz w:val="24"/>
        </w:rPr>
        <w:t>a</w:t>
      </w:r>
      <w:proofErr w:type="gramEnd"/>
      <w:r>
        <w:rPr>
          <w:rFonts w:ascii="Arial" w:hAnsi="Arial" w:cs="Arial"/>
          <w:color w:val="auto"/>
          <w:sz w:val="24"/>
        </w:rPr>
        <w:t xml:space="preserve"> especificação e implementação da funcionalidade de testes e integração com a funcionalidade de métricas.</w:t>
      </w:r>
      <w:r w:rsidR="00600EB3">
        <w:rPr>
          <w:rFonts w:ascii="Arial" w:hAnsi="Arial" w:cs="Arial"/>
          <w:color w:val="auto"/>
          <w:sz w:val="24"/>
        </w:rPr>
        <w:t xml:space="preserve"> Todas as atividades realizadas na primeira iteração foram </w:t>
      </w:r>
      <w:r w:rsidR="00C617D7">
        <w:rPr>
          <w:rFonts w:ascii="Arial" w:hAnsi="Arial" w:cs="Arial"/>
          <w:color w:val="auto"/>
          <w:sz w:val="24"/>
        </w:rPr>
        <w:t>repetidas</w:t>
      </w:r>
      <w:r w:rsidR="00600EB3">
        <w:rPr>
          <w:rFonts w:ascii="Arial" w:hAnsi="Arial" w:cs="Arial"/>
          <w:color w:val="auto"/>
          <w:sz w:val="24"/>
        </w:rPr>
        <w:t>.</w:t>
      </w:r>
    </w:p>
    <w:p w:rsidR="00D9432E" w:rsidRPr="00D9432E" w:rsidRDefault="00D9432E"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p>
    <w:p w:rsidR="00815341" w:rsidRDefault="0081534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r w:rsidRPr="00F11F52">
        <w:rPr>
          <w:rFonts w:ascii="Arial" w:hAnsi="Arial" w:cs="Arial"/>
          <w:b/>
          <w:sz w:val="24"/>
        </w:rPr>
        <w:t xml:space="preserve">6.2 </w:t>
      </w:r>
      <w:r w:rsidR="008A4841">
        <w:rPr>
          <w:rFonts w:ascii="Arial" w:hAnsi="Arial" w:cs="Arial"/>
          <w:b/>
          <w:sz w:val="24"/>
        </w:rPr>
        <w:t>–</w:t>
      </w:r>
      <w:r w:rsidRPr="00F11F52">
        <w:rPr>
          <w:rFonts w:ascii="Arial" w:hAnsi="Arial" w:cs="Arial"/>
          <w:b/>
          <w:sz w:val="24"/>
        </w:rPr>
        <w:t xml:space="preserve"> Atividades</w:t>
      </w:r>
    </w:p>
    <w:p w:rsidR="008A4841" w:rsidRPr="00F11F52" w:rsidRDefault="008A484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815341" w:rsidRPr="00815341" w:rsidRDefault="00BA7A14" w:rsidP="00815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color w:val="auto"/>
          <w:sz w:val="24"/>
        </w:rPr>
      </w:pPr>
      <w:r>
        <w:rPr>
          <w:rFonts w:ascii="Arial" w:hAnsi="Arial" w:cs="Arial"/>
          <w:color w:val="auto"/>
          <w:sz w:val="24"/>
        </w:rPr>
        <w:tab/>
      </w:r>
      <w:r w:rsidR="00815341">
        <w:rPr>
          <w:rFonts w:ascii="Arial" w:hAnsi="Arial" w:cs="Arial"/>
          <w:color w:val="auto"/>
          <w:sz w:val="24"/>
        </w:rPr>
        <w:t xml:space="preserve">Na segunda iteração, o principal objetivo </w:t>
      </w:r>
      <w:r w:rsidR="00C05037">
        <w:rPr>
          <w:rFonts w:ascii="Arial" w:hAnsi="Arial" w:cs="Arial"/>
          <w:color w:val="auto"/>
          <w:sz w:val="24"/>
        </w:rPr>
        <w:t>foi</w:t>
      </w:r>
      <w:r w:rsidR="00815341">
        <w:rPr>
          <w:rFonts w:ascii="Arial" w:hAnsi="Arial" w:cs="Arial"/>
          <w:color w:val="auto"/>
          <w:sz w:val="24"/>
        </w:rPr>
        <w:t xml:space="preserve"> </w:t>
      </w:r>
      <w:proofErr w:type="gramStart"/>
      <w:r w:rsidR="00815341">
        <w:rPr>
          <w:rFonts w:ascii="Arial" w:hAnsi="Arial" w:cs="Arial"/>
          <w:color w:val="auto"/>
          <w:sz w:val="24"/>
        </w:rPr>
        <w:t>implementar</w:t>
      </w:r>
      <w:proofErr w:type="gramEnd"/>
      <w:r w:rsidR="00815341">
        <w:rPr>
          <w:rFonts w:ascii="Arial" w:hAnsi="Arial" w:cs="Arial"/>
          <w:color w:val="auto"/>
          <w:sz w:val="24"/>
        </w:rPr>
        <w:t xml:space="preserve"> a funcionalidade de testes, para complementar a primeira funcionalidade de métricas.</w:t>
      </w:r>
    </w:p>
    <w:p w:rsidR="00815341" w:rsidRDefault="0081534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8"/>
        </w:rPr>
      </w:pPr>
    </w:p>
    <w:p w:rsidR="001B6124" w:rsidRDefault="001B6124"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1B6124" w:rsidRDefault="001B6124"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1B6124" w:rsidRDefault="001B6124"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1B6124" w:rsidRDefault="001B6124"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32448E" w:rsidRDefault="00E023D1"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r w:rsidRPr="00F11F52">
        <w:rPr>
          <w:rFonts w:ascii="Arial" w:hAnsi="Arial" w:cs="Arial"/>
          <w:b/>
          <w:sz w:val="24"/>
        </w:rPr>
        <w:lastRenderedPageBreak/>
        <w:t>6.2.1 – Análise</w:t>
      </w:r>
    </w:p>
    <w:p w:rsidR="008A4841" w:rsidRPr="00F11F52" w:rsidRDefault="008A4841" w:rsidP="00DC59B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Interface com ambiente (ICA)</w:t>
      </w:r>
    </w:p>
    <w:p w:rsidR="007027EC" w:rsidRDefault="007027EC"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Pr>
          <w:noProof/>
          <w:lang w:eastAsia="pt-BR"/>
        </w:rPr>
        <w:drawing>
          <wp:inline distT="0" distB="0" distL="0" distR="0" wp14:anchorId="3F67DFEA" wp14:editId="0F05F6FE">
            <wp:extent cx="5114925" cy="33147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4925" cy="3314700"/>
                    </a:xfrm>
                    <a:prstGeom prst="rect">
                      <a:avLst/>
                    </a:prstGeom>
                  </pic:spPr>
                </pic:pic>
              </a:graphicData>
            </a:graphic>
          </wp:inline>
        </w:drawing>
      </w:r>
    </w:p>
    <w:p w:rsidR="00E023D1" w:rsidRPr="00FC4813" w:rsidRDefault="00E023D1"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18"/>
        </w:rPr>
      </w:pPr>
      <w:r w:rsidRPr="00AD438F">
        <w:rPr>
          <w:rFonts w:ascii="Arial" w:hAnsi="Arial" w:cs="Arial"/>
          <w:sz w:val="20"/>
        </w:rPr>
        <w:t xml:space="preserve">Figura </w:t>
      </w:r>
      <w:r w:rsidR="00E0377F" w:rsidRPr="00AD438F">
        <w:rPr>
          <w:rFonts w:ascii="Arial" w:hAnsi="Arial" w:cs="Arial"/>
          <w:sz w:val="20"/>
        </w:rPr>
        <w:t>1</w:t>
      </w:r>
      <w:r w:rsidR="00755A53">
        <w:rPr>
          <w:rFonts w:ascii="Arial" w:hAnsi="Arial" w:cs="Arial"/>
          <w:sz w:val="20"/>
        </w:rPr>
        <w:t>1</w:t>
      </w:r>
      <w:r w:rsidRPr="00AD438F">
        <w:rPr>
          <w:rFonts w:ascii="Arial" w:hAnsi="Arial" w:cs="Arial"/>
          <w:sz w:val="20"/>
        </w:rPr>
        <w:t xml:space="preserve"> – Interface com am</w:t>
      </w:r>
      <w:r w:rsidR="00AD438F" w:rsidRPr="00AD438F">
        <w:rPr>
          <w:rFonts w:ascii="Arial" w:hAnsi="Arial" w:cs="Arial"/>
          <w:sz w:val="20"/>
        </w:rPr>
        <w:t>biente da aplicação</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3F1E20" w:rsidRDefault="00BA7A14" w:rsidP="00F11F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auto"/>
          <w:sz w:val="24"/>
          <w:szCs w:val="20"/>
          <w:shd w:val="clear" w:color="auto" w:fill="FFFFFF"/>
        </w:rPr>
      </w:pPr>
      <w:r>
        <w:rPr>
          <w:rFonts w:ascii="Arial" w:hAnsi="Arial" w:cs="Arial"/>
          <w:color w:val="auto"/>
          <w:sz w:val="24"/>
          <w:szCs w:val="20"/>
          <w:shd w:val="clear" w:color="auto" w:fill="FFFFFF"/>
        </w:rPr>
        <w:tab/>
      </w:r>
      <w:r w:rsidR="00E82A42" w:rsidRPr="001B6124">
        <w:rPr>
          <w:rFonts w:ascii="Arial" w:hAnsi="Arial" w:cs="Arial"/>
          <w:color w:val="auto"/>
          <w:sz w:val="24"/>
          <w:szCs w:val="20"/>
          <w:shd w:val="clear" w:color="auto" w:fill="FFFFFF"/>
        </w:rPr>
        <w:t xml:space="preserve">A atualização do ICA </w:t>
      </w:r>
      <w:r w:rsidR="00C05037">
        <w:rPr>
          <w:rFonts w:ascii="Arial" w:hAnsi="Arial" w:cs="Arial"/>
          <w:color w:val="auto"/>
          <w:sz w:val="24"/>
          <w:szCs w:val="20"/>
          <w:shd w:val="clear" w:color="auto" w:fill="FFFFFF"/>
        </w:rPr>
        <w:t>ajudou a identificar um</w:t>
      </w:r>
      <w:r w:rsidR="00E82A42" w:rsidRPr="001B6124">
        <w:rPr>
          <w:rFonts w:ascii="Arial" w:hAnsi="Arial" w:cs="Arial"/>
          <w:color w:val="auto"/>
          <w:sz w:val="24"/>
          <w:szCs w:val="20"/>
          <w:shd w:val="clear" w:color="auto" w:fill="FFFFFF"/>
        </w:rPr>
        <w:t xml:space="preserve"> </w:t>
      </w:r>
      <w:r w:rsidR="00C05037">
        <w:rPr>
          <w:rFonts w:ascii="Arial" w:hAnsi="Arial" w:cs="Arial"/>
          <w:color w:val="auto"/>
          <w:sz w:val="24"/>
          <w:szCs w:val="20"/>
          <w:shd w:val="clear" w:color="auto" w:fill="FFFFFF"/>
        </w:rPr>
        <w:t>novo comportamento</w:t>
      </w:r>
      <w:r w:rsidR="00E82A42" w:rsidRPr="001B6124">
        <w:rPr>
          <w:rFonts w:ascii="Arial" w:hAnsi="Arial" w:cs="Arial"/>
          <w:color w:val="auto"/>
          <w:sz w:val="24"/>
          <w:szCs w:val="20"/>
          <w:shd w:val="clear" w:color="auto" w:fill="FFFFFF"/>
        </w:rPr>
        <w:t>. Ao invés de selecionar as métricas, a aplicação deve receber um ar</w:t>
      </w:r>
      <w:r w:rsidR="001B6124">
        <w:rPr>
          <w:rFonts w:ascii="Arial" w:hAnsi="Arial" w:cs="Arial"/>
          <w:color w:val="auto"/>
          <w:sz w:val="24"/>
          <w:szCs w:val="20"/>
          <w:shd w:val="clear" w:color="auto" w:fill="FFFFFF"/>
        </w:rPr>
        <w:t>quivo de configurações que conté</w:t>
      </w:r>
      <w:r w:rsidR="00E82A42" w:rsidRPr="001B6124">
        <w:rPr>
          <w:rFonts w:ascii="Arial" w:hAnsi="Arial" w:cs="Arial"/>
          <w:color w:val="auto"/>
          <w:sz w:val="24"/>
          <w:szCs w:val="20"/>
          <w:shd w:val="clear" w:color="auto" w:fill="FFFFFF"/>
        </w:rPr>
        <w:t>m as métricas selecionadas e as informações necessárias para os testes.</w:t>
      </w:r>
    </w:p>
    <w:p w:rsidR="00C05037" w:rsidRDefault="00C05037" w:rsidP="00F11F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color w:val="auto"/>
          <w:sz w:val="24"/>
          <w:szCs w:val="20"/>
          <w:shd w:val="clear" w:color="auto" w:fill="FFFFFF"/>
        </w:rPr>
      </w:pPr>
    </w:p>
    <w:p w:rsidR="00C05037" w:rsidRDefault="00C05037" w:rsidP="00C050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b/>
          <w:color w:val="auto"/>
          <w:sz w:val="24"/>
        </w:rPr>
      </w:pPr>
      <w:r>
        <w:rPr>
          <w:rFonts w:ascii="Arial" w:hAnsi="Arial" w:cs="Arial"/>
          <w:b/>
          <w:noProof/>
          <w:color w:val="auto"/>
          <w:sz w:val="24"/>
          <w:lang w:eastAsia="pt-BR"/>
        </w:rPr>
        <w:drawing>
          <wp:inline distT="0" distB="0" distL="0" distR="0">
            <wp:extent cx="6116320" cy="862213"/>
            <wp:effectExtent l="0" t="0" r="0" b="0"/>
            <wp:docPr id="14" name="Imagem 14" descr="C:\Users\Diego Pinho\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 Pinho\Desktop\2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862213"/>
                    </a:xfrm>
                    <a:prstGeom prst="rect">
                      <a:avLst/>
                    </a:prstGeom>
                    <a:noFill/>
                    <a:ln>
                      <a:noFill/>
                    </a:ln>
                  </pic:spPr>
                </pic:pic>
              </a:graphicData>
            </a:graphic>
          </wp:inline>
        </w:drawing>
      </w:r>
    </w:p>
    <w:p w:rsidR="00C05037" w:rsidRPr="00C05037" w:rsidRDefault="00C05037" w:rsidP="00C050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color w:val="auto"/>
          <w:sz w:val="20"/>
        </w:rPr>
      </w:pPr>
      <w:r w:rsidRPr="00C05037">
        <w:rPr>
          <w:rFonts w:ascii="Arial" w:hAnsi="Arial" w:cs="Arial"/>
          <w:color w:val="auto"/>
          <w:sz w:val="20"/>
        </w:rPr>
        <w:t xml:space="preserve">Figura </w:t>
      </w:r>
      <w:r w:rsidR="00755A53">
        <w:rPr>
          <w:rFonts w:ascii="Arial" w:hAnsi="Arial" w:cs="Arial"/>
          <w:color w:val="auto"/>
          <w:sz w:val="20"/>
        </w:rPr>
        <w:t>12</w:t>
      </w:r>
      <w:r w:rsidRPr="00C05037">
        <w:rPr>
          <w:rFonts w:ascii="Arial" w:hAnsi="Arial" w:cs="Arial"/>
          <w:color w:val="auto"/>
          <w:sz w:val="20"/>
        </w:rPr>
        <w:t>– Fluxo básico da aplicação baseado no ICA</w:t>
      </w:r>
    </w:p>
    <w:p w:rsidR="00E023D1" w:rsidRDefault="00E023D1" w:rsidP="00E023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pPr>
    </w:p>
    <w:p w:rsidR="00290690" w:rsidRPr="00290690" w:rsidRDefault="00E023D1" w:rsidP="00F42D76">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sidRPr="00E46186">
        <w:rPr>
          <w:rFonts w:ascii="Arial" w:hAnsi="Arial" w:cs="Arial"/>
          <w:sz w:val="24"/>
        </w:rPr>
        <w:lastRenderedPageBreak/>
        <w:t>Modelo de Domínio (DOM)</w:t>
      </w:r>
      <w:r w:rsidR="00F42D76" w:rsidRPr="00F42D76">
        <w:rPr>
          <w:rFonts w:ascii="Times New Roman" w:eastAsia="Times New Roman" w:hAnsi="Times New Roman"/>
          <w:snapToGrid w:val="0"/>
          <w:w w:val="0"/>
          <w:sz w:val="0"/>
          <w:szCs w:val="0"/>
          <w:u w:color="000000"/>
          <w:bdr w:val="none" w:sz="0" w:space="0" w:color="000000"/>
          <w:shd w:val="clear" w:color="000000" w:fill="000000"/>
        </w:rPr>
        <w:t xml:space="preserve"> </w:t>
      </w:r>
      <w:r w:rsidR="00F42D76">
        <w:rPr>
          <w:rFonts w:ascii="Arial" w:hAnsi="Arial" w:cs="Arial"/>
          <w:noProof/>
          <w:sz w:val="24"/>
          <w:lang w:eastAsia="pt-BR"/>
        </w:rPr>
        <w:drawing>
          <wp:inline distT="0" distB="0" distL="0" distR="0" wp14:anchorId="72E11FB9" wp14:editId="418AF7EA">
            <wp:extent cx="6116320" cy="2666741"/>
            <wp:effectExtent l="0" t="0" r="0" b="0"/>
            <wp:docPr id="16" name="Imagem 16" descr="C:\Users\Diego Pinho\Desktop\diagrama02-ModeloDeDomin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ego Pinho\Desktop\diagrama02-ModeloDeDominio(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6320" cy="2666741"/>
                    </a:xfrm>
                    <a:prstGeom prst="rect">
                      <a:avLst/>
                    </a:prstGeom>
                    <a:noFill/>
                    <a:ln>
                      <a:noFill/>
                    </a:ln>
                  </pic:spPr>
                </pic:pic>
              </a:graphicData>
            </a:graphic>
          </wp:inline>
        </w:drawing>
      </w:r>
    </w:p>
    <w:p w:rsidR="0016180B" w:rsidRDefault="00290690" w:rsidP="00FF45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r w:rsidRPr="00AD438F">
        <w:rPr>
          <w:rFonts w:ascii="Arial" w:hAnsi="Arial" w:cs="Arial"/>
          <w:sz w:val="20"/>
        </w:rPr>
        <w:t xml:space="preserve">Figura </w:t>
      </w:r>
      <w:r w:rsidR="00755A53">
        <w:rPr>
          <w:rFonts w:ascii="Arial" w:hAnsi="Arial" w:cs="Arial"/>
          <w:sz w:val="20"/>
        </w:rPr>
        <w:t>13</w:t>
      </w:r>
      <w:r w:rsidRPr="00AD438F">
        <w:rPr>
          <w:rFonts w:ascii="Arial" w:hAnsi="Arial" w:cs="Arial"/>
          <w:sz w:val="20"/>
        </w:rPr>
        <w:t xml:space="preserve"> –</w:t>
      </w:r>
      <w:r w:rsidR="00AD438F" w:rsidRPr="00AD438F">
        <w:rPr>
          <w:rFonts w:ascii="Arial" w:hAnsi="Arial" w:cs="Arial"/>
          <w:sz w:val="20"/>
        </w:rPr>
        <w:t xml:space="preserve"> Modelo de domínio da aplicação</w:t>
      </w:r>
    </w:p>
    <w:p w:rsidR="00C05037" w:rsidRDefault="00C05037" w:rsidP="00FF45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center"/>
        <w:rPr>
          <w:rFonts w:ascii="Arial" w:hAnsi="Arial" w:cs="Arial"/>
          <w:sz w:val="20"/>
        </w:rPr>
      </w:pPr>
    </w:p>
    <w:p w:rsidR="00A16648" w:rsidRDefault="00A16648" w:rsidP="00A166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w:hAnsi="Arial" w:cs="Arial"/>
          <w:sz w:val="24"/>
        </w:rPr>
      </w:pPr>
      <w:r>
        <w:rPr>
          <w:rFonts w:ascii="Arial" w:hAnsi="Arial" w:cs="Arial"/>
          <w:sz w:val="24"/>
        </w:rPr>
        <w:t xml:space="preserve">Da primeira para a segunda iteração, o modelo de domínio sofreu poucas alterações. </w:t>
      </w:r>
    </w:p>
    <w:p w:rsidR="00A16648" w:rsidRPr="00A16648" w:rsidRDefault="00A16648" w:rsidP="00A166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360"/>
        <w:jc w:val="both"/>
        <w:rPr>
          <w:rFonts w:ascii="Arial" w:hAnsi="Arial" w:cs="Arial"/>
          <w:sz w:val="24"/>
        </w:rPr>
      </w:pPr>
    </w:p>
    <w:p w:rsidR="00290690" w:rsidRPr="00290690" w:rsidRDefault="00290690" w:rsidP="00290690">
      <w:pPr>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sz w:val="24"/>
        </w:rPr>
      </w:pPr>
      <w:r>
        <w:rPr>
          <w:rFonts w:ascii="Arial" w:hAnsi="Arial" w:cs="Arial"/>
          <w:sz w:val="24"/>
        </w:rPr>
        <w:t>Casos de Uso (</w:t>
      </w:r>
      <w:r w:rsidRPr="00E46186">
        <w:rPr>
          <w:rFonts w:ascii="Arial" w:hAnsi="Arial" w:cs="Arial"/>
          <w:sz w:val="24"/>
        </w:rPr>
        <w:t>CDU</w:t>
      </w:r>
      <w:r>
        <w:rPr>
          <w:rFonts w:ascii="Arial" w:hAnsi="Arial" w:cs="Arial"/>
          <w:sz w:val="24"/>
        </w:rPr>
        <w:t>)</w:t>
      </w:r>
      <w:r w:rsidR="00C12444">
        <w:rPr>
          <w:rFonts w:ascii="Arial" w:hAnsi="Arial" w:cs="Arial"/>
          <w:sz w:val="24"/>
        </w:rPr>
        <w:t xml:space="preserve"> </w:t>
      </w:r>
    </w:p>
    <w:p w:rsidR="00F40D90" w:rsidRPr="00E46186" w:rsidRDefault="00E02980" w:rsidP="00F40D9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ind w:left="720"/>
        <w:rPr>
          <w:rFonts w:ascii="Arial" w:hAnsi="Arial" w:cs="Arial"/>
          <w:sz w:val="24"/>
        </w:rPr>
      </w:pPr>
      <w:r>
        <w:rPr>
          <w:noProof/>
          <w:lang w:eastAsia="pt-BR"/>
        </w:rPr>
        <w:drawing>
          <wp:inline distT="0" distB="0" distL="0" distR="0" wp14:anchorId="0B55A1A8" wp14:editId="6F274EBE">
            <wp:extent cx="5267325" cy="33381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273491" cy="3342025"/>
                    </a:xfrm>
                    <a:prstGeom prst="rect">
                      <a:avLst/>
                    </a:prstGeom>
                  </pic:spPr>
                </pic:pic>
              </a:graphicData>
            </a:graphic>
          </wp:inline>
        </w:drawing>
      </w:r>
    </w:p>
    <w:p w:rsidR="00ED1BD3" w:rsidRPr="00AD438F" w:rsidRDefault="00755A53"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0"/>
        </w:rPr>
      </w:pPr>
      <w:r>
        <w:rPr>
          <w:rFonts w:ascii="Arial" w:hAnsi="Arial" w:cs="Arial"/>
          <w:sz w:val="20"/>
        </w:rPr>
        <w:t>Figura 14</w:t>
      </w:r>
      <w:r w:rsidR="00290690" w:rsidRPr="00AD438F">
        <w:rPr>
          <w:rFonts w:ascii="Arial" w:hAnsi="Arial" w:cs="Arial"/>
          <w:sz w:val="20"/>
        </w:rPr>
        <w:t xml:space="preserve"> – Caso de uso</w:t>
      </w:r>
    </w:p>
    <w:p w:rsidR="00AD438F" w:rsidRDefault="00AD438F"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FF4545" w:rsidRDefault="00EA1D23"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FF4545">
        <w:rPr>
          <w:rFonts w:ascii="Arial" w:hAnsi="Arial" w:cs="Arial"/>
          <w:sz w:val="24"/>
        </w:rPr>
        <w:t xml:space="preserve">A adição da funcionalidade de teste adicionou mais casos de uso </w:t>
      </w:r>
      <w:proofErr w:type="gramStart"/>
      <w:r w:rsidR="00FF4545">
        <w:rPr>
          <w:rFonts w:ascii="Arial" w:hAnsi="Arial" w:cs="Arial"/>
          <w:sz w:val="24"/>
        </w:rPr>
        <w:t>a</w:t>
      </w:r>
      <w:proofErr w:type="gramEnd"/>
      <w:r w:rsidR="00FF4545">
        <w:rPr>
          <w:rFonts w:ascii="Arial" w:hAnsi="Arial" w:cs="Arial"/>
          <w:sz w:val="24"/>
        </w:rPr>
        <w:t xml:space="preserve"> aplicaç</w:t>
      </w:r>
      <w:r w:rsidR="00A16648">
        <w:rPr>
          <w:rFonts w:ascii="Arial" w:hAnsi="Arial" w:cs="Arial"/>
          <w:sz w:val="24"/>
        </w:rPr>
        <w:t>ão, mas os atores continuaram os mesmos que foram identificados na primeira iteração.</w:t>
      </w:r>
    </w:p>
    <w:p w:rsidR="00A16648" w:rsidRDefault="00A16648"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FF4545" w:rsidRDefault="00FF4545"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lastRenderedPageBreak/>
        <w:t>Descrição dos casos de uso: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Inserir Código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 ou Aluno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código compilável escrito em Java (*</w:t>
            </w:r>
            <w:proofErr w:type="gramStart"/>
            <w:r>
              <w:rPr>
                <w:rFonts w:ascii="Arial" w:hAnsi="Arial" w:cs="Arial"/>
                <w:sz w:val="24"/>
              </w:rPr>
              <w:t>.</w:t>
            </w:r>
            <w:proofErr w:type="spellStart"/>
            <w:proofErr w:type="gramEnd"/>
            <w:r>
              <w:rPr>
                <w:rFonts w:ascii="Arial" w:hAnsi="Arial" w:cs="Arial"/>
                <w:sz w:val="24"/>
              </w:rPr>
              <w:t>java</w:t>
            </w:r>
            <w:proofErr w:type="spell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“diretório do projeto”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diretório do código-fonte</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cancelar a entrada de código a qualquer momento.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1B6124" w:rsidRDefault="001B6124"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Analisar – versão </w:t>
      </w:r>
      <w:proofErr w:type="gramStart"/>
      <w:r>
        <w:rPr>
          <w:rFonts w:ascii="Arial" w:hAnsi="Arial" w:cs="Arial"/>
          <w:sz w:val="24"/>
        </w:rPr>
        <w:t>2</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Ter um código escrito em Java inserido no programa</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Ter um arquivo de configuração inserido no programa</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“Analisar”</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Ver resultados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O ator pode selecionar qualquer medida e realizar várias análises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_</w:t>
            </w:r>
          </w:p>
        </w:tc>
      </w:tr>
    </w:tbl>
    <w:p w:rsidR="00B6371E" w:rsidRDefault="00B6371E" w:rsidP="007C5FD3">
      <w:pPr>
        <w:pStyle w:val="SemEspaamento"/>
        <w:spacing w:line="360" w:lineRule="auto"/>
        <w:jc w:val="both"/>
        <w:rPr>
          <w:rFonts w:ascii="Arial" w:hAnsi="Arial" w:cs="Arial"/>
          <w:sz w:val="24"/>
        </w:rPr>
      </w:pPr>
    </w:p>
    <w:p w:rsidR="001B6124" w:rsidRDefault="001B6124" w:rsidP="007C5FD3">
      <w:pPr>
        <w:pStyle w:val="SemEspaamento"/>
        <w:spacing w:line="360" w:lineRule="auto"/>
        <w:jc w:val="both"/>
        <w:rPr>
          <w:rFonts w:ascii="Arial" w:hAnsi="Arial" w:cs="Arial"/>
          <w:sz w:val="24"/>
        </w:rPr>
      </w:pP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Configurar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B6371E" w:rsidRDefault="00B6371E"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1. O </w:t>
            </w:r>
            <w:r w:rsidR="00AD438F">
              <w:rPr>
                <w:rFonts w:ascii="Arial" w:hAnsi="Arial" w:cs="Arial"/>
                <w:sz w:val="24"/>
              </w:rPr>
              <w:t>ator pode cancelar a entrada de um arquivo de configurações a qualquer momento.</w:t>
            </w:r>
          </w:p>
          <w:p w:rsidR="00AD438F"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proofErr w:type="gramStart"/>
            <w:r>
              <w:rPr>
                <w:rFonts w:ascii="Arial" w:hAnsi="Arial" w:cs="Arial"/>
                <w:sz w:val="24"/>
              </w:rPr>
              <w:t>4</w:t>
            </w:r>
            <w:proofErr w:type="gramEnd"/>
            <w:r>
              <w:rPr>
                <w:rFonts w:ascii="Arial" w:hAnsi="Arial" w:cs="Arial"/>
                <w:sz w:val="24"/>
              </w:rPr>
              <w:t>.</w:t>
            </w:r>
          </w:p>
        </w:tc>
      </w:tr>
      <w:tr w:rsidR="00B6371E" w:rsidTr="00B6371E">
        <w:tc>
          <w:tcPr>
            <w:tcW w:w="2235" w:type="dxa"/>
          </w:tcPr>
          <w:p w:rsidR="00B6371E" w:rsidRDefault="00B6371E" w:rsidP="00B637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B6371E" w:rsidRDefault="00AD438F" w:rsidP="00AD438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F005BC" w:rsidRDefault="00F005BC" w:rsidP="007C5FD3">
      <w:pPr>
        <w:pStyle w:val="SemEspaamento"/>
        <w:spacing w:line="360" w:lineRule="auto"/>
        <w:jc w:val="both"/>
        <w:rPr>
          <w:rFonts w:ascii="Arial" w:hAnsi="Arial" w:cs="Arial"/>
          <w:sz w:val="24"/>
        </w:rPr>
      </w:pPr>
    </w:p>
    <w:p w:rsidR="007618E0" w:rsidRDefault="007618E0" w:rsidP="007C5FD3">
      <w:pPr>
        <w:pStyle w:val="SemEspaamento"/>
        <w:spacing w:line="360" w:lineRule="auto"/>
        <w:jc w:val="both"/>
        <w:rPr>
          <w:rFonts w:ascii="Arial" w:hAnsi="Arial" w:cs="Arial"/>
          <w:sz w:val="24"/>
        </w:rPr>
      </w:pPr>
      <w:r>
        <w:rPr>
          <w:rFonts w:ascii="Arial" w:hAnsi="Arial" w:cs="Arial"/>
          <w:sz w:val="24"/>
        </w:rPr>
        <w:lastRenderedPageBreak/>
        <w:t xml:space="preserve">Inserir Teste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escrito um código de configurações que contenha a descrição de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“Buscar Arquivo”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2. Selecionar o arquivo de configurações no file system</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3. Clicar em “Ok”</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4. Receber a mensagem de confirmação</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O ator pode cancelar a entrada de um arquivo de configurações com testes a qualquer momento.</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Se acontecer algum problema na hora de inserir o arquivo de configuração no programa, ele será exibido no passo </w:t>
            </w:r>
            <w:r w:rsidR="007566A8">
              <w:rPr>
                <w:rFonts w:ascii="Arial" w:hAnsi="Arial" w:cs="Arial"/>
                <w:sz w:val="24"/>
              </w:rPr>
              <w:t>quatro</w:t>
            </w:r>
            <w:r>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As configurações e testes serão </w:t>
            </w:r>
            <w:proofErr w:type="gramStart"/>
            <w:r>
              <w:rPr>
                <w:rFonts w:ascii="Arial" w:hAnsi="Arial" w:cs="Arial"/>
                <w:sz w:val="24"/>
              </w:rPr>
              <w:t>salvas</w:t>
            </w:r>
            <w:proofErr w:type="gramEnd"/>
            <w:r>
              <w:rPr>
                <w:rFonts w:ascii="Arial" w:hAnsi="Arial" w:cs="Arial"/>
                <w:sz w:val="24"/>
              </w:rPr>
              <w:t xml:space="preserve"> e só serão alteradas caso o ator insira outro arquivo de configuração.</w:t>
            </w:r>
          </w:p>
        </w:tc>
      </w:tr>
    </w:tbl>
    <w:p w:rsidR="007618E0" w:rsidRDefault="007618E0" w:rsidP="007C5FD3">
      <w:pPr>
        <w:pStyle w:val="SemEspaamento"/>
        <w:spacing w:line="360" w:lineRule="auto"/>
        <w:jc w:val="both"/>
        <w:rPr>
          <w:rFonts w:ascii="Arial" w:hAnsi="Arial" w:cs="Arial"/>
          <w:sz w:val="24"/>
        </w:rPr>
      </w:pPr>
    </w:p>
    <w:p w:rsidR="001B6124" w:rsidRDefault="001B6124" w:rsidP="007C5FD3">
      <w:pPr>
        <w:pStyle w:val="SemEspaamento"/>
        <w:spacing w:line="360" w:lineRule="auto"/>
        <w:jc w:val="both"/>
        <w:rPr>
          <w:rFonts w:ascii="Arial" w:hAnsi="Arial" w:cs="Arial"/>
          <w:sz w:val="24"/>
        </w:rPr>
      </w:pPr>
    </w:p>
    <w:p w:rsidR="00B6371E" w:rsidRDefault="007618E0" w:rsidP="00AE31AB">
      <w:pPr>
        <w:pStyle w:val="SemEspaamento"/>
        <w:spacing w:line="360" w:lineRule="auto"/>
        <w:jc w:val="both"/>
        <w:rPr>
          <w:rFonts w:ascii="Arial" w:hAnsi="Arial" w:cs="Arial"/>
          <w:sz w:val="24"/>
        </w:rPr>
      </w:pPr>
      <w:r>
        <w:rPr>
          <w:rFonts w:ascii="Arial" w:hAnsi="Arial" w:cs="Arial"/>
          <w:sz w:val="24"/>
        </w:rPr>
        <w:t xml:space="preserve">Testar código – versão </w:t>
      </w:r>
      <w:proofErr w:type="gramStart"/>
      <w:r>
        <w:rPr>
          <w:rFonts w:ascii="Arial" w:hAnsi="Arial" w:cs="Arial"/>
          <w:sz w:val="24"/>
        </w:rPr>
        <w:t>1</w:t>
      </w:r>
      <w:proofErr w:type="gramEnd"/>
    </w:p>
    <w:tbl>
      <w:tblPr>
        <w:tblStyle w:val="Tabelacomgrade"/>
        <w:tblW w:w="0" w:type="auto"/>
        <w:tblLook w:val="04A0" w:firstRow="1" w:lastRow="0" w:firstColumn="1" w:lastColumn="0" w:noHBand="0" w:noVBand="1"/>
      </w:tblPr>
      <w:tblGrid>
        <w:gridCol w:w="2235"/>
        <w:gridCol w:w="7537"/>
      </w:tblGrid>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Atores</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Professor</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hAnsi="Arial" w:cs="Arial"/>
                <w:sz w:val="24"/>
              </w:rPr>
            </w:pPr>
            <w:r>
              <w:rPr>
                <w:rFonts w:ascii="Arial" w:hAnsi="Arial" w:cs="Arial"/>
                <w:sz w:val="24"/>
              </w:rPr>
              <w:t>Pré-Condição</w:t>
            </w:r>
          </w:p>
        </w:tc>
        <w:tc>
          <w:tcPr>
            <w:tcW w:w="7537" w:type="dxa"/>
          </w:tcPr>
          <w:p w:rsidR="007618E0" w:rsidRDefault="007618E0" w:rsidP="007618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Ter inserido no programa pelo menos um teste.</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Básico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1. Clicar no botão “Testar”</w:t>
            </w:r>
            <w:r w:rsidR="007566A8">
              <w:rPr>
                <w:rFonts w:ascii="Arial" w:hAnsi="Arial" w:cs="Arial"/>
                <w:sz w:val="24"/>
              </w:rPr>
              <w:t>.</w:t>
            </w:r>
          </w:p>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2. </w:t>
            </w:r>
            <w:r w:rsidR="00960C54">
              <w:rPr>
                <w:rFonts w:ascii="Arial" w:hAnsi="Arial" w:cs="Arial"/>
                <w:sz w:val="24"/>
              </w:rPr>
              <w:t>Ver os resultados do teste</w:t>
            </w:r>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Fluxo de eventos secundário</w:t>
            </w:r>
          </w:p>
        </w:tc>
        <w:tc>
          <w:tcPr>
            <w:tcW w:w="7537" w:type="dxa"/>
          </w:tcPr>
          <w:p w:rsidR="007618E0" w:rsidRDefault="00960C54" w:rsidP="00960C5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 xml:space="preserve">O ator pode executar vários testes diferentes quantas vezes </w:t>
            </w:r>
            <w:proofErr w:type="gramStart"/>
            <w:r>
              <w:rPr>
                <w:rFonts w:ascii="Arial" w:hAnsi="Arial" w:cs="Arial"/>
                <w:sz w:val="24"/>
              </w:rPr>
              <w:t>for necessário</w:t>
            </w:r>
            <w:proofErr w:type="gramEnd"/>
            <w:r w:rsidR="007566A8">
              <w:rPr>
                <w:rFonts w:ascii="Arial" w:hAnsi="Arial" w:cs="Arial"/>
                <w:sz w:val="24"/>
              </w:rPr>
              <w:t>.</w:t>
            </w:r>
          </w:p>
        </w:tc>
      </w:tr>
      <w:tr w:rsidR="007618E0" w:rsidTr="007466B8">
        <w:tc>
          <w:tcPr>
            <w:tcW w:w="2235"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jc w:val="center"/>
              <w:rPr>
                <w:rFonts w:ascii="Arial" w:hAnsi="Arial" w:cs="Arial"/>
                <w:sz w:val="24"/>
              </w:rPr>
            </w:pPr>
            <w:r>
              <w:rPr>
                <w:rFonts w:ascii="Arial" w:hAnsi="Arial" w:cs="Arial"/>
                <w:sz w:val="24"/>
              </w:rPr>
              <w:t>Pós-Condição</w:t>
            </w:r>
          </w:p>
        </w:tc>
        <w:tc>
          <w:tcPr>
            <w:tcW w:w="7537" w:type="dxa"/>
          </w:tcPr>
          <w:p w:rsidR="007618E0" w:rsidRDefault="007618E0" w:rsidP="007466B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As configurações serão salvas e só serão alteradas caso o ator insira outro arquivo de configuração.</w:t>
            </w:r>
          </w:p>
        </w:tc>
      </w:tr>
    </w:tbl>
    <w:p w:rsidR="00E82A42" w:rsidRDefault="00E82A42" w:rsidP="007C5FD3">
      <w:pPr>
        <w:pStyle w:val="SemEspaamento"/>
        <w:spacing w:line="360" w:lineRule="auto"/>
        <w:jc w:val="both"/>
        <w:rPr>
          <w:rFonts w:ascii="Arial" w:hAnsi="Arial" w:cs="Arial"/>
          <w:sz w:val="24"/>
        </w:rPr>
      </w:pPr>
    </w:p>
    <w:p w:rsidR="0032448E" w:rsidRDefault="0032448E"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7C5FD3">
      <w:pPr>
        <w:pStyle w:val="SemEspaamento"/>
        <w:spacing w:line="360" w:lineRule="auto"/>
        <w:jc w:val="both"/>
        <w:rPr>
          <w:rFonts w:ascii="Arial" w:hAnsi="Arial" w:cs="Arial"/>
          <w:sz w:val="24"/>
        </w:rPr>
      </w:pPr>
    </w:p>
    <w:p w:rsidR="00F005BC" w:rsidRDefault="00F005BC" w:rsidP="00F005BC">
      <w:pPr>
        <w:pStyle w:val="SemEspaamento"/>
        <w:numPr>
          <w:ilvl w:val="0"/>
          <w:numId w:val="13"/>
        </w:numPr>
        <w:spacing w:line="360" w:lineRule="auto"/>
        <w:jc w:val="both"/>
        <w:rPr>
          <w:rFonts w:ascii="Arial" w:hAnsi="Arial" w:cs="Arial"/>
          <w:sz w:val="24"/>
        </w:rPr>
      </w:pPr>
      <w:r>
        <w:rPr>
          <w:rFonts w:ascii="Arial" w:hAnsi="Arial" w:cs="Arial"/>
          <w:sz w:val="24"/>
        </w:rPr>
        <w:lastRenderedPageBreak/>
        <w:t>Análise de Robustez</w:t>
      </w:r>
    </w:p>
    <w:p w:rsidR="00F005BC" w:rsidRDefault="00F005BC" w:rsidP="00F005BC">
      <w:pPr>
        <w:pStyle w:val="SemEspaamento"/>
        <w:spacing w:line="360" w:lineRule="auto"/>
        <w:ind w:left="720"/>
        <w:jc w:val="both"/>
        <w:rPr>
          <w:rFonts w:ascii="Arial" w:hAnsi="Arial" w:cs="Arial"/>
          <w:sz w:val="24"/>
        </w:rPr>
      </w:pPr>
    </w:p>
    <w:p w:rsidR="00F005BC" w:rsidRDefault="00F005BC" w:rsidP="00F005BC">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14:anchorId="00F7AEAD" wp14:editId="38F4D78F">
            <wp:extent cx="4810125" cy="2948345"/>
            <wp:effectExtent l="0" t="0" r="0" b="0"/>
            <wp:docPr id="6" name="Imagem 6" descr="C:\Users\Diego Pinho\Desktop\M90SD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 Pinho\Desktop\M90SDR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3876" cy="2950644"/>
                    </a:xfrm>
                    <a:prstGeom prst="rect">
                      <a:avLst/>
                    </a:prstGeom>
                    <a:noFill/>
                    <a:ln>
                      <a:noFill/>
                    </a:ln>
                  </pic:spPr>
                </pic:pic>
              </a:graphicData>
            </a:graphic>
          </wp:inline>
        </w:drawing>
      </w:r>
    </w:p>
    <w:p w:rsidR="00F005BC" w:rsidRPr="00E109DF" w:rsidRDefault="00F005BC" w:rsidP="00F005BC">
      <w:pPr>
        <w:pStyle w:val="SemEspaamento"/>
        <w:spacing w:line="360" w:lineRule="auto"/>
        <w:jc w:val="center"/>
        <w:rPr>
          <w:rFonts w:ascii="Arial" w:hAnsi="Arial" w:cs="Arial"/>
          <w:sz w:val="20"/>
        </w:rPr>
      </w:pPr>
      <w:r w:rsidRPr="00E109DF">
        <w:rPr>
          <w:rFonts w:ascii="Arial" w:hAnsi="Arial" w:cs="Arial"/>
          <w:sz w:val="20"/>
        </w:rPr>
        <w:t xml:space="preserve">Figura </w:t>
      </w:r>
      <w:r w:rsidR="00755A53" w:rsidRPr="00755A53">
        <w:rPr>
          <w:rFonts w:ascii="Arial" w:hAnsi="Arial" w:cs="Arial"/>
          <w:color w:val="auto"/>
          <w:sz w:val="20"/>
        </w:rPr>
        <w:t>15</w:t>
      </w:r>
      <w:r w:rsidRPr="00755A53">
        <w:rPr>
          <w:rFonts w:ascii="Arial" w:hAnsi="Arial" w:cs="Arial"/>
          <w:color w:val="auto"/>
          <w:sz w:val="20"/>
        </w:rPr>
        <w:t xml:space="preserve"> </w:t>
      </w:r>
      <w:r w:rsidRPr="00E109DF">
        <w:rPr>
          <w:rFonts w:ascii="Arial" w:hAnsi="Arial" w:cs="Arial"/>
          <w:sz w:val="20"/>
        </w:rPr>
        <w:t>– Diagrama de Robustez</w:t>
      </w:r>
    </w:p>
    <w:p w:rsidR="0032448E" w:rsidRDefault="0032448E" w:rsidP="007C5FD3">
      <w:pPr>
        <w:pStyle w:val="SemEspaamento"/>
        <w:spacing w:line="360" w:lineRule="auto"/>
        <w:jc w:val="both"/>
        <w:rPr>
          <w:rFonts w:ascii="Arial" w:hAnsi="Arial" w:cs="Arial"/>
          <w:sz w:val="24"/>
        </w:rPr>
      </w:pPr>
    </w:p>
    <w:p w:rsidR="00340292" w:rsidRDefault="00340292" w:rsidP="007C5FD3">
      <w:pPr>
        <w:pStyle w:val="SemEspaamento"/>
        <w:spacing w:line="360" w:lineRule="auto"/>
        <w:jc w:val="both"/>
        <w:rPr>
          <w:rFonts w:ascii="Arial" w:hAnsi="Arial" w:cs="Arial"/>
          <w:sz w:val="24"/>
        </w:rPr>
      </w:pPr>
      <w:r>
        <w:rPr>
          <w:rFonts w:ascii="Arial" w:hAnsi="Arial" w:cs="Arial"/>
          <w:noProof/>
          <w:sz w:val="24"/>
          <w:lang w:eastAsia="pt-BR"/>
        </w:rPr>
        <w:drawing>
          <wp:inline distT="0" distB="0" distL="0" distR="0">
            <wp:extent cx="6116320" cy="3153818"/>
            <wp:effectExtent l="0" t="0" r="0" b="0"/>
            <wp:docPr id="10" name="Imagem 10" descr="C:\Users\Diego Pinho\Desktop\1jF5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 Pinho\Desktop\1jF5UC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6320" cy="3153818"/>
                    </a:xfrm>
                    <a:prstGeom prst="rect">
                      <a:avLst/>
                    </a:prstGeom>
                    <a:noFill/>
                    <a:ln>
                      <a:noFill/>
                    </a:ln>
                  </pic:spPr>
                </pic:pic>
              </a:graphicData>
            </a:graphic>
          </wp:inline>
        </w:drawing>
      </w:r>
    </w:p>
    <w:p w:rsidR="00340292" w:rsidRPr="006950BA" w:rsidRDefault="00340292" w:rsidP="00340292">
      <w:pPr>
        <w:pStyle w:val="SemEspaamento"/>
        <w:spacing w:line="360" w:lineRule="auto"/>
        <w:jc w:val="center"/>
        <w:rPr>
          <w:rFonts w:ascii="Arial" w:hAnsi="Arial" w:cs="Arial"/>
          <w:sz w:val="20"/>
        </w:rPr>
      </w:pPr>
      <w:r w:rsidRPr="006950BA">
        <w:rPr>
          <w:rFonts w:ascii="Arial" w:hAnsi="Arial" w:cs="Arial"/>
          <w:sz w:val="20"/>
        </w:rPr>
        <w:t xml:space="preserve">Figura </w:t>
      </w:r>
      <w:r w:rsidR="00755A53" w:rsidRPr="00755A53">
        <w:rPr>
          <w:rFonts w:ascii="Arial" w:hAnsi="Arial" w:cs="Arial"/>
          <w:color w:val="auto"/>
          <w:sz w:val="20"/>
        </w:rPr>
        <w:t>16</w:t>
      </w:r>
      <w:r w:rsidRPr="006950BA">
        <w:rPr>
          <w:rFonts w:ascii="Arial" w:hAnsi="Arial" w:cs="Arial"/>
          <w:sz w:val="20"/>
        </w:rPr>
        <w:t xml:space="preserve"> – Diagrama de Robustez</w:t>
      </w:r>
    </w:p>
    <w:p w:rsidR="00340292" w:rsidRDefault="00340292"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DC59FC" w:rsidRDefault="00DC59FC" w:rsidP="00DC59FC">
      <w:pPr>
        <w:pStyle w:val="SemEspaamento"/>
        <w:numPr>
          <w:ilvl w:val="0"/>
          <w:numId w:val="13"/>
        </w:numPr>
        <w:spacing w:line="360" w:lineRule="auto"/>
        <w:jc w:val="both"/>
        <w:rPr>
          <w:rFonts w:ascii="Arial" w:hAnsi="Arial" w:cs="Arial"/>
          <w:sz w:val="24"/>
        </w:rPr>
      </w:pPr>
      <w:r w:rsidRPr="009536EC">
        <w:rPr>
          <w:rFonts w:ascii="Arial" w:hAnsi="Arial" w:cs="Arial"/>
          <w:sz w:val="24"/>
        </w:rPr>
        <w:lastRenderedPageBreak/>
        <w:t>Lista de requisitos</w:t>
      </w:r>
    </w:p>
    <w:p w:rsidR="00DC59FC" w:rsidRDefault="00DC59FC" w:rsidP="00DC59FC">
      <w:pPr>
        <w:pStyle w:val="SemEspaamento"/>
        <w:jc w:val="both"/>
        <w:rPr>
          <w:rFonts w:ascii="Arial" w:hAnsi="Arial" w:cs="Arial"/>
          <w:sz w:val="24"/>
        </w:rPr>
      </w:pPr>
    </w:p>
    <w:p w:rsidR="00DC59FC" w:rsidRDefault="00BA7A14" w:rsidP="00DC59FC">
      <w:pPr>
        <w:pStyle w:val="SemEspaamento"/>
        <w:spacing w:line="360" w:lineRule="auto"/>
        <w:jc w:val="both"/>
        <w:rPr>
          <w:rFonts w:ascii="Arial" w:hAnsi="Arial" w:cs="Arial"/>
          <w:sz w:val="24"/>
        </w:rPr>
      </w:pPr>
      <w:r>
        <w:rPr>
          <w:rFonts w:ascii="Arial" w:hAnsi="Arial" w:cs="Arial"/>
          <w:sz w:val="24"/>
        </w:rPr>
        <w:tab/>
      </w:r>
      <w:r w:rsidR="00DC59FC">
        <w:rPr>
          <w:rFonts w:ascii="Arial" w:hAnsi="Arial" w:cs="Arial"/>
          <w:sz w:val="24"/>
        </w:rPr>
        <w:t>A lista de requisitos foi atualizada</w:t>
      </w:r>
      <w:r w:rsidR="00FF4545">
        <w:rPr>
          <w:rFonts w:ascii="Arial" w:hAnsi="Arial" w:cs="Arial"/>
          <w:sz w:val="24"/>
        </w:rPr>
        <w:t xml:space="preserve"> </w:t>
      </w:r>
      <w:r w:rsidR="00DC59FC">
        <w:rPr>
          <w:rFonts w:ascii="Arial" w:hAnsi="Arial" w:cs="Arial"/>
          <w:sz w:val="24"/>
        </w:rPr>
        <w:t>de acordo com as modificações feitas na análise, para adicionar a funcionalidade de testes.</w:t>
      </w:r>
    </w:p>
    <w:p w:rsidR="00DC59FC" w:rsidRPr="00ED1BD3" w:rsidRDefault="00DC59FC" w:rsidP="00DC59FC">
      <w:pPr>
        <w:pStyle w:val="SemEspaamento"/>
        <w:jc w:val="both"/>
        <w:rPr>
          <w:rFonts w:ascii="Arial" w:hAnsi="Arial" w:cs="Arial"/>
          <w:sz w:val="24"/>
        </w:rPr>
      </w:pPr>
    </w:p>
    <w:tbl>
      <w:tblPr>
        <w:tblStyle w:val="Tabelacomgrade"/>
        <w:tblW w:w="0" w:type="auto"/>
        <w:tblLook w:val="04A0" w:firstRow="1" w:lastRow="0" w:firstColumn="1" w:lastColumn="0" w:noHBand="0" w:noVBand="1"/>
      </w:tblPr>
      <w:tblGrid>
        <w:gridCol w:w="1242"/>
        <w:gridCol w:w="8530"/>
      </w:tblGrid>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Requisito</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Especificação</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R1</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permitir selecionar qual o código deve ser analisado.</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R2</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O código deve estar escrito na linguagem Java.</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R3</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permitir quais as medidas devem ser realizadas.</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R4</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ser capaz de analisar o código selecionado, utilizando as medidas selecionadas e mostrar os resultados.</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R5</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oferecer pelo menos seis medidas diferentes: WWC, DIT, NOC, CBO, RFC e LCOM.</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R6</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Todos os resultados das métricas são representados por números naturais</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R7</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 xml:space="preserve">A aplicação deve realizar as métricas de acordo com as especificações apresentadas por </w:t>
            </w:r>
            <w:proofErr w:type="spellStart"/>
            <w:r>
              <w:rPr>
                <w:rFonts w:ascii="Arial" w:hAnsi="Arial" w:cs="Arial"/>
                <w:sz w:val="24"/>
              </w:rPr>
              <w:t>Chidamber</w:t>
            </w:r>
            <w:proofErr w:type="spellEnd"/>
            <w:r>
              <w:rPr>
                <w:rFonts w:ascii="Arial" w:hAnsi="Arial" w:cs="Arial"/>
                <w:sz w:val="24"/>
              </w:rPr>
              <w:t xml:space="preserve"> e </w:t>
            </w:r>
            <w:proofErr w:type="spellStart"/>
            <w:r>
              <w:rPr>
                <w:rFonts w:ascii="Arial" w:hAnsi="Arial" w:cs="Arial"/>
                <w:sz w:val="24"/>
              </w:rPr>
              <w:t>Kemerer</w:t>
            </w:r>
            <w:proofErr w:type="spellEnd"/>
            <w:r>
              <w:rPr>
                <w:rFonts w:ascii="Arial" w:hAnsi="Arial" w:cs="Arial"/>
                <w:sz w:val="24"/>
              </w:rPr>
              <w:t>.</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R8</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ser capaz de receber um arquivo de configurações em XML, contendo informações sobre quais métricas usar.</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R9</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permitir inserir testes.</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R10</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ser capaz de realizar os testes carregados no código selecionado.</w:t>
            </w:r>
          </w:p>
        </w:tc>
      </w:tr>
      <w:tr w:rsidR="00DC59FC" w:rsidTr="00071F73">
        <w:tc>
          <w:tcPr>
            <w:tcW w:w="1242"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R11</w:t>
            </w:r>
          </w:p>
        </w:tc>
        <w:tc>
          <w:tcPr>
            <w:tcW w:w="8530" w:type="dxa"/>
          </w:tcPr>
          <w:p w:rsidR="00DC59FC" w:rsidRDefault="00DC59FC" w:rsidP="00071F73">
            <w:pPr>
              <w:pStyle w:val="SemEspaamento"/>
              <w:spacing w:line="360" w:lineRule="auto"/>
              <w:jc w:val="both"/>
              <w:rPr>
                <w:rFonts w:ascii="Arial" w:hAnsi="Arial" w:cs="Arial"/>
                <w:sz w:val="24"/>
              </w:rPr>
            </w:pPr>
            <w:r>
              <w:rPr>
                <w:rFonts w:ascii="Arial" w:hAnsi="Arial" w:cs="Arial"/>
                <w:sz w:val="24"/>
              </w:rPr>
              <w:t>A aplicação deve exibir os resultados dos testes.</w:t>
            </w:r>
          </w:p>
        </w:tc>
      </w:tr>
    </w:tbl>
    <w:p w:rsidR="00DC59FC" w:rsidRDefault="00DC59FC" w:rsidP="00DC59FC">
      <w:pPr>
        <w:pStyle w:val="SemEspaamento"/>
        <w:jc w:val="center"/>
        <w:rPr>
          <w:rFonts w:ascii="Arial" w:hAnsi="Arial" w:cs="Arial"/>
          <w:color w:val="auto"/>
          <w:sz w:val="20"/>
        </w:rPr>
      </w:pPr>
    </w:p>
    <w:p w:rsidR="00DC59FC" w:rsidRPr="00A6216C" w:rsidRDefault="00DC59FC" w:rsidP="00DC59FC">
      <w:pPr>
        <w:pStyle w:val="SemEspaamento"/>
        <w:jc w:val="center"/>
        <w:rPr>
          <w:rFonts w:ascii="Arial" w:hAnsi="Arial" w:cs="Arial"/>
          <w:color w:val="auto"/>
          <w:sz w:val="20"/>
        </w:rPr>
      </w:pPr>
      <w:r w:rsidRPr="00755A53">
        <w:rPr>
          <w:rFonts w:ascii="Arial" w:hAnsi="Arial" w:cs="Arial"/>
          <w:color w:val="auto"/>
          <w:sz w:val="20"/>
        </w:rPr>
        <w:t xml:space="preserve">Tabela </w:t>
      </w:r>
      <w:r w:rsidR="00755A53" w:rsidRPr="00755A53">
        <w:rPr>
          <w:rFonts w:ascii="Arial" w:hAnsi="Arial" w:cs="Arial"/>
          <w:color w:val="auto"/>
          <w:sz w:val="20"/>
        </w:rPr>
        <w:t>4</w:t>
      </w:r>
      <w:r w:rsidRPr="00A6216C">
        <w:rPr>
          <w:rFonts w:ascii="Arial" w:hAnsi="Arial" w:cs="Arial"/>
          <w:color w:val="auto"/>
          <w:sz w:val="20"/>
        </w:rPr>
        <w:t xml:space="preserve"> – Especificação dos requisitos da </w:t>
      </w:r>
      <w:r>
        <w:rPr>
          <w:rFonts w:ascii="Arial" w:hAnsi="Arial" w:cs="Arial"/>
          <w:color w:val="auto"/>
          <w:sz w:val="20"/>
        </w:rPr>
        <w:t>segunda</w:t>
      </w:r>
      <w:r w:rsidRPr="00A6216C">
        <w:rPr>
          <w:rFonts w:ascii="Arial" w:hAnsi="Arial" w:cs="Arial"/>
          <w:color w:val="auto"/>
          <w:sz w:val="20"/>
        </w:rPr>
        <w:t xml:space="preserve"> iteração.</w:t>
      </w:r>
    </w:p>
    <w:p w:rsidR="0032448E" w:rsidRDefault="0032448E" w:rsidP="007C5FD3">
      <w:pPr>
        <w:pStyle w:val="SemEspaamento"/>
        <w:spacing w:line="360" w:lineRule="auto"/>
        <w:jc w:val="both"/>
        <w:rPr>
          <w:rFonts w:ascii="Arial" w:hAnsi="Arial" w:cs="Arial"/>
          <w:sz w:val="24"/>
        </w:rPr>
      </w:pPr>
    </w:p>
    <w:p w:rsidR="0032448E" w:rsidRDefault="0032448E" w:rsidP="007C5FD3">
      <w:pPr>
        <w:pStyle w:val="SemEspaamento"/>
        <w:spacing w:line="360" w:lineRule="auto"/>
        <w:jc w:val="both"/>
        <w:rPr>
          <w:rFonts w:ascii="Arial" w:hAnsi="Arial" w:cs="Arial"/>
          <w:sz w:val="24"/>
        </w:rPr>
      </w:pPr>
    </w:p>
    <w:p w:rsidR="0032448E" w:rsidRDefault="0032448E" w:rsidP="007C5FD3">
      <w:pPr>
        <w:pStyle w:val="SemEspaamento"/>
        <w:spacing w:line="360" w:lineRule="auto"/>
        <w:jc w:val="both"/>
        <w:rPr>
          <w:rFonts w:ascii="Arial" w:hAnsi="Arial" w:cs="Arial"/>
          <w:sz w:val="24"/>
        </w:rPr>
      </w:pPr>
    </w:p>
    <w:p w:rsidR="0032448E" w:rsidRDefault="0032448E"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E26D90" w:rsidRDefault="00E26D90" w:rsidP="007C5FD3">
      <w:pPr>
        <w:pStyle w:val="SemEspaamento"/>
        <w:spacing w:line="360" w:lineRule="auto"/>
        <w:jc w:val="both"/>
        <w:rPr>
          <w:rFonts w:ascii="Arial" w:hAnsi="Arial" w:cs="Arial"/>
          <w:sz w:val="24"/>
        </w:rPr>
      </w:pPr>
    </w:p>
    <w:p w:rsidR="00C617D7" w:rsidRDefault="00C617D7" w:rsidP="007C5FD3">
      <w:pPr>
        <w:pStyle w:val="SemEspaamento"/>
        <w:spacing w:line="360" w:lineRule="auto"/>
        <w:jc w:val="both"/>
        <w:rPr>
          <w:rFonts w:ascii="Arial" w:hAnsi="Arial" w:cs="Arial"/>
          <w:sz w:val="24"/>
        </w:rPr>
      </w:pPr>
    </w:p>
    <w:p w:rsidR="00F005BC" w:rsidRPr="00F11F52" w:rsidRDefault="00F005BC" w:rsidP="00F005B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hAnsi="Arial" w:cs="Arial"/>
          <w:b/>
          <w:sz w:val="24"/>
        </w:rPr>
      </w:pPr>
      <w:r>
        <w:rPr>
          <w:rFonts w:ascii="Arial" w:hAnsi="Arial" w:cs="Arial"/>
          <w:b/>
          <w:sz w:val="24"/>
        </w:rPr>
        <w:lastRenderedPageBreak/>
        <w:t>6.2.2</w:t>
      </w:r>
      <w:r w:rsidRPr="00F11F52">
        <w:rPr>
          <w:rFonts w:ascii="Arial" w:hAnsi="Arial" w:cs="Arial"/>
          <w:b/>
          <w:sz w:val="24"/>
        </w:rPr>
        <w:t xml:space="preserve"> – </w:t>
      </w:r>
      <w:r>
        <w:rPr>
          <w:rFonts w:ascii="Arial" w:hAnsi="Arial" w:cs="Arial"/>
          <w:b/>
          <w:sz w:val="24"/>
        </w:rPr>
        <w:t>Desenho</w:t>
      </w:r>
    </w:p>
    <w:p w:rsidR="0032448E" w:rsidRDefault="0032448E" w:rsidP="007C5FD3">
      <w:pPr>
        <w:pStyle w:val="SemEspaamento"/>
        <w:spacing w:line="360" w:lineRule="auto"/>
        <w:jc w:val="both"/>
        <w:rPr>
          <w:rFonts w:ascii="Arial" w:hAnsi="Arial" w:cs="Arial"/>
          <w:sz w:val="24"/>
        </w:rPr>
      </w:pPr>
    </w:p>
    <w:p w:rsidR="00E82A42" w:rsidRDefault="0032448E" w:rsidP="0032448E">
      <w:pPr>
        <w:pStyle w:val="SemEspaamento"/>
        <w:numPr>
          <w:ilvl w:val="0"/>
          <w:numId w:val="13"/>
        </w:numPr>
        <w:spacing w:line="360" w:lineRule="auto"/>
        <w:jc w:val="both"/>
        <w:rPr>
          <w:rFonts w:ascii="Arial" w:hAnsi="Arial" w:cs="Arial"/>
          <w:sz w:val="24"/>
        </w:rPr>
      </w:pPr>
      <w:r>
        <w:rPr>
          <w:rFonts w:ascii="Arial" w:hAnsi="Arial" w:cs="Arial"/>
          <w:sz w:val="24"/>
        </w:rPr>
        <w:t>Diagramas de Classe (DCL)</w:t>
      </w:r>
    </w:p>
    <w:p w:rsidR="00E82A42" w:rsidRDefault="00E82A42" w:rsidP="00F11F52">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962525" cy="2419424"/>
            <wp:effectExtent l="0" t="0" r="0" b="0"/>
            <wp:docPr id="3" name="Imagem 3" descr="C:\Documents and Settings\ra00064901\Desktop\diagrama-segundaIteraçao-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00064901\Desktop\diagrama-segundaIteraçao-DC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2525" cy="2419424"/>
                    </a:xfrm>
                    <a:prstGeom prst="rect">
                      <a:avLst/>
                    </a:prstGeom>
                    <a:noFill/>
                    <a:ln>
                      <a:noFill/>
                    </a:ln>
                  </pic:spPr>
                </pic:pic>
              </a:graphicData>
            </a:graphic>
          </wp:inline>
        </w:drawing>
      </w:r>
    </w:p>
    <w:p w:rsidR="00E82A42" w:rsidRPr="00F11F52" w:rsidRDefault="00F11F52" w:rsidP="00F11F52">
      <w:pPr>
        <w:pStyle w:val="SemEspaamento"/>
        <w:spacing w:line="360" w:lineRule="auto"/>
        <w:jc w:val="center"/>
        <w:rPr>
          <w:rFonts w:ascii="Arial" w:hAnsi="Arial" w:cs="Arial"/>
          <w:sz w:val="20"/>
        </w:rPr>
      </w:pPr>
      <w:r w:rsidRPr="00F11F52">
        <w:rPr>
          <w:rFonts w:ascii="Arial" w:hAnsi="Arial" w:cs="Arial"/>
          <w:sz w:val="20"/>
        </w:rPr>
        <w:t xml:space="preserve">Figura </w:t>
      </w:r>
      <w:r w:rsidR="00755A53">
        <w:rPr>
          <w:rFonts w:ascii="Arial" w:hAnsi="Arial" w:cs="Arial"/>
          <w:color w:val="auto"/>
          <w:sz w:val="20"/>
        </w:rPr>
        <w:t xml:space="preserve">17 </w:t>
      </w:r>
      <w:r w:rsidRPr="00F11F52">
        <w:rPr>
          <w:rFonts w:ascii="Arial" w:hAnsi="Arial" w:cs="Arial"/>
          <w:sz w:val="20"/>
        </w:rPr>
        <w:t>– Diagrama de classes</w:t>
      </w: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E82A42" w:rsidRDefault="00E82A42" w:rsidP="007C5FD3">
      <w:pPr>
        <w:pStyle w:val="SemEspaamento"/>
        <w:spacing w:line="360" w:lineRule="auto"/>
        <w:jc w:val="both"/>
        <w:rPr>
          <w:rFonts w:ascii="Arial" w:hAnsi="Arial" w:cs="Arial"/>
          <w:sz w:val="24"/>
        </w:rPr>
      </w:pPr>
    </w:p>
    <w:p w:rsidR="00B6371E" w:rsidRDefault="00E82A42" w:rsidP="00F11F52">
      <w:pPr>
        <w:pStyle w:val="SemEspaamento"/>
        <w:spacing w:line="360" w:lineRule="auto"/>
        <w:jc w:val="center"/>
        <w:rPr>
          <w:rFonts w:ascii="Arial" w:hAnsi="Arial" w:cs="Arial"/>
          <w:sz w:val="24"/>
        </w:rPr>
      </w:pPr>
      <w:r>
        <w:rPr>
          <w:rFonts w:ascii="Arial" w:hAnsi="Arial" w:cs="Arial"/>
          <w:noProof/>
          <w:sz w:val="24"/>
          <w:lang w:eastAsia="pt-BR"/>
        </w:rPr>
        <w:drawing>
          <wp:inline distT="0" distB="0" distL="0" distR="0">
            <wp:extent cx="4857750" cy="2701272"/>
            <wp:effectExtent l="0" t="0" r="0" b="0"/>
            <wp:docPr id="5" name="Imagem 5" descr="C:\Documents and Settings\ra00064901\Desktop\diagrama(2)-segundaIteração-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a00064901\Desktop\diagrama(2)-segundaIteração-DC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2701272"/>
                    </a:xfrm>
                    <a:prstGeom prst="rect">
                      <a:avLst/>
                    </a:prstGeom>
                    <a:noFill/>
                    <a:ln>
                      <a:noFill/>
                    </a:ln>
                  </pic:spPr>
                </pic:pic>
              </a:graphicData>
            </a:graphic>
          </wp:inline>
        </w:drawing>
      </w:r>
    </w:p>
    <w:p w:rsidR="00F11F52" w:rsidRPr="00F11F52" w:rsidRDefault="00F11F52" w:rsidP="00F11F52">
      <w:pPr>
        <w:pStyle w:val="SemEspaamento"/>
        <w:spacing w:line="360" w:lineRule="auto"/>
        <w:jc w:val="center"/>
        <w:rPr>
          <w:rFonts w:ascii="Arial" w:hAnsi="Arial" w:cs="Arial"/>
          <w:sz w:val="20"/>
        </w:rPr>
      </w:pPr>
      <w:r w:rsidRPr="00F11F52">
        <w:rPr>
          <w:rFonts w:ascii="Arial" w:hAnsi="Arial" w:cs="Arial"/>
          <w:sz w:val="20"/>
        </w:rPr>
        <w:t xml:space="preserve">Figura </w:t>
      </w:r>
      <w:r w:rsidR="00755A53" w:rsidRPr="00755A53">
        <w:rPr>
          <w:rFonts w:ascii="Arial" w:hAnsi="Arial" w:cs="Arial"/>
          <w:color w:val="auto"/>
          <w:sz w:val="20"/>
        </w:rPr>
        <w:t>18</w:t>
      </w:r>
      <w:r w:rsidRPr="00F11F52">
        <w:rPr>
          <w:rFonts w:ascii="Arial" w:hAnsi="Arial" w:cs="Arial"/>
          <w:sz w:val="20"/>
        </w:rPr>
        <w:t xml:space="preserve"> – Diagrama de Classes</w:t>
      </w:r>
    </w:p>
    <w:p w:rsidR="00F11F52" w:rsidRDefault="00F11F52" w:rsidP="00F11F52">
      <w:pPr>
        <w:pStyle w:val="SemEspaamento"/>
        <w:spacing w:line="360" w:lineRule="auto"/>
        <w:jc w:val="center"/>
        <w:rPr>
          <w:rFonts w:ascii="Arial" w:hAnsi="Arial" w:cs="Arial"/>
          <w:sz w:val="24"/>
        </w:rPr>
      </w:pPr>
    </w:p>
    <w:p w:rsidR="0014569F" w:rsidRDefault="007A5458" w:rsidP="00463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4"/>
        </w:rPr>
      </w:pPr>
      <w:r>
        <w:rPr>
          <w:rFonts w:ascii="Arial" w:hAnsi="Arial"/>
          <w:sz w:val="24"/>
        </w:rPr>
        <w:tab/>
      </w:r>
      <w:r w:rsidR="00FF4545" w:rsidRPr="00FF4545">
        <w:rPr>
          <w:rFonts w:ascii="Arial" w:hAnsi="Arial"/>
          <w:sz w:val="24"/>
        </w:rPr>
        <w:t xml:space="preserve">Para evitar acoplamento entre as linhas de código, </w:t>
      </w:r>
      <w:r w:rsidR="007B3DDA">
        <w:rPr>
          <w:rFonts w:ascii="Arial" w:hAnsi="Arial"/>
          <w:sz w:val="24"/>
        </w:rPr>
        <w:t xml:space="preserve">foi aplicada a arquitetura </w:t>
      </w:r>
      <w:proofErr w:type="spellStart"/>
      <w:r w:rsidR="0044129E" w:rsidRPr="0044129E">
        <w:rPr>
          <w:rFonts w:ascii="Arial" w:hAnsi="Arial"/>
          <w:i/>
          <w:sz w:val="24"/>
        </w:rPr>
        <w:t>Model-View-Controller</w:t>
      </w:r>
      <w:proofErr w:type="spellEnd"/>
      <w:r w:rsidR="0044129E">
        <w:rPr>
          <w:rFonts w:ascii="Arial" w:hAnsi="Arial"/>
          <w:sz w:val="24"/>
        </w:rPr>
        <w:t xml:space="preserve"> (</w:t>
      </w:r>
      <w:r w:rsidR="007B3DDA">
        <w:rPr>
          <w:rFonts w:ascii="Arial" w:hAnsi="Arial"/>
          <w:sz w:val="24"/>
        </w:rPr>
        <w:t>MVC</w:t>
      </w:r>
      <w:r w:rsidR="0044129E">
        <w:rPr>
          <w:rFonts w:ascii="Arial" w:hAnsi="Arial"/>
          <w:sz w:val="24"/>
        </w:rPr>
        <w:t>)</w:t>
      </w:r>
      <w:r w:rsidR="007B3DDA">
        <w:rPr>
          <w:rFonts w:ascii="Arial" w:hAnsi="Arial"/>
          <w:sz w:val="24"/>
        </w:rPr>
        <w:t xml:space="preserve"> na construção da tela. Deste modo, a interface do usuário, a lógica de</w:t>
      </w:r>
      <w:r>
        <w:rPr>
          <w:rFonts w:ascii="Arial" w:hAnsi="Arial"/>
          <w:sz w:val="24"/>
        </w:rPr>
        <w:t xml:space="preserve"> controle e os dados ficaram </w:t>
      </w:r>
      <w:r w:rsidR="0044129E">
        <w:rPr>
          <w:rFonts w:ascii="Arial" w:hAnsi="Arial"/>
          <w:sz w:val="24"/>
        </w:rPr>
        <w:t>separados</w:t>
      </w:r>
      <w:r>
        <w:rPr>
          <w:rFonts w:ascii="Arial" w:hAnsi="Arial"/>
          <w:sz w:val="24"/>
        </w:rPr>
        <w:t>, permitindo um melhor controle do fluxo de informações e de manutenção do código.</w:t>
      </w:r>
    </w:p>
    <w:p w:rsidR="000A5BDC" w:rsidRDefault="000A5BDC" w:rsidP="00463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4"/>
        </w:rPr>
      </w:pPr>
    </w:p>
    <w:p w:rsidR="00E26D90" w:rsidRDefault="000A5BDC" w:rsidP="00463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4"/>
        </w:rPr>
      </w:pPr>
      <w:r>
        <w:rPr>
          <w:rFonts w:ascii="Arial" w:hAnsi="Arial"/>
          <w:sz w:val="24"/>
        </w:rPr>
        <w:lastRenderedPageBreak/>
        <w:tab/>
      </w:r>
      <w:r w:rsidR="00F252BF">
        <w:rPr>
          <w:rFonts w:ascii="Arial" w:hAnsi="Arial"/>
          <w:sz w:val="24"/>
        </w:rPr>
        <w:t xml:space="preserve">Para </w:t>
      </w:r>
      <w:r>
        <w:rPr>
          <w:rFonts w:ascii="Arial" w:hAnsi="Arial"/>
          <w:sz w:val="24"/>
        </w:rPr>
        <w:t>aplicar a arquitetura MVC, também fo</w:t>
      </w:r>
      <w:r w:rsidR="001B0BB2">
        <w:rPr>
          <w:rFonts w:ascii="Arial" w:hAnsi="Arial"/>
          <w:sz w:val="24"/>
        </w:rPr>
        <w:t>i</w:t>
      </w:r>
      <w:r>
        <w:rPr>
          <w:rFonts w:ascii="Arial" w:hAnsi="Arial"/>
          <w:sz w:val="24"/>
        </w:rPr>
        <w:t xml:space="preserve"> utilizado mais um projeto </w:t>
      </w:r>
      <w:proofErr w:type="spellStart"/>
      <w:proofErr w:type="gramStart"/>
      <w:r>
        <w:rPr>
          <w:rFonts w:ascii="Arial" w:hAnsi="Arial"/>
          <w:sz w:val="24"/>
        </w:rPr>
        <w:t>GoF</w:t>
      </w:r>
      <w:proofErr w:type="spellEnd"/>
      <w:proofErr w:type="gramEnd"/>
      <w:r>
        <w:rPr>
          <w:rFonts w:ascii="Arial" w:hAnsi="Arial"/>
          <w:sz w:val="24"/>
        </w:rPr>
        <w:t xml:space="preserve"> do tipo comportamental, </w:t>
      </w:r>
      <w:r w:rsidR="001B0BB2">
        <w:rPr>
          <w:rFonts w:ascii="Arial" w:hAnsi="Arial"/>
          <w:sz w:val="24"/>
        </w:rPr>
        <w:t xml:space="preserve">o </w:t>
      </w:r>
      <w:r>
        <w:rPr>
          <w:rFonts w:ascii="Arial" w:hAnsi="Arial"/>
          <w:sz w:val="24"/>
        </w:rPr>
        <w:t>padr</w:t>
      </w:r>
      <w:r w:rsidR="00C617D7">
        <w:rPr>
          <w:rFonts w:ascii="Arial" w:hAnsi="Arial"/>
          <w:sz w:val="24"/>
        </w:rPr>
        <w:t xml:space="preserve">ão </w:t>
      </w:r>
      <w:proofErr w:type="spellStart"/>
      <w:r w:rsidR="00C617D7">
        <w:rPr>
          <w:rFonts w:ascii="Arial" w:hAnsi="Arial"/>
          <w:sz w:val="24"/>
        </w:rPr>
        <w:t>Observer</w:t>
      </w:r>
      <w:proofErr w:type="spellEnd"/>
      <w:r w:rsidR="00C617D7">
        <w:rPr>
          <w:rFonts w:ascii="Arial" w:hAnsi="Arial"/>
          <w:sz w:val="24"/>
        </w:rPr>
        <w:t xml:space="preserve"> [11</w:t>
      </w:r>
      <w:r>
        <w:rPr>
          <w:rFonts w:ascii="Arial" w:hAnsi="Arial"/>
          <w:sz w:val="24"/>
        </w:rPr>
        <w:t>].</w:t>
      </w:r>
    </w:p>
    <w:p w:rsidR="00001A1C" w:rsidRPr="00001A1C" w:rsidRDefault="00001A1C" w:rsidP="004634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480" w:lineRule="auto"/>
        <w:rPr>
          <w:rFonts w:ascii="Arial" w:hAnsi="Arial"/>
          <w:sz w:val="24"/>
        </w:rPr>
      </w:pPr>
    </w:p>
    <w:p w:rsidR="008A4841" w:rsidRPr="008A4841" w:rsidRDefault="00F005BC" w:rsidP="008A4841">
      <w:pPr>
        <w:pStyle w:val="SemEspaamento"/>
        <w:rPr>
          <w:rFonts w:ascii="Arial" w:hAnsi="Arial" w:cs="Arial"/>
          <w:b/>
          <w:sz w:val="24"/>
        </w:rPr>
      </w:pPr>
      <w:r w:rsidRPr="008A4841">
        <w:rPr>
          <w:rFonts w:ascii="Arial" w:hAnsi="Arial" w:cs="Arial"/>
          <w:b/>
          <w:sz w:val="24"/>
        </w:rPr>
        <w:t>6</w:t>
      </w:r>
      <w:r w:rsidR="00463447" w:rsidRPr="008A4841">
        <w:rPr>
          <w:rFonts w:ascii="Arial" w:hAnsi="Arial" w:cs="Arial"/>
          <w:b/>
          <w:sz w:val="24"/>
        </w:rPr>
        <w:t xml:space="preserve">.2.3 - </w:t>
      </w:r>
      <w:proofErr w:type="gramStart"/>
      <w:r w:rsidR="00463447" w:rsidRPr="008A4841">
        <w:rPr>
          <w:rFonts w:ascii="Arial" w:hAnsi="Arial" w:cs="Arial"/>
          <w:b/>
          <w:sz w:val="24"/>
        </w:rPr>
        <w:t>Implementação</w:t>
      </w:r>
      <w:proofErr w:type="gramEnd"/>
      <w:r w:rsidR="00463447" w:rsidRPr="008A4841">
        <w:rPr>
          <w:rFonts w:ascii="Arial" w:hAnsi="Arial" w:cs="Arial"/>
          <w:b/>
          <w:sz w:val="24"/>
        </w:rPr>
        <w:t xml:space="preserve"> e Testes </w:t>
      </w:r>
    </w:p>
    <w:p w:rsidR="008A4841" w:rsidRPr="008A4841" w:rsidRDefault="008A4841" w:rsidP="008A4841">
      <w:pPr>
        <w:pStyle w:val="SemEspaamento"/>
        <w:spacing w:line="360" w:lineRule="auto"/>
        <w:rPr>
          <w:rFonts w:ascii="Arial" w:hAnsi="Arial" w:cs="Arial"/>
          <w:sz w:val="24"/>
        </w:rPr>
      </w:pPr>
    </w:p>
    <w:p w:rsidR="006F4F22" w:rsidRDefault="00463447" w:rsidP="001B6124">
      <w:pPr>
        <w:pStyle w:val="SemEspaamento"/>
        <w:spacing w:line="360" w:lineRule="auto"/>
        <w:jc w:val="both"/>
        <w:rPr>
          <w:rFonts w:ascii="Arial" w:hAnsi="Arial" w:cs="Arial"/>
          <w:b/>
          <w:color w:val="FF0000"/>
          <w:sz w:val="24"/>
        </w:rPr>
      </w:pPr>
      <w:r w:rsidRPr="00463447">
        <w:rPr>
          <w:rFonts w:ascii="Arial" w:hAnsi="Arial" w:cs="Arial"/>
          <w:b/>
          <w:color w:val="FF0000"/>
          <w:sz w:val="24"/>
        </w:rPr>
        <w:t>&lt;</w:t>
      </w:r>
      <w:proofErr w:type="spellStart"/>
      <w:r w:rsidRPr="00463447">
        <w:rPr>
          <w:rFonts w:ascii="Arial" w:hAnsi="Arial" w:cs="Arial"/>
          <w:b/>
          <w:color w:val="FF0000"/>
          <w:sz w:val="24"/>
        </w:rPr>
        <w:t>texto_sobre_implementação_testes_aqui</w:t>
      </w:r>
      <w:proofErr w:type="spellEnd"/>
      <w:r w:rsidRPr="00463447">
        <w:rPr>
          <w:rFonts w:ascii="Arial" w:hAnsi="Arial" w:cs="Arial"/>
          <w:b/>
          <w:color w:val="FF0000"/>
          <w:sz w:val="24"/>
        </w:rPr>
        <w:t>&gt;</w:t>
      </w:r>
    </w:p>
    <w:p w:rsidR="00463447" w:rsidRDefault="00463447" w:rsidP="001B6124">
      <w:pPr>
        <w:pStyle w:val="SemEspaamento"/>
        <w:spacing w:line="360" w:lineRule="auto"/>
        <w:jc w:val="both"/>
        <w:rPr>
          <w:rFonts w:ascii="Arial" w:hAnsi="Arial" w:cs="Arial"/>
          <w:b/>
          <w:color w:val="FF0000"/>
          <w:sz w:val="24"/>
        </w:rPr>
      </w:pPr>
    </w:p>
    <w:tbl>
      <w:tblPr>
        <w:tblW w:w="0" w:type="auto"/>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60"/>
      </w:tblGrid>
      <w:tr w:rsidR="0014569F" w:rsidRPr="007563E0" w:rsidTr="00B66A98">
        <w:tblPrEx>
          <w:tblCellMar>
            <w:top w:w="0" w:type="dxa"/>
            <w:bottom w:w="0" w:type="dxa"/>
          </w:tblCellMar>
        </w:tblPrEx>
        <w:trPr>
          <w:trHeight w:val="3195"/>
          <w:jc w:val="center"/>
        </w:trPr>
        <w:tc>
          <w:tcPr>
            <w:tcW w:w="7260" w:type="dxa"/>
          </w:tcPr>
          <w:p w:rsidR="0014569F" w:rsidRPr="007563E0" w:rsidRDefault="0014569F" w:rsidP="0014569F">
            <w:pPr>
              <w:pStyle w:val="SemEspaamento"/>
              <w:ind w:left="114"/>
              <w:rPr>
                <w:rFonts w:ascii="Arial" w:hAnsi="Arial" w:cs="Arial"/>
                <w:color w:val="002060"/>
                <w:sz w:val="24"/>
                <w:lang w:val="en-US"/>
              </w:rPr>
            </w:pPr>
            <w:r w:rsidRPr="007563E0">
              <w:rPr>
                <w:rFonts w:ascii="Arial" w:hAnsi="Arial" w:cs="Arial"/>
                <w:color w:val="002060"/>
                <w:sz w:val="24"/>
                <w:lang w:val="en-US"/>
              </w:rPr>
              <w:t>&lt;configuration&gt;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2060"/>
                <w:sz w:val="24"/>
                <w:lang w:val="en-US"/>
              </w:rPr>
              <w:tab/>
              <w:t>&lt;class</w:t>
            </w:r>
            <w:r w:rsidRPr="007563E0">
              <w:rPr>
                <w:rFonts w:ascii="Arial" w:hAnsi="Arial" w:cs="Arial"/>
                <w:color w:val="0070C0"/>
                <w:sz w:val="24"/>
                <w:lang w:val="en-US"/>
              </w:rPr>
              <w:t xml:space="preserve"> </w:t>
            </w:r>
            <w:proofErr w:type="spellStart"/>
            <w:r w:rsidRPr="007563E0">
              <w:rPr>
                <w:rFonts w:ascii="Arial" w:hAnsi="Arial" w:cs="Arial"/>
                <w:color w:val="FF0000"/>
                <w:sz w:val="24"/>
                <w:lang w:val="en-US"/>
              </w:rPr>
              <w:t>classpath</w:t>
            </w:r>
            <w:proofErr w:type="spellEnd"/>
            <w:r w:rsidRPr="007563E0">
              <w:rPr>
                <w:rFonts w:ascii="Arial" w:hAnsi="Arial" w:cs="Arial"/>
                <w:color w:val="0070C0"/>
                <w:sz w:val="24"/>
                <w:lang w:val="en-US"/>
              </w:rPr>
              <w:t>="</w:t>
            </w:r>
            <w:proofErr w:type="spellStart"/>
            <w:r w:rsidR="007563E0" w:rsidRPr="007563E0">
              <w:rPr>
                <w:rFonts w:ascii="Arial" w:hAnsi="Arial" w:cs="Arial"/>
                <w:color w:val="632423" w:themeColor="accent2" w:themeShade="80"/>
                <w:sz w:val="24"/>
                <w:lang w:val="en-US"/>
              </w:rPr>
              <w:t>br.edu.exemplo.Exemplo</w:t>
            </w:r>
            <w:proofErr w:type="spellEnd"/>
            <w:r w:rsidRPr="007563E0">
              <w:rPr>
                <w:rFonts w:ascii="Arial" w:hAnsi="Arial" w:cs="Arial"/>
                <w:color w:val="0070C0"/>
                <w:sz w:val="24"/>
                <w:lang w:val="en-US"/>
              </w:rPr>
              <w:t>"&gt;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&lt;metric</w:t>
            </w:r>
            <w:r w:rsidRPr="007563E0">
              <w:rPr>
                <w:rFonts w:ascii="Arial" w:hAnsi="Arial" w:cs="Arial"/>
                <w:color w:val="0070C0"/>
                <w:sz w:val="24"/>
                <w:lang w:val="en-US"/>
              </w:rPr>
              <w:t xml:space="preserve"> </w:t>
            </w:r>
            <w:r w:rsidRPr="007563E0">
              <w:rPr>
                <w:rFonts w:ascii="Arial" w:hAnsi="Arial" w:cs="Arial"/>
                <w:color w:val="FF0000"/>
                <w:sz w:val="24"/>
                <w:lang w:val="en-US"/>
              </w:rPr>
              <w:t>name</w:t>
            </w:r>
            <w:r w:rsidRPr="007563E0">
              <w:rPr>
                <w:rFonts w:ascii="Arial" w:hAnsi="Arial" w:cs="Arial"/>
                <w:color w:val="002060"/>
                <w:sz w:val="24"/>
                <w:lang w:val="en-US"/>
              </w:rPr>
              <w:t>="DIT"&gt;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&lt;metric</w:t>
            </w:r>
            <w:r w:rsidRPr="007563E0">
              <w:rPr>
                <w:rFonts w:ascii="Arial" w:hAnsi="Arial" w:cs="Arial"/>
                <w:color w:val="0070C0"/>
                <w:sz w:val="24"/>
                <w:lang w:val="en-US"/>
              </w:rPr>
              <w:t xml:space="preserve"> </w:t>
            </w:r>
            <w:r w:rsidR="007563E0" w:rsidRPr="007563E0">
              <w:rPr>
                <w:rFonts w:ascii="Arial" w:hAnsi="Arial" w:cs="Arial"/>
                <w:color w:val="FF0000"/>
                <w:sz w:val="24"/>
                <w:lang w:val="en-US"/>
              </w:rPr>
              <w:t>name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="CBO"&gt;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&lt;metric</w:t>
            </w:r>
            <w:r w:rsidRPr="007563E0">
              <w:rPr>
                <w:rFonts w:ascii="Arial" w:hAnsi="Arial" w:cs="Arial"/>
                <w:color w:val="0070C0"/>
                <w:sz w:val="24"/>
                <w:lang w:val="en-US"/>
              </w:rPr>
              <w:t xml:space="preserve"> </w:t>
            </w:r>
            <w:r w:rsidR="007563E0" w:rsidRPr="007563E0">
              <w:rPr>
                <w:rFonts w:ascii="Arial" w:hAnsi="Arial" w:cs="Arial"/>
                <w:color w:val="FF0000"/>
                <w:sz w:val="24"/>
                <w:lang w:val="en-US"/>
              </w:rPr>
              <w:t>name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="WWC"&gt;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&lt;method</w:t>
            </w:r>
            <w:r w:rsidRPr="007563E0">
              <w:rPr>
                <w:rFonts w:ascii="Arial" w:hAnsi="Arial" w:cs="Arial"/>
                <w:color w:val="0070C0"/>
                <w:sz w:val="24"/>
                <w:lang w:val="en-US"/>
              </w:rPr>
              <w:t xml:space="preserve"> </w:t>
            </w:r>
            <w:r w:rsidR="007563E0" w:rsidRPr="007563E0">
              <w:rPr>
                <w:rFonts w:ascii="Arial" w:hAnsi="Arial" w:cs="Arial"/>
                <w:color w:val="FF0000"/>
                <w:sz w:val="24"/>
                <w:lang w:val="en-US"/>
              </w:rPr>
              <w:t>name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w:t>
            </w:r>
            <w:proofErr w:type="spellStart"/>
            <w:r w:rsidRPr="007563E0">
              <w:rPr>
                <w:rFonts w:ascii="Arial" w:hAnsi="Arial" w:cs="Arial"/>
                <w:color w:val="002060"/>
                <w:sz w:val="24"/>
                <w:lang w:val="en-US"/>
              </w:rPr>
              <w:t>executar</w:t>
            </w:r>
            <w:proofErr w:type="spellEnd"/>
            <w:r w:rsidRPr="007563E0">
              <w:rPr>
                <w:rFonts w:ascii="Arial" w:hAnsi="Arial" w:cs="Arial"/>
                <w:color w:val="002060"/>
                <w:sz w:val="24"/>
                <w:lang w:val="en-US"/>
              </w:rPr>
              <w:t>(</w:t>
            </w:r>
            <w:proofErr w:type="spellStart"/>
            <w:r w:rsidRPr="007563E0">
              <w:rPr>
                <w:rFonts w:ascii="Arial" w:hAnsi="Arial" w:cs="Arial"/>
                <w:color w:val="002060"/>
                <w:sz w:val="24"/>
                <w:lang w:val="en-US"/>
              </w:rPr>
              <w:t>int</w:t>
            </w:r>
            <w:proofErr w:type="spellEnd"/>
            <w:r w:rsidRPr="007563E0">
              <w:rPr>
                <w:rFonts w:ascii="Arial" w:hAnsi="Arial" w:cs="Arial"/>
                <w:color w:val="002060"/>
                <w:sz w:val="24"/>
                <w:lang w:val="en-US"/>
              </w:rPr>
              <w:t xml:space="preserve"> a, </w:t>
            </w:r>
            <w:proofErr w:type="spellStart"/>
            <w:r w:rsidRPr="007563E0">
              <w:rPr>
                <w:rFonts w:ascii="Arial" w:hAnsi="Arial" w:cs="Arial"/>
                <w:color w:val="002060"/>
                <w:sz w:val="24"/>
                <w:lang w:val="en-US"/>
              </w:rPr>
              <w:t>int</w:t>
            </w:r>
            <w:proofErr w:type="spellEnd"/>
            <w:r w:rsidRPr="007563E0">
              <w:rPr>
                <w:rFonts w:ascii="Arial" w:hAnsi="Arial" w:cs="Arial"/>
                <w:color w:val="002060"/>
                <w:sz w:val="24"/>
                <w:lang w:val="en-US"/>
              </w:rPr>
              <w:t xml:space="preserve"> b)"&gt;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&lt;parameter</w:t>
            </w:r>
            <w:r w:rsidRPr="007563E0">
              <w:rPr>
                <w:rFonts w:ascii="Arial" w:hAnsi="Arial" w:cs="Arial"/>
                <w:color w:val="0070C0"/>
                <w:sz w:val="24"/>
                <w:lang w:val="en-US"/>
              </w:rPr>
              <w:t xml:space="preserve"> </w:t>
            </w:r>
            <w:r w:rsidR="007563E0">
              <w:rPr>
                <w:rFonts w:ascii="Arial" w:hAnsi="Arial" w:cs="Arial"/>
                <w:color w:val="FF0000"/>
                <w:sz w:val="24"/>
                <w:lang w:val="en-US"/>
              </w:rPr>
              <w:t>type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w:t>
            </w:r>
            <w:proofErr w:type="spellStart"/>
            <w:r w:rsidRPr="007563E0">
              <w:rPr>
                <w:rFonts w:ascii="Arial" w:hAnsi="Arial" w:cs="Arial"/>
                <w:color w:val="002060"/>
                <w:sz w:val="24"/>
                <w:lang w:val="en-US"/>
              </w:rPr>
              <w:t>int</w:t>
            </w:r>
            <w:proofErr w:type="spellEnd"/>
            <w:r w:rsidRPr="007563E0">
              <w:rPr>
                <w:rFonts w:ascii="Arial" w:hAnsi="Arial" w:cs="Arial"/>
                <w:color w:val="002060"/>
                <w:sz w:val="24"/>
                <w:lang w:val="en-US"/>
              </w:rPr>
              <w:t>"</w:t>
            </w:r>
            <w:r w:rsidRPr="007563E0">
              <w:rPr>
                <w:rFonts w:ascii="Arial" w:hAnsi="Arial" w:cs="Arial"/>
                <w:color w:val="0070C0"/>
                <w:sz w:val="24"/>
                <w:lang w:val="en-US"/>
              </w:rPr>
              <w:t xml:space="preserve"> </w:t>
            </w:r>
            <w:r w:rsidR="007563E0">
              <w:rPr>
                <w:rFonts w:ascii="Arial" w:hAnsi="Arial" w:cs="Arial"/>
                <w:color w:val="FF0000"/>
                <w:sz w:val="24"/>
                <w:lang w:val="en-US"/>
              </w:rPr>
              <w:t>value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="3"</w:t>
            </w:r>
            <w:r w:rsidR="007563E0" w:rsidRPr="007563E0">
              <w:rPr>
                <w:rFonts w:ascii="Arial" w:hAnsi="Arial" w:cs="Arial"/>
                <w:color w:val="002060"/>
                <w:sz w:val="24"/>
                <w:lang w:val="en-US"/>
              </w:rPr>
              <w:t xml:space="preserve"> /</w:t>
            </w:r>
            <w:r w:rsidRPr="007563E0">
              <w:rPr>
                <w:rFonts w:ascii="Arial" w:hAnsi="Arial" w:cs="Arial"/>
                <w:color w:val="002060"/>
                <w:sz w:val="24"/>
                <w:lang w:val="en-US"/>
              </w:rPr>
              <w:t>&gt;</w:t>
            </w:r>
          </w:p>
          <w:p w:rsidR="0014569F" w:rsidRPr="007563E0" w:rsidRDefault="0014569F" w:rsidP="0014569F">
            <w:pPr>
              <w:pStyle w:val="SemEspaamento"/>
              <w:ind w:left="114"/>
              <w:rPr>
                <w:rFonts w:ascii="Arial" w:hAnsi="Arial" w:cs="Arial"/>
                <w:color w:val="0070C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&lt;parameter</w:t>
            </w:r>
            <w:r w:rsidRPr="007563E0">
              <w:rPr>
                <w:rFonts w:ascii="Arial" w:hAnsi="Arial" w:cs="Arial"/>
                <w:color w:val="0070C0"/>
                <w:sz w:val="24"/>
                <w:lang w:val="en-US"/>
              </w:rPr>
              <w:t xml:space="preserve"> </w:t>
            </w:r>
            <w:r w:rsidR="007563E0">
              <w:rPr>
                <w:rFonts w:ascii="Arial" w:hAnsi="Arial" w:cs="Arial"/>
                <w:color w:val="FF0000"/>
                <w:sz w:val="24"/>
                <w:lang w:val="en-US"/>
              </w:rPr>
              <w:t>type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w:t>
            </w:r>
            <w:proofErr w:type="spellStart"/>
            <w:r w:rsidRPr="007563E0">
              <w:rPr>
                <w:rFonts w:ascii="Arial" w:hAnsi="Arial" w:cs="Arial"/>
                <w:color w:val="002060"/>
                <w:sz w:val="24"/>
                <w:lang w:val="en-US"/>
              </w:rPr>
              <w:t>int</w:t>
            </w:r>
            <w:proofErr w:type="spellEnd"/>
            <w:r w:rsidRPr="007563E0">
              <w:rPr>
                <w:rFonts w:ascii="Arial" w:hAnsi="Arial" w:cs="Arial"/>
                <w:color w:val="002060"/>
                <w:sz w:val="24"/>
                <w:lang w:val="en-US"/>
              </w:rPr>
              <w:t>"</w:t>
            </w:r>
            <w:r w:rsidRPr="007563E0">
              <w:rPr>
                <w:rFonts w:ascii="Arial" w:hAnsi="Arial" w:cs="Arial"/>
                <w:color w:val="0070C0"/>
                <w:sz w:val="24"/>
                <w:lang w:val="en-US"/>
              </w:rPr>
              <w:t xml:space="preserve"> </w:t>
            </w:r>
            <w:r w:rsidR="007563E0">
              <w:rPr>
                <w:rFonts w:ascii="Arial" w:hAnsi="Arial" w:cs="Arial"/>
                <w:color w:val="FF0000"/>
                <w:sz w:val="24"/>
                <w:lang w:val="en-US"/>
              </w:rPr>
              <w:t>value</w:t>
            </w:r>
            <w:r w:rsidR="007563E0" w:rsidRPr="007563E0">
              <w:rPr>
                <w:rFonts w:ascii="Arial" w:hAnsi="Arial" w:cs="Arial"/>
                <w:color w:val="0070C0"/>
                <w:sz w:val="24"/>
                <w:lang w:val="en-US"/>
              </w:rPr>
              <w:t xml:space="preserve"> </w:t>
            </w:r>
            <w:r w:rsidRPr="007563E0">
              <w:rPr>
                <w:rFonts w:ascii="Arial" w:hAnsi="Arial" w:cs="Arial"/>
                <w:color w:val="002060"/>
                <w:sz w:val="24"/>
                <w:lang w:val="en-US"/>
              </w:rPr>
              <w:t>="3"</w:t>
            </w:r>
            <w:r w:rsidR="007563E0" w:rsidRPr="007563E0">
              <w:rPr>
                <w:rFonts w:ascii="Arial" w:hAnsi="Arial" w:cs="Arial"/>
                <w:color w:val="002060"/>
                <w:sz w:val="24"/>
                <w:lang w:val="en-US"/>
              </w:rPr>
              <w:t xml:space="preserve"> /</w:t>
            </w:r>
            <w:r w:rsidRPr="007563E0">
              <w:rPr>
                <w:rFonts w:ascii="Arial" w:hAnsi="Arial" w:cs="Arial"/>
                <w:color w:val="002060"/>
                <w:sz w:val="24"/>
                <w:lang w:val="en-US"/>
              </w:rPr>
              <w:t>&gt;</w:t>
            </w:r>
          </w:p>
          <w:p w:rsidR="0014569F" w:rsidRPr="007563E0" w:rsidRDefault="0014569F" w:rsidP="0014569F">
            <w:pPr>
              <w:pStyle w:val="SemEspaamento"/>
              <w:ind w:left="114"/>
              <w:rPr>
                <w:rFonts w:ascii="Arial" w:hAnsi="Arial" w:cs="Arial"/>
                <w:color w:val="002060"/>
                <w:sz w:val="24"/>
                <w:lang w:val="en-US"/>
              </w:rPr>
            </w:pPr>
            <w:r w:rsidRPr="007563E0">
              <w:rPr>
                <w:rFonts w:ascii="Arial" w:hAnsi="Arial" w:cs="Arial"/>
                <w:color w:val="0070C0"/>
                <w:sz w:val="24"/>
                <w:lang w:val="en-US"/>
              </w:rPr>
              <w:tab/>
            </w:r>
            <w:r w:rsidRPr="007563E0">
              <w:rPr>
                <w:rFonts w:ascii="Arial" w:hAnsi="Arial" w:cs="Arial"/>
                <w:color w:val="0070C0"/>
                <w:sz w:val="24"/>
                <w:lang w:val="en-US"/>
              </w:rPr>
              <w:tab/>
            </w:r>
            <w:r w:rsidRPr="007563E0">
              <w:rPr>
                <w:rFonts w:ascii="Arial" w:hAnsi="Arial" w:cs="Arial"/>
                <w:color w:val="002060"/>
                <w:sz w:val="24"/>
                <w:lang w:val="en-US"/>
              </w:rPr>
              <w:t>&lt;/method&gt;</w:t>
            </w:r>
          </w:p>
          <w:p w:rsidR="0014569F" w:rsidRPr="007563E0" w:rsidRDefault="0014569F" w:rsidP="0014569F">
            <w:pPr>
              <w:pStyle w:val="SemEspaamento"/>
              <w:ind w:left="114"/>
              <w:rPr>
                <w:rFonts w:ascii="Arial" w:hAnsi="Arial" w:cs="Arial"/>
                <w:color w:val="002060"/>
                <w:sz w:val="24"/>
                <w:lang w:val="en-US"/>
              </w:rPr>
            </w:pPr>
            <w:r w:rsidRPr="007563E0">
              <w:rPr>
                <w:rFonts w:ascii="Arial" w:hAnsi="Arial" w:cs="Arial"/>
                <w:color w:val="0070C0"/>
                <w:sz w:val="24"/>
                <w:lang w:val="en-US"/>
              </w:rPr>
              <w:tab/>
            </w:r>
            <w:r w:rsidRPr="007563E0">
              <w:rPr>
                <w:rFonts w:ascii="Arial" w:hAnsi="Arial" w:cs="Arial"/>
                <w:color w:val="002060"/>
                <w:sz w:val="24"/>
                <w:lang w:val="en-US"/>
              </w:rPr>
              <w:t>&lt;/class&gt;</w:t>
            </w:r>
          </w:p>
          <w:p w:rsidR="0014569F" w:rsidRPr="007563E0" w:rsidRDefault="0014569F" w:rsidP="0014569F">
            <w:pPr>
              <w:pStyle w:val="SemEspaamento"/>
              <w:ind w:left="114"/>
              <w:rPr>
                <w:rFonts w:ascii="Arial" w:hAnsi="Arial" w:cs="Arial"/>
                <w:color w:val="002060"/>
                <w:sz w:val="24"/>
                <w:lang w:val="en-US"/>
              </w:rPr>
            </w:pPr>
            <w:r w:rsidRPr="007563E0">
              <w:rPr>
                <w:rFonts w:ascii="Arial" w:hAnsi="Arial" w:cs="Arial"/>
                <w:color w:val="002060"/>
                <w:sz w:val="24"/>
                <w:lang w:val="en-US"/>
              </w:rPr>
              <w:t>&lt;/configuration&gt;</w:t>
            </w:r>
          </w:p>
        </w:tc>
      </w:tr>
    </w:tbl>
    <w:p w:rsidR="00755A53" w:rsidRDefault="00755A53" w:rsidP="00B66A98">
      <w:pPr>
        <w:pStyle w:val="SemEspaamento"/>
        <w:spacing w:line="360" w:lineRule="auto"/>
        <w:jc w:val="center"/>
        <w:rPr>
          <w:rFonts w:ascii="Arial" w:hAnsi="Arial" w:cs="Arial"/>
          <w:sz w:val="20"/>
        </w:rPr>
      </w:pPr>
    </w:p>
    <w:p w:rsidR="006F4F22" w:rsidRPr="00B66A98" w:rsidRDefault="00B66A98" w:rsidP="00B66A98">
      <w:pPr>
        <w:pStyle w:val="SemEspaamento"/>
        <w:spacing w:line="360" w:lineRule="auto"/>
        <w:jc w:val="center"/>
        <w:rPr>
          <w:rFonts w:ascii="Arial" w:hAnsi="Arial" w:cs="Arial"/>
          <w:sz w:val="20"/>
        </w:rPr>
      </w:pPr>
      <w:r w:rsidRPr="00B66A98">
        <w:rPr>
          <w:rFonts w:ascii="Arial" w:hAnsi="Arial" w:cs="Arial"/>
          <w:sz w:val="20"/>
        </w:rPr>
        <w:t xml:space="preserve">Figura </w:t>
      </w:r>
      <w:r w:rsidR="00755A53" w:rsidRPr="00755A53">
        <w:rPr>
          <w:rFonts w:ascii="Arial" w:hAnsi="Arial" w:cs="Arial"/>
          <w:b/>
          <w:color w:val="auto"/>
          <w:sz w:val="20"/>
        </w:rPr>
        <w:t>19</w:t>
      </w:r>
      <w:r w:rsidRPr="00B66A98">
        <w:rPr>
          <w:rFonts w:ascii="Arial" w:hAnsi="Arial" w:cs="Arial"/>
          <w:sz w:val="20"/>
        </w:rPr>
        <w:t xml:space="preserve"> – Exemplo de arquivo de configuração de teste/medidas</w:t>
      </w:r>
    </w:p>
    <w:p w:rsidR="006F4F22" w:rsidRDefault="006F4F22" w:rsidP="001B6124">
      <w:pPr>
        <w:pStyle w:val="SemEspaamento"/>
        <w:spacing w:line="360" w:lineRule="auto"/>
        <w:jc w:val="both"/>
        <w:rPr>
          <w:rFonts w:ascii="Arial" w:hAnsi="Arial" w:cs="Arial"/>
          <w:sz w:val="24"/>
        </w:rPr>
      </w:pPr>
    </w:p>
    <w:p w:rsidR="00DC59FC" w:rsidRDefault="00DC59FC" w:rsidP="001B6124">
      <w:pPr>
        <w:pStyle w:val="SemEspaamento"/>
        <w:spacing w:line="360" w:lineRule="auto"/>
        <w:jc w:val="both"/>
        <w:rPr>
          <w:rFonts w:ascii="Arial" w:hAnsi="Arial" w:cs="Arial"/>
          <w:sz w:val="24"/>
        </w:rPr>
      </w:pPr>
    </w:p>
    <w:p w:rsidR="00DC59FC" w:rsidRDefault="00DC59FC" w:rsidP="001B6124">
      <w:pPr>
        <w:pStyle w:val="SemEspaamento"/>
        <w:spacing w:line="360" w:lineRule="auto"/>
        <w:jc w:val="both"/>
        <w:rPr>
          <w:rFonts w:ascii="Arial" w:hAnsi="Arial" w:cs="Arial"/>
          <w:sz w:val="24"/>
        </w:rPr>
      </w:pPr>
    </w:p>
    <w:p w:rsidR="00DC59FC" w:rsidRDefault="00DC59FC" w:rsidP="001B6124">
      <w:pPr>
        <w:pStyle w:val="SemEspaamento"/>
        <w:spacing w:line="360" w:lineRule="auto"/>
        <w:jc w:val="both"/>
        <w:rPr>
          <w:rFonts w:ascii="Arial" w:hAnsi="Arial" w:cs="Arial"/>
          <w:sz w:val="24"/>
        </w:rPr>
      </w:pPr>
    </w:p>
    <w:p w:rsidR="00DC59FC" w:rsidRDefault="00DC59FC" w:rsidP="001B6124">
      <w:pPr>
        <w:pStyle w:val="SemEspaamento"/>
        <w:spacing w:line="360" w:lineRule="auto"/>
        <w:jc w:val="both"/>
        <w:rPr>
          <w:rFonts w:ascii="Arial" w:hAnsi="Arial" w:cs="Arial"/>
          <w:sz w:val="24"/>
        </w:rPr>
      </w:pPr>
    </w:p>
    <w:p w:rsidR="00592273" w:rsidRDefault="00592273"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rsidP="00CE6A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126BAE" w:rsidRPr="009B7C9D" w:rsidRDefault="00126BAE" w:rsidP="00126BAE">
      <w:pPr>
        <w:pStyle w:val="SemEspaamento"/>
        <w:rPr>
          <w:rFonts w:ascii="Arial" w:hAnsi="Arial" w:cs="Arial"/>
          <w:sz w:val="24"/>
        </w:rPr>
      </w:pPr>
      <w:r>
        <w:rPr>
          <w:rFonts w:ascii="Arial" w:hAnsi="Arial" w:cs="Arial"/>
          <w:b/>
          <w:sz w:val="24"/>
        </w:rPr>
        <w:lastRenderedPageBreak/>
        <w:t>7</w:t>
      </w:r>
      <w:r w:rsidRPr="009B7C9D">
        <w:rPr>
          <w:rFonts w:ascii="Arial" w:hAnsi="Arial" w:cs="Arial"/>
          <w:b/>
          <w:sz w:val="24"/>
        </w:rPr>
        <w:t>.</w:t>
      </w:r>
      <w:r>
        <w:rPr>
          <w:rFonts w:ascii="Arial" w:hAnsi="Arial" w:cs="Arial"/>
          <w:b/>
          <w:sz w:val="24"/>
        </w:rPr>
        <w:t xml:space="preserve"> RESULTADOS E DISCUSSÃO</w:t>
      </w:r>
      <w:r w:rsidRPr="009B7C9D">
        <w:rPr>
          <w:rFonts w:ascii="Arial" w:hAnsi="Arial" w:cs="Arial"/>
          <w:sz w:val="24"/>
        </w:rPr>
        <w:t xml:space="preserve"> </w:t>
      </w:r>
    </w:p>
    <w:p w:rsidR="00126BAE" w:rsidRPr="009B7C9D" w:rsidRDefault="00126BAE" w:rsidP="008A4841">
      <w:pPr>
        <w:pStyle w:val="SemEspaamento"/>
        <w:spacing w:line="360" w:lineRule="auto"/>
        <w:jc w:val="both"/>
        <w:rPr>
          <w:rFonts w:ascii="Arial" w:hAnsi="Arial" w:cs="Arial"/>
          <w:sz w:val="24"/>
        </w:rPr>
      </w:pPr>
    </w:p>
    <w:p w:rsidR="00AC44F4" w:rsidRPr="00126BAE" w:rsidRDefault="00AC44F4" w:rsidP="00126BAE">
      <w:pPr>
        <w:pStyle w:val="SemEspaamento"/>
        <w:spacing w:line="360" w:lineRule="auto"/>
        <w:jc w:val="both"/>
        <w:rPr>
          <w:rFonts w:ascii="Arial" w:hAnsi="Arial" w:cs="Arial"/>
          <w:sz w:val="24"/>
        </w:rPr>
      </w:pPr>
    </w:p>
    <w:p w:rsidR="00E73A8D"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Durante o primeiro semestre, foi desenvolvida a parte de m</w:t>
      </w:r>
      <w:r w:rsidR="00E73A8D" w:rsidRPr="00E73A8D">
        <w:rPr>
          <w:rFonts w:ascii="Arial" w:hAnsi="Arial" w:hint="cs"/>
          <w:sz w:val="24"/>
        </w:rPr>
        <w:t>é</w:t>
      </w:r>
      <w:r w:rsidR="00E73A8D" w:rsidRPr="00E73A8D">
        <w:rPr>
          <w:rFonts w:ascii="Arial" w:hAnsi="Arial"/>
          <w:sz w:val="24"/>
        </w:rPr>
        <w:t>tricas do ambiente proposto. Somente isso ainda n</w:t>
      </w:r>
      <w:r w:rsidR="00E73A8D" w:rsidRPr="00E73A8D">
        <w:rPr>
          <w:rFonts w:ascii="Arial" w:hAnsi="Arial" w:hint="cs"/>
          <w:sz w:val="24"/>
        </w:rPr>
        <w:t>ã</w:t>
      </w:r>
      <w:r w:rsidR="00E73A8D" w:rsidRPr="00E73A8D">
        <w:rPr>
          <w:rFonts w:ascii="Arial" w:hAnsi="Arial"/>
          <w:sz w:val="24"/>
        </w:rPr>
        <w:t>o era suficiente para o prop</w:t>
      </w:r>
      <w:r w:rsidR="00E73A8D" w:rsidRPr="00E73A8D">
        <w:rPr>
          <w:rFonts w:ascii="Arial" w:hAnsi="Arial" w:hint="cs"/>
          <w:sz w:val="24"/>
        </w:rPr>
        <w:t>ó</w:t>
      </w:r>
      <w:r w:rsidR="00E73A8D" w:rsidRPr="00E73A8D">
        <w:rPr>
          <w:rFonts w:ascii="Arial" w:hAnsi="Arial"/>
          <w:sz w:val="24"/>
        </w:rPr>
        <w:t>sito visado, as m</w:t>
      </w:r>
      <w:r w:rsidR="00E73A8D" w:rsidRPr="00E73A8D">
        <w:rPr>
          <w:rFonts w:ascii="Arial" w:hAnsi="Arial" w:hint="cs"/>
          <w:sz w:val="24"/>
        </w:rPr>
        <w:t>é</w:t>
      </w:r>
      <w:r w:rsidR="00E73A8D" w:rsidRPr="00E73A8D">
        <w:rPr>
          <w:rFonts w:ascii="Arial" w:hAnsi="Arial"/>
          <w:sz w:val="24"/>
        </w:rPr>
        <w:t>tricas sozinhas podem parecer um conceito vago e sem muita import</w:t>
      </w:r>
      <w:r w:rsidR="00E73A8D" w:rsidRPr="00E73A8D">
        <w:rPr>
          <w:rFonts w:ascii="Arial" w:hAnsi="Arial" w:hint="cs"/>
          <w:sz w:val="24"/>
        </w:rPr>
        <w:t>â</w:t>
      </w:r>
      <w:r w:rsidR="00E73A8D" w:rsidRPr="00E73A8D">
        <w:rPr>
          <w:rFonts w:ascii="Arial" w:hAnsi="Arial"/>
          <w:sz w:val="24"/>
        </w:rPr>
        <w:t>ncia para um aluno iniciante em programa</w:t>
      </w:r>
      <w:r w:rsidR="00E73A8D" w:rsidRPr="00E73A8D">
        <w:rPr>
          <w:rFonts w:ascii="Arial" w:hAnsi="Arial" w:hint="cs"/>
          <w:sz w:val="24"/>
        </w:rPr>
        <w:t>çã</w:t>
      </w:r>
      <w:r w:rsidR="00E73A8D" w:rsidRPr="00E73A8D">
        <w:rPr>
          <w:rFonts w:ascii="Arial" w:hAnsi="Arial"/>
          <w:sz w:val="24"/>
        </w:rPr>
        <w:t>o.</w:t>
      </w:r>
    </w:p>
    <w:p w:rsidR="00BA7A14"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73A8D"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 xml:space="preserve">Foram encontradas dificuldades na </w:t>
      </w:r>
      <w:proofErr w:type="gramStart"/>
      <w:r w:rsidR="00E73A8D" w:rsidRPr="00E73A8D">
        <w:rPr>
          <w:rFonts w:ascii="Arial" w:hAnsi="Arial"/>
          <w:sz w:val="24"/>
        </w:rPr>
        <w:t>implementa</w:t>
      </w:r>
      <w:r w:rsidR="00E73A8D" w:rsidRPr="00E73A8D">
        <w:rPr>
          <w:rFonts w:ascii="Arial" w:hAnsi="Arial" w:hint="cs"/>
          <w:sz w:val="24"/>
        </w:rPr>
        <w:t>çã</w:t>
      </w:r>
      <w:r w:rsidR="00E73A8D" w:rsidRPr="00E73A8D">
        <w:rPr>
          <w:rFonts w:ascii="Arial" w:hAnsi="Arial"/>
          <w:sz w:val="24"/>
        </w:rPr>
        <w:t>o</w:t>
      </w:r>
      <w:proofErr w:type="gramEnd"/>
      <w:r w:rsidR="00E73A8D" w:rsidRPr="00E73A8D">
        <w:rPr>
          <w:rFonts w:ascii="Arial" w:hAnsi="Arial"/>
          <w:sz w:val="24"/>
        </w:rPr>
        <w:t xml:space="preserve"> do componente interpretador do c</w:t>
      </w:r>
      <w:r w:rsidR="00E73A8D" w:rsidRPr="00E73A8D">
        <w:rPr>
          <w:rFonts w:ascii="Arial" w:hAnsi="Arial" w:hint="cs"/>
          <w:sz w:val="24"/>
        </w:rPr>
        <w:t>ó</w:t>
      </w:r>
      <w:r w:rsidR="00E73A8D" w:rsidRPr="00E73A8D">
        <w:rPr>
          <w:rFonts w:ascii="Arial" w:hAnsi="Arial"/>
          <w:sz w:val="24"/>
        </w:rPr>
        <w:t>digo a ser medido, pois a linguagem Java n</w:t>
      </w:r>
      <w:r w:rsidR="00E73A8D" w:rsidRPr="00E73A8D">
        <w:rPr>
          <w:rFonts w:ascii="Arial" w:hAnsi="Arial" w:hint="cs"/>
          <w:sz w:val="24"/>
        </w:rPr>
        <w:t>ã</w:t>
      </w:r>
      <w:r w:rsidR="00E73A8D" w:rsidRPr="00E73A8D">
        <w:rPr>
          <w:rFonts w:ascii="Arial" w:hAnsi="Arial"/>
          <w:sz w:val="24"/>
        </w:rPr>
        <w:t>o oferece recursos pr</w:t>
      </w:r>
      <w:r w:rsidR="00E73A8D" w:rsidRPr="00E73A8D">
        <w:rPr>
          <w:rFonts w:ascii="Arial" w:hAnsi="Arial" w:hint="cs"/>
          <w:sz w:val="24"/>
        </w:rPr>
        <w:t>á</w:t>
      </w:r>
      <w:r>
        <w:rPr>
          <w:rFonts w:ascii="Arial" w:hAnsi="Arial"/>
          <w:sz w:val="24"/>
        </w:rPr>
        <w:t xml:space="preserve">ticos para tal. </w:t>
      </w:r>
      <w:r w:rsidR="00E73A8D" w:rsidRPr="00E73A8D">
        <w:rPr>
          <w:rFonts w:ascii="Arial" w:hAnsi="Arial"/>
          <w:sz w:val="24"/>
        </w:rPr>
        <w:t>A maneira encontrada para realizar essa tarefa foram express</w:t>
      </w:r>
      <w:r w:rsidR="00E73A8D" w:rsidRPr="00E73A8D">
        <w:rPr>
          <w:rFonts w:ascii="Arial" w:hAnsi="Arial" w:hint="cs"/>
          <w:sz w:val="24"/>
        </w:rPr>
        <w:t>õ</w:t>
      </w:r>
      <w:r w:rsidR="00E73A8D" w:rsidRPr="00E73A8D">
        <w:rPr>
          <w:rFonts w:ascii="Arial" w:hAnsi="Arial"/>
          <w:sz w:val="24"/>
        </w:rPr>
        <w:t>es regulares (REGEX), no entanto essa op</w:t>
      </w:r>
      <w:r w:rsidR="00E73A8D" w:rsidRPr="00E73A8D">
        <w:rPr>
          <w:rFonts w:ascii="Arial" w:hAnsi="Arial" w:hint="cs"/>
          <w:sz w:val="24"/>
        </w:rPr>
        <w:t>çã</w:t>
      </w:r>
      <w:r w:rsidR="00E73A8D" w:rsidRPr="00E73A8D">
        <w:rPr>
          <w:rFonts w:ascii="Arial" w:hAnsi="Arial"/>
          <w:sz w:val="24"/>
        </w:rPr>
        <w:t xml:space="preserve">o se mostrou mais trabalhosa do que o esperado. </w:t>
      </w:r>
      <w:r w:rsidR="00E73A8D" w:rsidRPr="00E73A8D">
        <w:rPr>
          <w:rFonts w:ascii="Arial" w:hAnsi="Arial" w:hint="cs"/>
          <w:sz w:val="24"/>
        </w:rPr>
        <w:t>É</w:t>
      </w:r>
      <w:r w:rsidR="00E73A8D" w:rsidRPr="00E73A8D">
        <w:rPr>
          <w:rFonts w:ascii="Arial" w:hAnsi="Arial"/>
          <w:sz w:val="24"/>
        </w:rPr>
        <w:t xml:space="preserve"> dif</w:t>
      </w:r>
      <w:r w:rsidR="00E73A8D" w:rsidRPr="00E73A8D">
        <w:rPr>
          <w:rFonts w:ascii="Arial" w:hAnsi="Arial" w:hint="cs"/>
          <w:sz w:val="24"/>
        </w:rPr>
        <w:t>í</w:t>
      </w:r>
      <w:r w:rsidR="00E73A8D" w:rsidRPr="00E73A8D">
        <w:rPr>
          <w:rFonts w:ascii="Arial" w:hAnsi="Arial"/>
          <w:sz w:val="24"/>
        </w:rPr>
        <w:t>cil prever como o c</w:t>
      </w:r>
      <w:r w:rsidR="00E73A8D" w:rsidRPr="00E73A8D">
        <w:rPr>
          <w:rFonts w:ascii="Arial" w:hAnsi="Arial" w:hint="cs"/>
          <w:sz w:val="24"/>
        </w:rPr>
        <w:t>ó</w:t>
      </w:r>
      <w:r w:rsidR="00E73A8D" w:rsidRPr="00E73A8D">
        <w:rPr>
          <w:rFonts w:ascii="Arial" w:hAnsi="Arial"/>
          <w:sz w:val="24"/>
        </w:rPr>
        <w:t>digo a ser analisado vai estar formatado pelo aluno que ir</w:t>
      </w:r>
      <w:r w:rsidR="00E73A8D" w:rsidRPr="00E73A8D">
        <w:rPr>
          <w:rFonts w:ascii="Arial" w:hAnsi="Arial" w:hint="cs"/>
          <w:sz w:val="24"/>
        </w:rPr>
        <w:t>á</w:t>
      </w:r>
      <w:r w:rsidR="00E73A8D" w:rsidRPr="00E73A8D">
        <w:rPr>
          <w:rFonts w:ascii="Arial" w:hAnsi="Arial"/>
          <w:sz w:val="24"/>
        </w:rPr>
        <w:t xml:space="preserve"> submeter o seu c</w:t>
      </w:r>
      <w:r w:rsidR="00E73A8D" w:rsidRPr="00E73A8D">
        <w:rPr>
          <w:rFonts w:ascii="Arial" w:hAnsi="Arial" w:hint="cs"/>
          <w:sz w:val="24"/>
        </w:rPr>
        <w:t>ó</w:t>
      </w:r>
      <w:r w:rsidR="00E73A8D" w:rsidRPr="00E73A8D">
        <w:rPr>
          <w:rFonts w:ascii="Arial" w:hAnsi="Arial"/>
          <w:sz w:val="24"/>
        </w:rPr>
        <w:t>digo aos testes e medidas do nosso ambiente, uma vez que, nada o impede que ele esteja escrito em uma formata</w:t>
      </w:r>
      <w:r w:rsidR="00E73A8D" w:rsidRPr="00E73A8D">
        <w:rPr>
          <w:rFonts w:ascii="Arial" w:hAnsi="Arial" w:hint="cs"/>
          <w:sz w:val="24"/>
        </w:rPr>
        <w:t>çã</w:t>
      </w:r>
      <w:r w:rsidR="00E73A8D" w:rsidRPr="00E73A8D">
        <w:rPr>
          <w:rFonts w:ascii="Arial" w:hAnsi="Arial"/>
          <w:sz w:val="24"/>
        </w:rPr>
        <w:t>o completamente diferente da que se costuma utilizar em ambientes profissionais e/ou mais desenvolvidos conceitualmente dentro do cont</w:t>
      </w:r>
      <w:r>
        <w:rPr>
          <w:rFonts w:ascii="Arial" w:hAnsi="Arial"/>
          <w:sz w:val="24"/>
        </w:rPr>
        <w:t xml:space="preserve">exto de engenharia de software. </w:t>
      </w:r>
      <w:r w:rsidR="00E73A8D" w:rsidRPr="00E73A8D">
        <w:rPr>
          <w:rFonts w:ascii="Arial" w:hAnsi="Arial"/>
          <w:sz w:val="24"/>
        </w:rPr>
        <w:t>No entanto, apesar das dificuldades, a evolu</w:t>
      </w:r>
      <w:r w:rsidR="00E73A8D" w:rsidRPr="00E73A8D">
        <w:rPr>
          <w:rFonts w:ascii="Arial" w:hAnsi="Arial" w:hint="cs"/>
          <w:sz w:val="24"/>
        </w:rPr>
        <w:t>çã</w:t>
      </w:r>
      <w:r w:rsidR="00E73A8D" w:rsidRPr="00E73A8D">
        <w:rPr>
          <w:rFonts w:ascii="Arial" w:hAnsi="Arial"/>
          <w:sz w:val="24"/>
        </w:rPr>
        <w:t>o na constru</w:t>
      </w:r>
      <w:r w:rsidR="00E73A8D" w:rsidRPr="00E73A8D">
        <w:rPr>
          <w:rFonts w:ascii="Arial" w:hAnsi="Arial" w:hint="cs"/>
          <w:sz w:val="24"/>
        </w:rPr>
        <w:t>çã</w:t>
      </w:r>
      <w:r w:rsidR="00E73A8D" w:rsidRPr="00E73A8D">
        <w:rPr>
          <w:rFonts w:ascii="Arial" w:hAnsi="Arial"/>
          <w:sz w:val="24"/>
        </w:rPr>
        <w:t>o do ambiente n</w:t>
      </w:r>
      <w:r w:rsidR="00E73A8D" w:rsidRPr="00E73A8D">
        <w:rPr>
          <w:rFonts w:ascii="Arial" w:hAnsi="Arial" w:hint="cs"/>
          <w:sz w:val="24"/>
        </w:rPr>
        <w:t>ã</w:t>
      </w:r>
      <w:r w:rsidR="00E73A8D" w:rsidRPr="00E73A8D">
        <w:rPr>
          <w:rFonts w:ascii="Arial" w:hAnsi="Arial"/>
          <w:sz w:val="24"/>
        </w:rPr>
        <w:t>o sofreu grandes problemas e seguiu como planejado.</w:t>
      </w:r>
    </w:p>
    <w:p w:rsidR="00BA7A14"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No segundo semestre foi desenvolvida a funcionalidade de testes e a interface para o usu</w:t>
      </w:r>
      <w:r w:rsidR="00E73A8D" w:rsidRPr="00E73A8D">
        <w:rPr>
          <w:rFonts w:ascii="Arial" w:hAnsi="Arial" w:hint="cs"/>
          <w:sz w:val="24"/>
        </w:rPr>
        <w:t>á</w:t>
      </w:r>
      <w:r w:rsidR="00E73A8D" w:rsidRPr="00E73A8D">
        <w:rPr>
          <w:rFonts w:ascii="Arial" w:hAnsi="Arial"/>
          <w:sz w:val="24"/>
        </w:rPr>
        <w:t>rio. A funcionalidade de testes apresentou alguns problemas de implementa</w:t>
      </w:r>
      <w:r w:rsidR="00E73A8D" w:rsidRPr="00E73A8D">
        <w:rPr>
          <w:rFonts w:ascii="Arial" w:hAnsi="Arial" w:hint="cs"/>
          <w:sz w:val="24"/>
        </w:rPr>
        <w:t>çã</w:t>
      </w:r>
      <w:r w:rsidR="00E73A8D" w:rsidRPr="00E73A8D">
        <w:rPr>
          <w:rFonts w:ascii="Arial" w:hAnsi="Arial"/>
          <w:sz w:val="24"/>
        </w:rPr>
        <w:t xml:space="preserve">o inicialmente, principalmente no uso do </w:t>
      </w:r>
      <w:proofErr w:type="spellStart"/>
      <w:proofErr w:type="gramStart"/>
      <w:r w:rsidR="00E73A8D" w:rsidRPr="00E73A8D">
        <w:rPr>
          <w:rFonts w:ascii="Arial" w:hAnsi="Arial"/>
          <w:sz w:val="24"/>
        </w:rPr>
        <w:t>javax.</w:t>
      </w:r>
      <w:proofErr w:type="gramEnd"/>
      <w:r w:rsidR="00E73A8D" w:rsidRPr="00E73A8D">
        <w:rPr>
          <w:rFonts w:ascii="Arial" w:hAnsi="Arial"/>
          <w:sz w:val="24"/>
        </w:rPr>
        <w:t>reflection</w:t>
      </w:r>
      <w:proofErr w:type="spellEnd"/>
      <w:r w:rsidR="00E73A8D" w:rsidRPr="00E73A8D">
        <w:rPr>
          <w:rFonts w:ascii="Arial" w:hAnsi="Arial"/>
          <w:sz w:val="24"/>
        </w:rPr>
        <w:t>, um pacote Java que permite a chamada de m</w:t>
      </w:r>
      <w:r w:rsidR="00E73A8D" w:rsidRPr="00E73A8D">
        <w:rPr>
          <w:rFonts w:ascii="Arial" w:hAnsi="Arial" w:hint="cs"/>
          <w:sz w:val="24"/>
        </w:rPr>
        <w:t>é</w:t>
      </w:r>
      <w:r w:rsidR="00E73A8D" w:rsidRPr="00E73A8D">
        <w:rPr>
          <w:rFonts w:ascii="Arial" w:hAnsi="Arial"/>
          <w:sz w:val="24"/>
        </w:rPr>
        <w:t>todos sem o conhecimento de classes e objetos envolvidos, mas eles foram superados dentro do prazo previsto.</w:t>
      </w:r>
    </w:p>
    <w:p w:rsidR="00BA7A14"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73A8D"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 xml:space="preserve">Outra funcionalidade acrescentada foi </w:t>
      </w:r>
      <w:proofErr w:type="gramStart"/>
      <w:r w:rsidR="00E73A8D" w:rsidRPr="00E73A8D">
        <w:rPr>
          <w:rFonts w:ascii="Arial" w:hAnsi="Arial"/>
          <w:sz w:val="24"/>
        </w:rPr>
        <w:t>a</w:t>
      </w:r>
      <w:proofErr w:type="gramEnd"/>
      <w:r w:rsidR="00E73A8D" w:rsidRPr="00E73A8D">
        <w:rPr>
          <w:rFonts w:ascii="Arial" w:hAnsi="Arial"/>
          <w:sz w:val="24"/>
        </w:rPr>
        <w:t xml:space="preserve"> leitura de um arquivo de configura</w:t>
      </w:r>
      <w:r w:rsidR="00E73A8D" w:rsidRPr="00E73A8D">
        <w:rPr>
          <w:rFonts w:ascii="Arial" w:hAnsi="Arial" w:hint="cs"/>
          <w:sz w:val="24"/>
        </w:rPr>
        <w:t>çã</w:t>
      </w:r>
      <w:r w:rsidR="00E73A8D" w:rsidRPr="00E73A8D">
        <w:rPr>
          <w:rFonts w:ascii="Arial" w:hAnsi="Arial"/>
          <w:sz w:val="24"/>
        </w:rPr>
        <w:t>o XML com as informa</w:t>
      </w:r>
      <w:r w:rsidR="00E73A8D" w:rsidRPr="00E73A8D">
        <w:rPr>
          <w:rFonts w:ascii="Arial" w:hAnsi="Arial" w:hint="cs"/>
          <w:sz w:val="24"/>
        </w:rPr>
        <w:t>çõ</w:t>
      </w:r>
      <w:r w:rsidR="00E73A8D" w:rsidRPr="00E73A8D">
        <w:rPr>
          <w:rFonts w:ascii="Arial" w:hAnsi="Arial"/>
          <w:sz w:val="24"/>
        </w:rPr>
        <w:t>es sobre as m</w:t>
      </w:r>
      <w:r w:rsidR="00E73A8D" w:rsidRPr="00E73A8D">
        <w:rPr>
          <w:rFonts w:ascii="Arial" w:hAnsi="Arial" w:hint="cs"/>
          <w:sz w:val="24"/>
        </w:rPr>
        <w:t>é</w:t>
      </w:r>
      <w:r w:rsidR="00E73A8D" w:rsidRPr="00E73A8D">
        <w:rPr>
          <w:rFonts w:ascii="Arial" w:hAnsi="Arial"/>
          <w:sz w:val="24"/>
        </w:rPr>
        <w:t>tricas e os testes que devem ser realizados. Facilitando desse modo o trabalho do professor, que pode selecionar as m</w:t>
      </w:r>
      <w:r w:rsidR="00E73A8D" w:rsidRPr="00E73A8D">
        <w:rPr>
          <w:rFonts w:ascii="Arial" w:hAnsi="Arial" w:hint="cs"/>
          <w:sz w:val="24"/>
        </w:rPr>
        <w:t>é</w:t>
      </w:r>
      <w:r w:rsidR="00E73A8D" w:rsidRPr="00E73A8D">
        <w:rPr>
          <w:rFonts w:ascii="Arial" w:hAnsi="Arial"/>
          <w:sz w:val="24"/>
        </w:rPr>
        <w:t>tricas e testes uma vez s</w:t>
      </w:r>
      <w:r w:rsidR="00E73A8D" w:rsidRPr="00E73A8D">
        <w:rPr>
          <w:rFonts w:ascii="Arial" w:hAnsi="Arial" w:hint="cs"/>
          <w:sz w:val="24"/>
        </w:rPr>
        <w:t>ó</w:t>
      </w:r>
      <w:r w:rsidR="00E73A8D" w:rsidRPr="00E73A8D">
        <w:rPr>
          <w:rFonts w:ascii="Arial" w:hAnsi="Arial"/>
          <w:sz w:val="24"/>
        </w:rPr>
        <w:t xml:space="preserve"> no arquivo de configura</w:t>
      </w:r>
      <w:r w:rsidR="00E73A8D" w:rsidRPr="00E73A8D">
        <w:rPr>
          <w:rFonts w:ascii="Arial" w:hAnsi="Arial" w:hint="cs"/>
          <w:sz w:val="24"/>
        </w:rPr>
        <w:t>çã</w:t>
      </w:r>
      <w:r w:rsidR="00E73A8D" w:rsidRPr="00E73A8D">
        <w:rPr>
          <w:rFonts w:ascii="Arial" w:hAnsi="Arial"/>
          <w:sz w:val="24"/>
        </w:rPr>
        <w:t>o, e disponibilizar para todos os alunos.</w:t>
      </w:r>
    </w:p>
    <w:p w:rsidR="00BA7A14"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E73A8D"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As m</w:t>
      </w:r>
      <w:r w:rsidR="00E73A8D" w:rsidRPr="00E73A8D">
        <w:rPr>
          <w:rFonts w:ascii="Arial" w:hAnsi="Arial" w:hint="cs"/>
          <w:sz w:val="24"/>
        </w:rPr>
        <w:t>é</w:t>
      </w:r>
      <w:r w:rsidR="00E73A8D" w:rsidRPr="00E73A8D">
        <w:rPr>
          <w:rFonts w:ascii="Arial" w:hAnsi="Arial"/>
          <w:sz w:val="24"/>
        </w:rPr>
        <w:t>tricas e os testes juntos oferecem uma base melhor para o aluno compreender a import</w:t>
      </w:r>
      <w:r w:rsidR="00E73A8D" w:rsidRPr="00E73A8D">
        <w:rPr>
          <w:rFonts w:ascii="Arial" w:hAnsi="Arial" w:hint="cs"/>
          <w:sz w:val="24"/>
        </w:rPr>
        <w:t>â</w:t>
      </w:r>
      <w:r w:rsidR="00E73A8D" w:rsidRPr="00E73A8D">
        <w:rPr>
          <w:rFonts w:ascii="Arial" w:hAnsi="Arial"/>
          <w:sz w:val="24"/>
        </w:rPr>
        <w:t>ncia de um c</w:t>
      </w:r>
      <w:r w:rsidR="00E73A8D" w:rsidRPr="00E73A8D">
        <w:rPr>
          <w:rFonts w:ascii="Arial" w:hAnsi="Arial" w:hint="cs"/>
          <w:sz w:val="24"/>
        </w:rPr>
        <w:t>ó</w:t>
      </w:r>
      <w:r w:rsidR="00E73A8D" w:rsidRPr="00E73A8D">
        <w:rPr>
          <w:rFonts w:ascii="Arial" w:hAnsi="Arial"/>
          <w:sz w:val="24"/>
        </w:rPr>
        <w:t>digo mais bem elaborado. O aluno consegue visualizar os problemas que podem surgir se um c</w:t>
      </w:r>
      <w:r w:rsidR="00E73A8D" w:rsidRPr="00E73A8D">
        <w:rPr>
          <w:rFonts w:ascii="Arial" w:hAnsi="Arial" w:hint="cs"/>
          <w:sz w:val="24"/>
        </w:rPr>
        <w:t>ó</w:t>
      </w:r>
      <w:r w:rsidR="00E73A8D" w:rsidRPr="00E73A8D">
        <w:rPr>
          <w:rFonts w:ascii="Arial" w:hAnsi="Arial"/>
          <w:sz w:val="24"/>
        </w:rPr>
        <w:t>digo n</w:t>
      </w:r>
      <w:r w:rsidR="00E73A8D" w:rsidRPr="00E73A8D">
        <w:rPr>
          <w:rFonts w:ascii="Arial" w:hAnsi="Arial" w:hint="cs"/>
          <w:sz w:val="24"/>
        </w:rPr>
        <w:t>ã</w:t>
      </w:r>
      <w:r w:rsidR="00E73A8D" w:rsidRPr="00E73A8D">
        <w:rPr>
          <w:rFonts w:ascii="Arial" w:hAnsi="Arial"/>
          <w:sz w:val="24"/>
        </w:rPr>
        <w:t>o for bem testado, e ao mesmo tempo aprende que s</w:t>
      </w:r>
      <w:r w:rsidR="00E73A8D" w:rsidRPr="00E73A8D">
        <w:rPr>
          <w:rFonts w:ascii="Arial" w:hAnsi="Arial" w:hint="cs"/>
          <w:sz w:val="24"/>
        </w:rPr>
        <w:t>ó</w:t>
      </w:r>
      <w:r w:rsidR="00E73A8D" w:rsidRPr="00E73A8D">
        <w:rPr>
          <w:rFonts w:ascii="Arial" w:hAnsi="Arial"/>
          <w:sz w:val="24"/>
        </w:rPr>
        <w:t xml:space="preserve"> isso n</w:t>
      </w:r>
      <w:r w:rsidR="00E73A8D" w:rsidRPr="00E73A8D">
        <w:rPr>
          <w:rFonts w:ascii="Arial" w:hAnsi="Arial" w:hint="cs"/>
          <w:sz w:val="24"/>
        </w:rPr>
        <w:t>ã</w:t>
      </w:r>
      <w:r w:rsidR="00E73A8D" w:rsidRPr="00E73A8D">
        <w:rPr>
          <w:rFonts w:ascii="Arial" w:hAnsi="Arial"/>
          <w:sz w:val="24"/>
        </w:rPr>
        <w:t xml:space="preserve">o </w:t>
      </w:r>
      <w:r w:rsidR="00E73A8D" w:rsidRPr="00E73A8D">
        <w:rPr>
          <w:rFonts w:ascii="Arial" w:hAnsi="Arial" w:hint="cs"/>
          <w:sz w:val="24"/>
        </w:rPr>
        <w:t>é</w:t>
      </w:r>
      <w:r w:rsidR="00E73A8D" w:rsidRPr="00E73A8D">
        <w:rPr>
          <w:rFonts w:ascii="Arial" w:hAnsi="Arial"/>
          <w:sz w:val="24"/>
        </w:rPr>
        <w:t xml:space="preserve"> suficiente, s</w:t>
      </w:r>
      <w:r w:rsidR="00E73A8D" w:rsidRPr="00E73A8D">
        <w:rPr>
          <w:rFonts w:ascii="Arial" w:hAnsi="Arial" w:hint="cs"/>
          <w:sz w:val="24"/>
        </w:rPr>
        <w:t>ó</w:t>
      </w:r>
      <w:r w:rsidR="00E73A8D" w:rsidRPr="00E73A8D">
        <w:rPr>
          <w:rFonts w:ascii="Arial" w:hAnsi="Arial"/>
          <w:sz w:val="24"/>
        </w:rPr>
        <w:t xml:space="preserve"> passar nos testes n</w:t>
      </w:r>
      <w:r w:rsidR="00E73A8D" w:rsidRPr="00E73A8D">
        <w:rPr>
          <w:rFonts w:ascii="Arial" w:hAnsi="Arial" w:hint="cs"/>
          <w:sz w:val="24"/>
        </w:rPr>
        <w:t>ã</w:t>
      </w:r>
      <w:r w:rsidR="00E73A8D" w:rsidRPr="00E73A8D">
        <w:rPr>
          <w:rFonts w:ascii="Arial" w:hAnsi="Arial"/>
          <w:sz w:val="24"/>
        </w:rPr>
        <w:t>o significa que um c</w:t>
      </w:r>
      <w:r w:rsidR="00E73A8D" w:rsidRPr="00E73A8D">
        <w:rPr>
          <w:rFonts w:ascii="Arial" w:hAnsi="Arial" w:hint="cs"/>
          <w:sz w:val="24"/>
        </w:rPr>
        <w:t>ó</w:t>
      </w:r>
      <w:r w:rsidR="00E73A8D" w:rsidRPr="00E73A8D">
        <w:rPr>
          <w:rFonts w:ascii="Arial" w:hAnsi="Arial"/>
          <w:sz w:val="24"/>
        </w:rPr>
        <w:t>digo est</w:t>
      </w:r>
      <w:r w:rsidR="00E73A8D" w:rsidRPr="00E73A8D">
        <w:rPr>
          <w:rFonts w:ascii="Arial" w:hAnsi="Arial" w:hint="cs"/>
          <w:sz w:val="24"/>
        </w:rPr>
        <w:t>á</w:t>
      </w:r>
      <w:r w:rsidR="00E73A8D" w:rsidRPr="00E73A8D">
        <w:rPr>
          <w:rFonts w:ascii="Arial" w:hAnsi="Arial"/>
          <w:sz w:val="24"/>
        </w:rPr>
        <w:t xml:space="preserve"> bom, ainda </w:t>
      </w:r>
      <w:r w:rsidR="00E73A8D" w:rsidRPr="00E73A8D">
        <w:rPr>
          <w:rFonts w:ascii="Arial" w:hAnsi="Arial" w:hint="cs"/>
          <w:sz w:val="24"/>
        </w:rPr>
        <w:t>é</w:t>
      </w:r>
      <w:r w:rsidR="00E73A8D" w:rsidRPr="00E73A8D">
        <w:rPr>
          <w:rFonts w:ascii="Arial" w:hAnsi="Arial"/>
          <w:sz w:val="24"/>
        </w:rPr>
        <w:t xml:space="preserve"> preciso se preocupar com a estrutura dele.</w:t>
      </w:r>
    </w:p>
    <w:p w:rsidR="00E73A8D" w:rsidRPr="00E73A8D"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lastRenderedPageBreak/>
        <w:tab/>
      </w:r>
      <w:r w:rsidR="00E73A8D" w:rsidRPr="00E73A8D">
        <w:rPr>
          <w:rFonts w:ascii="Arial" w:hAnsi="Arial"/>
          <w:sz w:val="24"/>
        </w:rPr>
        <w:t>Essa ferramenta ent</w:t>
      </w:r>
      <w:r w:rsidR="00E73A8D" w:rsidRPr="00E73A8D">
        <w:rPr>
          <w:rFonts w:ascii="Arial" w:hAnsi="Arial" w:hint="cs"/>
          <w:sz w:val="24"/>
        </w:rPr>
        <w:t>ã</w:t>
      </w:r>
      <w:r w:rsidR="00E73A8D" w:rsidRPr="00E73A8D">
        <w:rPr>
          <w:rFonts w:ascii="Arial" w:hAnsi="Arial"/>
          <w:sz w:val="24"/>
        </w:rPr>
        <w:t xml:space="preserve">o, pode ajudar professores a ensinar a alunos iniciantes conceitos importantes sobre desenvolvimento de software dentro do tempo de aula, </w:t>
      </w:r>
      <w:proofErr w:type="gramStart"/>
      <w:r w:rsidR="00E73A8D" w:rsidRPr="00E73A8D">
        <w:rPr>
          <w:rFonts w:ascii="Arial" w:hAnsi="Arial"/>
          <w:sz w:val="24"/>
        </w:rPr>
        <w:t>ao mesmo tempo que</w:t>
      </w:r>
      <w:proofErr w:type="gramEnd"/>
      <w:r w:rsidR="00E73A8D" w:rsidRPr="00E73A8D">
        <w:rPr>
          <w:rFonts w:ascii="Arial" w:hAnsi="Arial"/>
          <w:sz w:val="24"/>
        </w:rPr>
        <w:t xml:space="preserve"> ensina uma linguagem, ou l</w:t>
      </w:r>
      <w:r w:rsidR="00E73A8D" w:rsidRPr="00E73A8D">
        <w:rPr>
          <w:rFonts w:ascii="Arial" w:hAnsi="Arial" w:hint="cs"/>
          <w:sz w:val="24"/>
        </w:rPr>
        <w:t>ó</w:t>
      </w:r>
      <w:r w:rsidR="00E73A8D" w:rsidRPr="00E73A8D">
        <w:rPr>
          <w:rFonts w:ascii="Arial" w:hAnsi="Arial"/>
          <w:sz w:val="24"/>
        </w:rPr>
        <w:t>gica de programa</w:t>
      </w:r>
      <w:r w:rsidR="00E73A8D" w:rsidRPr="00E73A8D">
        <w:rPr>
          <w:rFonts w:ascii="Arial" w:hAnsi="Arial" w:hint="cs"/>
          <w:sz w:val="24"/>
        </w:rPr>
        <w:t>çã</w:t>
      </w:r>
      <w:r w:rsidR="00E73A8D" w:rsidRPr="00E73A8D">
        <w:rPr>
          <w:rFonts w:ascii="Arial" w:hAnsi="Arial"/>
          <w:sz w:val="24"/>
        </w:rPr>
        <w:t>o.</w:t>
      </w:r>
    </w:p>
    <w:p w:rsidR="00BA7A14"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p>
    <w:p w:rsidR="003F6C18" w:rsidRDefault="00BA7A14" w:rsidP="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sz w:val="24"/>
        </w:rPr>
      </w:pPr>
      <w:r>
        <w:rPr>
          <w:rFonts w:ascii="Arial" w:hAnsi="Arial"/>
          <w:sz w:val="24"/>
        </w:rPr>
        <w:tab/>
      </w:r>
      <w:r w:rsidR="00E73A8D" w:rsidRPr="00E73A8D">
        <w:rPr>
          <w:rFonts w:ascii="Arial" w:hAnsi="Arial"/>
          <w:sz w:val="24"/>
        </w:rPr>
        <w:t>Infelizmente o tempo para o desenvolvimento desse projeto n</w:t>
      </w:r>
      <w:r w:rsidR="00E73A8D" w:rsidRPr="00E73A8D">
        <w:rPr>
          <w:rFonts w:ascii="Arial" w:hAnsi="Arial" w:hint="cs"/>
          <w:sz w:val="24"/>
        </w:rPr>
        <w:t>ã</w:t>
      </w:r>
      <w:r w:rsidR="00E73A8D" w:rsidRPr="00E73A8D">
        <w:rPr>
          <w:rFonts w:ascii="Arial" w:hAnsi="Arial"/>
          <w:sz w:val="24"/>
        </w:rPr>
        <w:t>o era suficiente para testar a aplica</w:t>
      </w:r>
      <w:r w:rsidR="00E73A8D" w:rsidRPr="00E73A8D">
        <w:rPr>
          <w:rFonts w:ascii="Arial" w:hAnsi="Arial" w:hint="cs"/>
          <w:sz w:val="24"/>
        </w:rPr>
        <w:t>çã</w:t>
      </w:r>
      <w:r w:rsidR="00E73A8D" w:rsidRPr="00E73A8D">
        <w:rPr>
          <w:rFonts w:ascii="Arial" w:hAnsi="Arial"/>
          <w:sz w:val="24"/>
        </w:rPr>
        <w:t>o em um ambiente real, ent</w:t>
      </w:r>
      <w:r w:rsidR="00E73A8D" w:rsidRPr="00E73A8D">
        <w:rPr>
          <w:rFonts w:ascii="Arial" w:hAnsi="Arial" w:hint="cs"/>
          <w:sz w:val="24"/>
        </w:rPr>
        <w:t>ã</w:t>
      </w:r>
      <w:r w:rsidR="00E73A8D" w:rsidRPr="00E73A8D">
        <w:rPr>
          <w:rFonts w:ascii="Arial" w:hAnsi="Arial"/>
          <w:sz w:val="24"/>
        </w:rPr>
        <w:t>o n</w:t>
      </w:r>
      <w:r w:rsidR="00E73A8D" w:rsidRPr="00E73A8D">
        <w:rPr>
          <w:rFonts w:ascii="Arial" w:hAnsi="Arial" w:hint="cs"/>
          <w:sz w:val="24"/>
        </w:rPr>
        <w:t>ã</w:t>
      </w:r>
      <w:r w:rsidR="00E73A8D" w:rsidRPr="00E73A8D">
        <w:rPr>
          <w:rFonts w:ascii="Arial" w:hAnsi="Arial"/>
          <w:sz w:val="24"/>
        </w:rPr>
        <w:t xml:space="preserve">o </w:t>
      </w:r>
      <w:r w:rsidR="00E73A8D" w:rsidRPr="00E73A8D">
        <w:rPr>
          <w:rFonts w:ascii="Arial" w:hAnsi="Arial" w:hint="cs"/>
          <w:sz w:val="24"/>
        </w:rPr>
        <w:t>é</w:t>
      </w:r>
      <w:r w:rsidR="00E73A8D" w:rsidRPr="00E73A8D">
        <w:rPr>
          <w:rFonts w:ascii="Arial" w:hAnsi="Arial"/>
          <w:sz w:val="24"/>
        </w:rPr>
        <w:t xml:space="preserve"> poss</w:t>
      </w:r>
      <w:r w:rsidR="00E73A8D" w:rsidRPr="00E73A8D">
        <w:rPr>
          <w:rFonts w:ascii="Arial" w:hAnsi="Arial" w:hint="cs"/>
          <w:sz w:val="24"/>
        </w:rPr>
        <w:t>í</w:t>
      </w:r>
      <w:r w:rsidR="00E73A8D" w:rsidRPr="00E73A8D">
        <w:rPr>
          <w:rFonts w:ascii="Arial" w:hAnsi="Arial"/>
          <w:sz w:val="24"/>
        </w:rPr>
        <w:t>vel afirmar com certeza a efic</w:t>
      </w:r>
      <w:r w:rsidR="00E73A8D" w:rsidRPr="00E73A8D">
        <w:rPr>
          <w:rFonts w:ascii="Arial" w:hAnsi="Arial" w:hint="cs"/>
          <w:sz w:val="24"/>
        </w:rPr>
        <w:t>á</w:t>
      </w:r>
      <w:r w:rsidR="00E73A8D" w:rsidRPr="00E73A8D">
        <w:rPr>
          <w:rFonts w:ascii="Arial" w:hAnsi="Arial"/>
          <w:sz w:val="24"/>
        </w:rPr>
        <w:t>cia da aplica</w:t>
      </w:r>
      <w:r w:rsidR="00E73A8D" w:rsidRPr="00E73A8D">
        <w:rPr>
          <w:rFonts w:ascii="Arial" w:hAnsi="Arial" w:hint="cs"/>
          <w:sz w:val="24"/>
        </w:rPr>
        <w:t>çã</w:t>
      </w:r>
      <w:r w:rsidR="00E73A8D" w:rsidRPr="00E73A8D">
        <w:rPr>
          <w:rFonts w:ascii="Arial" w:hAnsi="Arial"/>
          <w:sz w:val="24"/>
        </w:rPr>
        <w:t>o, no entanto acredita-se que o seu efeito em um ambiente real seria positivo.</w:t>
      </w: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F04FD0" w:rsidRDefault="00F04FD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6F44CB" w:rsidRDefault="006F44C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C42A73" w:rsidRDefault="00C42A7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E73A8D" w:rsidRDefault="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E73A8D" w:rsidRDefault="00E73A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8"/>
        </w:rPr>
      </w:pPr>
    </w:p>
    <w:p w:rsidR="002826D8" w:rsidRDefault="002826D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BE18E2" w:rsidRDefault="00BE18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b/>
          <w:sz w:val="24"/>
        </w:rPr>
      </w:pPr>
    </w:p>
    <w:p w:rsidR="00126BAE" w:rsidRPr="009B7C9D" w:rsidRDefault="00126BAE" w:rsidP="00126BAE">
      <w:pPr>
        <w:pStyle w:val="SemEspaamento"/>
        <w:rPr>
          <w:rFonts w:ascii="Arial" w:hAnsi="Arial" w:cs="Arial"/>
          <w:sz w:val="24"/>
        </w:rPr>
      </w:pPr>
      <w:r>
        <w:rPr>
          <w:rFonts w:ascii="Arial" w:hAnsi="Arial" w:cs="Arial"/>
          <w:b/>
          <w:sz w:val="24"/>
        </w:rPr>
        <w:lastRenderedPageBreak/>
        <w:t>8</w:t>
      </w:r>
      <w:r w:rsidRPr="009B7C9D">
        <w:rPr>
          <w:rFonts w:ascii="Arial" w:hAnsi="Arial" w:cs="Arial"/>
          <w:b/>
          <w:sz w:val="24"/>
        </w:rPr>
        <w:t>.</w:t>
      </w:r>
      <w:r>
        <w:rPr>
          <w:rFonts w:ascii="Arial" w:hAnsi="Arial" w:cs="Arial"/>
          <w:b/>
          <w:sz w:val="24"/>
        </w:rPr>
        <w:t xml:space="preserve"> CONCLUSÃO</w:t>
      </w:r>
      <w:r w:rsidRPr="009B7C9D">
        <w:rPr>
          <w:rFonts w:ascii="Arial" w:hAnsi="Arial" w:cs="Arial"/>
          <w:sz w:val="24"/>
        </w:rPr>
        <w:t xml:space="preserve"> </w:t>
      </w:r>
    </w:p>
    <w:p w:rsidR="00126BAE" w:rsidRDefault="00126BAE" w:rsidP="00126BAE">
      <w:pPr>
        <w:pStyle w:val="SemEspaamento"/>
        <w:spacing w:line="360" w:lineRule="auto"/>
        <w:rPr>
          <w:rFonts w:ascii="Arial" w:hAnsi="Arial" w:cs="Arial"/>
          <w:sz w:val="24"/>
        </w:rPr>
      </w:pPr>
    </w:p>
    <w:p w:rsidR="00126BAE" w:rsidRPr="009B7C9D" w:rsidRDefault="00126BAE" w:rsidP="00126BAE">
      <w:pPr>
        <w:pStyle w:val="SemEspaamento"/>
        <w:spacing w:line="360" w:lineRule="auto"/>
        <w:rPr>
          <w:rFonts w:ascii="Arial" w:hAnsi="Arial" w:cs="Arial"/>
          <w:sz w:val="24"/>
        </w:rPr>
      </w:pPr>
    </w:p>
    <w:p w:rsidR="007C776B" w:rsidRDefault="00BA7A1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hAnsi="Arial" w:cs="Arial"/>
          <w:sz w:val="24"/>
        </w:rPr>
      </w:pPr>
      <w:r>
        <w:rPr>
          <w:rFonts w:ascii="Arial" w:hAnsi="Arial" w:cs="Arial"/>
          <w:sz w:val="24"/>
        </w:rPr>
        <w:tab/>
      </w:r>
      <w:r w:rsidR="007C776B" w:rsidRPr="00572D33">
        <w:rPr>
          <w:rFonts w:ascii="Arial" w:hAnsi="Arial" w:cs="Arial"/>
          <w:sz w:val="24"/>
        </w:rPr>
        <w:t xml:space="preserve">O desenvolvimento </w:t>
      </w:r>
      <w:r w:rsidR="003D0F40">
        <w:rPr>
          <w:rFonts w:ascii="Arial" w:hAnsi="Arial" w:cs="Arial"/>
          <w:sz w:val="24"/>
        </w:rPr>
        <w:t>do ambiente</w:t>
      </w:r>
      <w:r w:rsidR="007C776B" w:rsidRPr="00572D33">
        <w:rPr>
          <w:rFonts w:ascii="Arial" w:hAnsi="Arial" w:cs="Arial"/>
          <w:sz w:val="24"/>
        </w:rPr>
        <w:t xml:space="preserve"> está seguindo como planejado. Embora a funcionalidade referente às métricas esteja </w:t>
      </w:r>
      <w:r w:rsidR="00DA7438">
        <w:rPr>
          <w:rFonts w:ascii="Arial" w:hAnsi="Arial" w:cs="Arial"/>
          <w:sz w:val="24"/>
        </w:rPr>
        <w:t xml:space="preserve">sendo </w:t>
      </w:r>
      <w:proofErr w:type="gramStart"/>
      <w:r w:rsidR="007C776B" w:rsidRPr="00572D33">
        <w:rPr>
          <w:rFonts w:ascii="Arial" w:hAnsi="Arial" w:cs="Arial"/>
          <w:sz w:val="24"/>
        </w:rPr>
        <w:t>implementada</w:t>
      </w:r>
      <w:proofErr w:type="gramEnd"/>
      <w:r w:rsidR="007C776B" w:rsidRPr="00572D33">
        <w:rPr>
          <w:rFonts w:ascii="Arial" w:hAnsi="Arial" w:cs="Arial"/>
          <w:sz w:val="24"/>
        </w:rPr>
        <w:t>, a ferramenta ainda não cumpre o seu propósito,</w:t>
      </w:r>
      <w:r w:rsidR="00DA7438">
        <w:rPr>
          <w:rFonts w:ascii="Arial" w:hAnsi="Arial" w:cs="Arial"/>
          <w:sz w:val="24"/>
        </w:rPr>
        <w:t xml:space="preserve"> que é auxiliar o professor no ensino da complexidade de funcionamento,</w:t>
      </w:r>
      <w:r w:rsidR="007C776B" w:rsidRPr="00572D33">
        <w:rPr>
          <w:rFonts w:ascii="Arial" w:hAnsi="Arial" w:cs="Arial"/>
          <w:sz w:val="24"/>
        </w:rPr>
        <w:t xml:space="preserve"> </w:t>
      </w:r>
      <w:r w:rsidR="003D0F40">
        <w:rPr>
          <w:rFonts w:ascii="Arial" w:hAnsi="Arial" w:cs="Arial"/>
          <w:sz w:val="24"/>
        </w:rPr>
        <w:t>uma vez que</w:t>
      </w:r>
      <w:r w:rsidR="007C776B" w:rsidRPr="00572D33">
        <w:rPr>
          <w:rFonts w:ascii="Arial" w:hAnsi="Arial" w:cs="Arial"/>
          <w:sz w:val="24"/>
        </w:rPr>
        <w:t xml:space="preserve"> as métricas sozinhas não significam </w:t>
      </w:r>
      <w:r w:rsidR="00DA7438">
        <w:rPr>
          <w:rFonts w:ascii="Arial" w:hAnsi="Arial" w:cs="Arial"/>
          <w:sz w:val="24"/>
        </w:rPr>
        <w:t xml:space="preserve">muito para um aluno ingressante - já que ele não possui a carga de conhecimento necessária para entender </w:t>
      </w:r>
      <w:r w:rsidR="00C55CE3">
        <w:rPr>
          <w:rFonts w:ascii="Arial" w:hAnsi="Arial" w:cs="Arial"/>
          <w:sz w:val="24"/>
        </w:rPr>
        <w:t>a importância d</w:t>
      </w:r>
      <w:r w:rsidR="00DA7438">
        <w:rPr>
          <w:rFonts w:ascii="Arial" w:hAnsi="Arial" w:cs="Arial"/>
          <w:sz w:val="24"/>
        </w:rPr>
        <w:t>elas.</w:t>
      </w:r>
      <w:r w:rsidR="007C776B" w:rsidRPr="00572D33">
        <w:rPr>
          <w:rFonts w:ascii="Arial" w:hAnsi="Arial" w:cs="Arial"/>
          <w:sz w:val="24"/>
        </w:rPr>
        <w:t xml:space="preserve"> É importante que os testes</w:t>
      </w:r>
      <w:r w:rsidR="00DA7438">
        <w:rPr>
          <w:rFonts w:ascii="Arial" w:hAnsi="Arial" w:cs="Arial"/>
          <w:sz w:val="24"/>
        </w:rPr>
        <w:t xml:space="preserve"> também</w:t>
      </w:r>
      <w:r w:rsidR="007C776B" w:rsidRPr="00572D33">
        <w:rPr>
          <w:rFonts w:ascii="Arial" w:hAnsi="Arial" w:cs="Arial"/>
          <w:sz w:val="24"/>
        </w:rPr>
        <w:t xml:space="preserve"> existam, para que a questão do funcionamento do software possa ser tra</w:t>
      </w:r>
      <w:r w:rsidR="00DA7438">
        <w:rPr>
          <w:rFonts w:ascii="Arial" w:hAnsi="Arial" w:cs="Arial"/>
          <w:sz w:val="24"/>
        </w:rPr>
        <w:t xml:space="preserve">balhada de maneira mais clara, </w:t>
      </w:r>
      <w:r w:rsidR="007C776B" w:rsidRPr="00572D33">
        <w:rPr>
          <w:rFonts w:ascii="Arial" w:hAnsi="Arial" w:cs="Arial"/>
          <w:sz w:val="24"/>
        </w:rPr>
        <w:t>abrangente</w:t>
      </w:r>
      <w:r w:rsidR="00DA7438">
        <w:rPr>
          <w:rFonts w:ascii="Arial" w:hAnsi="Arial" w:cs="Arial"/>
          <w:sz w:val="24"/>
        </w:rPr>
        <w:t xml:space="preserve"> e completa</w:t>
      </w:r>
      <w:r w:rsidR="007C776B" w:rsidRPr="00572D33">
        <w:rPr>
          <w:rFonts w:ascii="Arial" w:hAnsi="Arial" w:cs="Arial"/>
          <w:sz w:val="24"/>
        </w:rPr>
        <w:t xml:space="preserve"> pelo professor.</w:t>
      </w:r>
    </w:p>
    <w:p w:rsidR="00F04FD0" w:rsidRDefault="00F04FD0"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6F44CB" w:rsidRDefault="006F44CB" w:rsidP="009118DF">
      <w:pPr>
        <w:pStyle w:val="SemEspaamento"/>
        <w:rPr>
          <w:rFonts w:ascii="Arial" w:hAnsi="Arial" w:cs="Arial"/>
          <w:sz w:val="28"/>
        </w:rPr>
      </w:pPr>
    </w:p>
    <w:p w:rsidR="002826D8" w:rsidRDefault="002826D8"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F63AEF" w:rsidRDefault="00F63AEF" w:rsidP="009118DF">
      <w:pPr>
        <w:pStyle w:val="SemEspaamento"/>
        <w:rPr>
          <w:rFonts w:ascii="Arial" w:hAnsi="Arial" w:cs="Arial"/>
          <w:b/>
          <w:sz w:val="24"/>
        </w:rPr>
      </w:pPr>
    </w:p>
    <w:p w:rsidR="000B6AA6" w:rsidRPr="002826D8" w:rsidRDefault="00C42A73" w:rsidP="009118DF">
      <w:pPr>
        <w:pStyle w:val="SemEspaamento"/>
        <w:rPr>
          <w:rFonts w:ascii="Arial" w:hAnsi="Arial" w:cs="Arial"/>
          <w:b/>
          <w:sz w:val="24"/>
        </w:rPr>
      </w:pPr>
      <w:r w:rsidRPr="002826D8">
        <w:rPr>
          <w:rFonts w:ascii="Arial" w:hAnsi="Arial" w:cs="Arial"/>
          <w:b/>
          <w:sz w:val="24"/>
        </w:rPr>
        <w:lastRenderedPageBreak/>
        <w:t>9</w:t>
      </w:r>
      <w:r w:rsidR="000B6AA6" w:rsidRPr="002826D8">
        <w:rPr>
          <w:rFonts w:ascii="Arial" w:hAnsi="Arial" w:cs="Arial"/>
          <w:b/>
          <w:sz w:val="24"/>
        </w:rPr>
        <w:t xml:space="preserve">. </w:t>
      </w:r>
      <w:r w:rsidR="00F4141B" w:rsidRPr="002826D8">
        <w:rPr>
          <w:rFonts w:ascii="Arial" w:hAnsi="Arial" w:cs="Arial"/>
          <w:b/>
          <w:sz w:val="24"/>
        </w:rPr>
        <w:t>REFERÊNCIAS</w:t>
      </w:r>
      <w:r w:rsidR="001B4BB6" w:rsidRPr="002826D8">
        <w:rPr>
          <w:rFonts w:ascii="Arial" w:hAnsi="Arial" w:cs="Arial"/>
          <w:b/>
          <w:sz w:val="24"/>
        </w:rPr>
        <w:t xml:space="preserve"> </w:t>
      </w:r>
    </w:p>
    <w:p w:rsidR="001826F9" w:rsidRDefault="001826F9" w:rsidP="00126BAE">
      <w:pPr>
        <w:pStyle w:val="SemEspaamento"/>
        <w:spacing w:line="360" w:lineRule="auto"/>
        <w:jc w:val="both"/>
        <w:rPr>
          <w:rFonts w:ascii="Arial" w:hAnsi="Arial" w:cs="Arial"/>
          <w:sz w:val="24"/>
        </w:rPr>
      </w:pPr>
    </w:p>
    <w:p w:rsidR="00126BAE" w:rsidRDefault="00126BAE" w:rsidP="00126BAE">
      <w:pPr>
        <w:pStyle w:val="SemEspaamento"/>
        <w:spacing w:line="360" w:lineRule="au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Norma ABNT</w:t>
      </w:r>
      <w:r w:rsidRPr="00AE6F60">
        <w:rPr>
          <w:rFonts w:ascii="Arial" w:hAnsi="Arial" w:cs="Arial"/>
          <w:sz w:val="24"/>
        </w:rPr>
        <w:t>:</w:t>
      </w:r>
    </w:p>
    <w:p w:rsidR="007E15CE" w:rsidRDefault="007E15CE" w:rsidP="00AE6F60">
      <w:pPr>
        <w:pStyle w:val="SemEspaamento"/>
        <w:rPr>
          <w:rFonts w:ascii="Arial" w:hAnsi="Arial" w:cs="Arial"/>
          <w:sz w:val="24"/>
        </w:rPr>
      </w:pPr>
    </w:p>
    <w:p w:rsidR="00AE6F60" w:rsidRPr="000C419F" w:rsidRDefault="00AE6F60" w:rsidP="00746766">
      <w:pPr>
        <w:pStyle w:val="SemEspaamento"/>
        <w:spacing w:line="360" w:lineRule="auto"/>
        <w:jc w:val="both"/>
        <w:rPr>
          <w:rFonts w:ascii="Arial" w:hAnsi="Arial" w:cs="Arial"/>
          <w:sz w:val="24"/>
        </w:rPr>
      </w:pPr>
      <w:r w:rsidRPr="00AE6F60">
        <w:rPr>
          <w:rFonts w:ascii="Arial" w:hAnsi="Arial" w:cs="Arial"/>
          <w:sz w:val="24"/>
        </w:rPr>
        <w:t xml:space="preserve">ABNT </w:t>
      </w:r>
      <w:r w:rsidRPr="00AE6F60">
        <w:rPr>
          <w:rFonts w:ascii="Arial" w:hAnsi="Arial" w:cs="Arial" w:hint="cs"/>
          <w:sz w:val="24"/>
        </w:rPr>
        <w:t>–</w:t>
      </w:r>
      <w:r w:rsidRPr="00AE6F60">
        <w:rPr>
          <w:rFonts w:ascii="Arial" w:hAnsi="Arial" w:cs="Arial"/>
          <w:sz w:val="24"/>
        </w:rPr>
        <w:t xml:space="preserve"> Associa</w:t>
      </w:r>
      <w:r w:rsidRPr="00AE6F60">
        <w:rPr>
          <w:rFonts w:ascii="Arial" w:hAnsi="Arial" w:cs="Arial" w:hint="cs"/>
          <w:sz w:val="24"/>
        </w:rPr>
        <w:t>çã</w:t>
      </w:r>
      <w:r w:rsidRPr="00AE6F60">
        <w:rPr>
          <w:rFonts w:ascii="Arial" w:hAnsi="Arial" w:cs="Arial"/>
          <w:sz w:val="24"/>
        </w:rPr>
        <w:t>o Brasileira de Normas T</w:t>
      </w:r>
      <w:r w:rsidRPr="00AE6F60">
        <w:rPr>
          <w:rFonts w:ascii="Arial" w:hAnsi="Arial" w:cs="Arial" w:hint="cs"/>
          <w:sz w:val="24"/>
        </w:rPr>
        <w:t>é</w:t>
      </w:r>
      <w:r w:rsidRPr="00AE6F60">
        <w:rPr>
          <w:rFonts w:ascii="Arial" w:hAnsi="Arial" w:cs="Arial"/>
          <w:sz w:val="24"/>
        </w:rPr>
        <w:t>cnicas. NBR 14724: Informa</w:t>
      </w:r>
      <w:r w:rsidRPr="00AE6F60">
        <w:rPr>
          <w:rFonts w:ascii="Arial" w:hAnsi="Arial" w:cs="Arial" w:hint="cs"/>
          <w:sz w:val="24"/>
        </w:rPr>
        <w:t>çã</w:t>
      </w:r>
      <w:r w:rsidRPr="00AE6F60">
        <w:rPr>
          <w:rFonts w:ascii="Arial" w:hAnsi="Arial" w:cs="Arial"/>
          <w:sz w:val="24"/>
        </w:rPr>
        <w:t>o e documenta</w:t>
      </w:r>
      <w:r w:rsidRPr="00AE6F60">
        <w:rPr>
          <w:rFonts w:ascii="Arial" w:hAnsi="Arial" w:cs="Arial" w:hint="cs"/>
          <w:sz w:val="24"/>
        </w:rPr>
        <w:t>çã</w:t>
      </w:r>
      <w:r w:rsidRPr="00AE6F60">
        <w:rPr>
          <w:rFonts w:ascii="Arial" w:hAnsi="Arial" w:cs="Arial"/>
          <w:sz w:val="24"/>
        </w:rPr>
        <w:t>o. Trabalhos Acad</w:t>
      </w:r>
      <w:r w:rsidRPr="00AE6F60">
        <w:rPr>
          <w:rFonts w:ascii="Arial" w:hAnsi="Arial" w:cs="Arial" w:hint="cs"/>
          <w:sz w:val="24"/>
        </w:rPr>
        <w:t>ê</w:t>
      </w:r>
      <w:r w:rsidRPr="00AE6F60">
        <w:rPr>
          <w:rFonts w:ascii="Arial" w:hAnsi="Arial" w:cs="Arial"/>
          <w:sz w:val="24"/>
        </w:rPr>
        <w:t>micos - Apresenta</w:t>
      </w:r>
      <w:r w:rsidRPr="00AE6F60">
        <w:rPr>
          <w:rFonts w:ascii="Arial" w:hAnsi="Arial" w:cs="Arial" w:hint="cs"/>
          <w:sz w:val="24"/>
        </w:rPr>
        <w:t>çã</w:t>
      </w:r>
      <w:r w:rsidRPr="00AE6F60">
        <w:rPr>
          <w:rFonts w:ascii="Arial" w:hAnsi="Arial" w:cs="Arial"/>
          <w:sz w:val="24"/>
        </w:rPr>
        <w:t xml:space="preserve">o. </w:t>
      </w:r>
      <w:r w:rsidRPr="000C419F">
        <w:rPr>
          <w:rFonts w:ascii="Arial" w:hAnsi="Arial" w:cs="Arial"/>
          <w:sz w:val="24"/>
        </w:rPr>
        <w:t>Rio de Janeiro: ABNT, 2002.</w:t>
      </w:r>
    </w:p>
    <w:p w:rsidR="00AE6F60" w:rsidRPr="000C419F" w:rsidRDefault="00AE6F60" w:rsidP="00AE6F60">
      <w:pPr>
        <w:pStyle w:val="SemEspaamento"/>
        <w:rPr>
          <w:rFonts w:ascii="Arial" w:hAnsi="Arial" w:cs="Arial"/>
          <w:sz w:val="24"/>
        </w:rPr>
      </w:pPr>
    </w:p>
    <w:p w:rsidR="00AE6F60" w:rsidRPr="00AE6F60" w:rsidRDefault="00AE6F60" w:rsidP="00AE6F60">
      <w:pPr>
        <w:pStyle w:val="SemEspaamento"/>
        <w:rPr>
          <w:rFonts w:ascii="Arial" w:hAnsi="Arial" w:cs="Arial"/>
          <w:sz w:val="24"/>
        </w:rPr>
      </w:pPr>
      <w:r w:rsidRPr="007E15CE">
        <w:rPr>
          <w:rFonts w:ascii="Arial" w:hAnsi="Arial" w:cs="Arial"/>
          <w:b/>
          <w:sz w:val="24"/>
        </w:rPr>
        <w:t>Ferramentas</w:t>
      </w:r>
      <w:r w:rsidRPr="00AE6F60">
        <w:rPr>
          <w:rFonts w:ascii="Arial" w:hAnsi="Arial" w:cs="Arial"/>
          <w:sz w:val="24"/>
        </w:rPr>
        <w:t>:</w:t>
      </w:r>
    </w:p>
    <w:p w:rsidR="007E15CE" w:rsidRDefault="007E15CE" w:rsidP="00AE6F60">
      <w:pPr>
        <w:pStyle w:val="SemEspaamento"/>
        <w:rPr>
          <w:rFonts w:ascii="Arial" w:hAnsi="Arial" w:cs="Arial"/>
          <w:sz w:val="24"/>
        </w:rPr>
      </w:pPr>
    </w:p>
    <w:p w:rsidR="00C34D68" w:rsidRDefault="00C34D68" w:rsidP="00C26FC2">
      <w:pPr>
        <w:pStyle w:val="SemEspaamento"/>
        <w:spacing w:line="360" w:lineRule="auto"/>
        <w:jc w:val="both"/>
        <w:rPr>
          <w:rFonts w:ascii="Arial" w:hAnsi="Arial" w:cs="Arial"/>
          <w:sz w:val="24"/>
        </w:rPr>
      </w:pPr>
      <w:proofErr w:type="spellStart"/>
      <w:r>
        <w:rPr>
          <w:rFonts w:ascii="Arial" w:hAnsi="Arial" w:cs="Arial"/>
          <w:sz w:val="24"/>
        </w:rPr>
        <w:t>Dropbox</w:t>
      </w:r>
      <w:proofErr w:type="spellEnd"/>
      <w:r>
        <w:rPr>
          <w:rFonts w:ascii="Arial" w:hAnsi="Arial" w:cs="Arial"/>
          <w:sz w:val="24"/>
        </w:rPr>
        <w:t xml:space="preserve">: </w:t>
      </w:r>
      <w:proofErr w:type="gramStart"/>
      <w:r w:rsidRPr="00C34D68">
        <w:rPr>
          <w:rFonts w:ascii="Arial" w:hAnsi="Arial" w:cs="Arial"/>
          <w:i/>
          <w:sz w:val="24"/>
        </w:rPr>
        <w:t>https</w:t>
      </w:r>
      <w:proofErr w:type="gramEnd"/>
      <w:r w:rsidRPr="00C34D68">
        <w:rPr>
          <w:rFonts w:ascii="Arial" w:hAnsi="Arial" w:cs="Arial"/>
          <w:i/>
          <w:sz w:val="24"/>
        </w:rPr>
        <w:t>://www.dropbox.com/</w:t>
      </w:r>
    </w:p>
    <w:p w:rsidR="00C26471" w:rsidRPr="00A24847" w:rsidRDefault="00C26471" w:rsidP="00C26FC2">
      <w:pPr>
        <w:pStyle w:val="SemEspaamento"/>
        <w:spacing w:line="360" w:lineRule="auto"/>
        <w:jc w:val="both"/>
        <w:rPr>
          <w:rFonts w:ascii="Arial" w:hAnsi="Arial" w:cs="Arial"/>
          <w:i/>
          <w:color w:val="auto"/>
          <w:sz w:val="24"/>
          <w:u w:val="single"/>
        </w:rPr>
      </w:pPr>
      <w:proofErr w:type="spellStart"/>
      <w:r w:rsidRPr="00A24847">
        <w:rPr>
          <w:rFonts w:ascii="Arial" w:hAnsi="Arial" w:cs="Arial"/>
          <w:color w:val="auto"/>
          <w:sz w:val="24"/>
        </w:rPr>
        <w:t>Eclemma</w:t>
      </w:r>
      <w:proofErr w:type="spellEnd"/>
      <w:r w:rsidRPr="00A24847">
        <w:rPr>
          <w:rFonts w:ascii="Arial" w:hAnsi="Arial" w:cs="Arial"/>
          <w:color w:val="auto"/>
          <w:sz w:val="24"/>
        </w:rPr>
        <w:t xml:space="preserve">: </w:t>
      </w:r>
      <w:r w:rsidRPr="00A24847">
        <w:rPr>
          <w:rFonts w:ascii="Arial" w:hAnsi="Arial" w:cs="Arial"/>
          <w:i/>
          <w:color w:val="auto"/>
          <w:sz w:val="24"/>
          <w:u w:val="single"/>
        </w:rPr>
        <w:t>http://www.eclemma.org/</w:t>
      </w:r>
    </w:p>
    <w:p w:rsidR="00AE6F60" w:rsidRPr="00C26471" w:rsidRDefault="00AE6F60" w:rsidP="00C26FC2">
      <w:pPr>
        <w:pStyle w:val="SemEspaamento"/>
        <w:spacing w:line="360" w:lineRule="auto"/>
        <w:jc w:val="both"/>
        <w:rPr>
          <w:rFonts w:ascii="Arial" w:hAnsi="Arial" w:cs="Arial"/>
          <w:i/>
          <w:sz w:val="24"/>
          <w:u w:val="single"/>
          <w:lang w:val="en-US"/>
        </w:rPr>
      </w:pPr>
      <w:r w:rsidRPr="00C26471">
        <w:rPr>
          <w:rFonts w:ascii="Arial" w:hAnsi="Arial" w:cs="Arial"/>
          <w:sz w:val="24"/>
          <w:lang w:val="en-US"/>
        </w:rPr>
        <w:t>Eclipse Juno</w:t>
      </w:r>
      <w:r w:rsidR="0086798A" w:rsidRPr="00C26471">
        <w:rPr>
          <w:rFonts w:ascii="Arial" w:hAnsi="Arial" w:cs="Arial"/>
          <w:sz w:val="24"/>
          <w:lang w:val="en-US"/>
        </w:rPr>
        <w:t>/</w:t>
      </w:r>
      <w:proofErr w:type="spellStart"/>
      <w:r w:rsidR="0086798A" w:rsidRPr="00C26471">
        <w:rPr>
          <w:rFonts w:ascii="Arial" w:hAnsi="Arial" w:cs="Arial"/>
          <w:sz w:val="24"/>
          <w:lang w:val="en-US"/>
        </w:rPr>
        <w:t>Kepler</w:t>
      </w:r>
      <w:proofErr w:type="spellEnd"/>
      <w:r w:rsidRPr="00C26471">
        <w:rPr>
          <w:rFonts w:ascii="Arial" w:hAnsi="Arial" w:cs="Arial"/>
          <w:sz w:val="24"/>
          <w:lang w:val="en-US"/>
        </w:rPr>
        <w:t xml:space="preserve">: </w:t>
      </w:r>
      <w:r w:rsidR="00C26471" w:rsidRPr="00C26471">
        <w:rPr>
          <w:rFonts w:ascii="Arial" w:hAnsi="Arial" w:cs="Arial"/>
          <w:i/>
          <w:sz w:val="24"/>
          <w:u w:val="single"/>
          <w:lang w:val="en-US"/>
        </w:rPr>
        <w:t>http://www.eclipse.org/</w:t>
      </w:r>
    </w:p>
    <w:p w:rsidR="00C26471" w:rsidRPr="00C26471" w:rsidRDefault="00C26471" w:rsidP="00C26FC2">
      <w:pPr>
        <w:pStyle w:val="SemEspaamento"/>
        <w:spacing w:line="360" w:lineRule="auto"/>
        <w:jc w:val="both"/>
        <w:rPr>
          <w:rFonts w:ascii="Arial" w:hAnsi="Arial" w:cs="Arial"/>
          <w:i/>
          <w:color w:val="0000FF"/>
          <w:sz w:val="24"/>
          <w:u w:val="single"/>
        </w:rPr>
      </w:pPr>
      <w:r w:rsidRPr="00C34D68">
        <w:rPr>
          <w:rFonts w:ascii="Arial" w:hAnsi="Arial" w:cs="Arial"/>
          <w:sz w:val="24"/>
        </w:rPr>
        <w:t>E-</w:t>
      </w:r>
      <w:proofErr w:type="spellStart"/>
      <w:r w:rsidRPr="00C34D68">
        <w:rPr>
          <w:rFonts w:ascii="Arial" w:hAnsi="Arial" w:cs="Arial"/>
          <w:sz w:val="24"/>
        </w:rPr>
        <w:t>Git</w:t>
      </w:r>
      <w:proofErr w:type="spellEnd"/>
      <w:r w:rsidRPr="00C34D68">
        <w:rPr>
          <w:rFonts w:ascii="Arial" w:hAnsi="Arial" w:cs="Arial"/>
          <w:sz w:val="24"/>
        </w:rPr>
        <w:t>:</w:t>
      </w:r>
      <w:r w:rsidRPr="00C34D68">
        <w:rPr>
          <w:rFonts w:ascii="Arial" w:hAnsi="Arial" w:cs="Arial"/>
          <w:i/>
          <w:sz w:val="24"/>
          <w:u w:val="single"/>
        </w:rPr>
        <w:t xml:space="preserve"> http://www.eclipse.org/egit/</w:t>
      </w:r>
    </w:p>
    <w:p w:rsidR="00C26471" w:rsidRPr="00C26471" w:rsidRDefault="00C26471" w:rsidP="00C26FC2">
      <w:pPr>
        <w:pStyle w:val="SemEspaamento"/>
        <w:spacing w:line="360" w:lineRule="auto"/>
        <w:jc w:val="both"/>
        <w:rPr>
          <w:rFonts w:ascii="Arial" w:hAnsi="Arial" w:cs="Arial"/>
          <w:i/>
          <w:color w:val="auto"/>
          <w:sz w:val="24"/>
          <w:u w:val="single"/>
        </w:rPr>
      </w:pPr>
      <w:proofErr w:type="spellStart"/>
      <w:r w:rsidRPr="00C26471">
        <w:rPr>
          <w:rFonts w:ascii="Arial" w:hAnsi="Arial" w:cs="Arial"/>
          <w:color w:val="auto"/>
          <w:sz w:val="24"/>
        </w:rPr>
        <w:t>Gerrit</w:t>
      </w:r>
      <w:proofErr w:type="spellEnd"/>
      <w:r w:rsidRPr="00C26471">
        <w:rPr>
          <w:rFonts w:ascii="Arial" w:hAnsi="Arial" w:cs="Arial"/>
          <w:color w:val="auto"/>
          <w:sz w:val="24"/>
        </w:rPr>
        <w:t xml:space="preserve">: </w:t>
      </w:r>
      <w:proofErr w:type="gramStart"/>
      <w:r w:rsidRPr="00C26471">
        <w:rPr>
          <w:rFonts w:ascii="Arial" w:hAnsi="Arial" w:cs="Arial"/>
          <w:i/>
          <w:color w:val="auto"/>
          <w:sz w:val="24"/>
          <w:u w:val="single"/>
        </w:rPr>
        <w:t>https</w:t>
      </w:r>
      <w:proofErr w:type="gramEnd"/>
      <w:r w:rsidRPr="00C26471">
        <w:rPr>
          <w:rFonts w:ascii="Arial" w:hAnsi="Arial" w:cs="Arial"/>
          <w:i/>
          <w:color w:val="auto"/>
          <w:sz w:val="24"/>
          <w:u w:val="single"/>
        </w:rPr>
        <w:t>://code.g</w:t>
      </w:r>
      <w:r>
        <w:rPr>
          <w:rFonts w:ascii="Arial" w:hAnsi="Arial" w:cs="Arial"/>
          <w:i/>
          <w:color w:val="auto"/>
          <w:sz w:val="24"/>
          <w:u w:val="single"/>
        </w:rPr>
        <w:t>oogle.com/p/gerrit/</w:t>
      </w:r>
    </w:p>
    <w:p w:rsidR="001B4BB6" w:rsidRPr="00B55794" w:rsidRDefault="001B4BB6" w:rsidP="00C26FC2">
      <w:pPr>
        <w:pStyle w:val="SemEspaamento"/>
        <w:spacing w:line="360" w:lineRule="auto"/>
        <w:jc w:val="both"/>
        <w:rPr>
          <w:rFonts w:ascii="Arial" w:hAnsi="Arial" w:cs="Arial"/>
          <w:i/>
          <w:sz w:val="24"/>
          <w:u w:val="single"/>
          <w:lang w:val="en-US"/>
        </w:rPr>
      </w:pPr>
      <w:r w:rsidRPr="00B55794">
        <w:rPr>
          <w:rFonts w:ascii="Arial" w:hAnsi="Arial" w:cs="Arial"/>
          <w:sz w:val="24"/>
          <w:lang w:val="en-US"/>
        </w:rPr>
        <w:t xml:space="preserve">GIT: </w:t>
      </w:r>
      <w:r w:rsidRPr="00B55794">
        <w:rPr>
          <w:rFonts w:ascii="Arial" w:hAnsi="Arial" w:cs="Arial"/>
          <w:i/>
          <w:sz w:val="24"/>
          <w:u w:val="single"/>
          <w:lang w:val="en-US"/>
        </w:rPr>
        <w:t>http://git-scm.com/</w:t>
      </w:r>
    </w:p>
    <w:p w:rsidR="0086798A" w:rsidRPr="00A24847" w:rsidRDefault="00C34D68" w:rsidP="00C26FC2">
      <w:pPr>
        <w:pStyle w:val="SemEspaamento"/>
        <w:spacing w:line="360" w:lineRule="auto"/>
        <w:jc w:val="both"/>
        <w:rPr>
          <w:rFonts w:ascii="Arial" w:hAnsi="Arial" w:cs="Arial"/>
          <w:i/>
          <w:sz w:val="24"/>
          <w:u w:val="single"/>
          <w:lang w:val="en-US"/>
        </w:rPr>
      </w:pPr>
      <w:proofErr w:type="spellStart"/>
      <w:r w:rsidRPr="00A24847">
        <w:rPr>
          <w:rFonts w:ascii="Arial" w:hAnsi="Arial" w:cs="Arial"/>
          <w:sz w:val="24"/>
          <w:lang w:val="en-US"/>
        </w:rPr>
        <w:t>GitHub</w:t>
      </w:r>
      <w:proofErr w:type="spellEnd"/>
      <w:r w:rsidR="00AE6F60" w:rsidRPr="00A24847">
        <w:rPr>
          <w:rFonts w:ascii="Arial" w:hAnsi="Arial" w:cs="Arial"/>
          <w:sz w:val="24"/>
          <w:lang w:val="en-US"/>
        </w:rPr>
        <w:t xml:space="preserve">: </w:t>
      </w:r>
      <w:r w:rsidR="001F5290" w:rsidRPr="00A24847">
        <w:rPr>
          <w:rFonts w:ascii="Arial" w:hAnsi="Arial" w:cs="Arial"/>
          <w:i/>
          <w:sz w:val="24"/>
          <w:u w:val="single"/>
          <w:lang w:val="en-US"/>
        </w:rPr>
        <w:t>https://www.github.com</w:t>
      </w:r>
    </w:p>
    <w:p w:rsidR="00C34D68" w:rsidRDefault="00C34D68" w:rsidP="00C26FC2">
      <w:pPr>
        <w:pStyle w:val="SemEspaamento"/>
        <w:spacing w:line="360" w:lineRule="auto"/>
        <w:jc w:val="both"/>
        <w:rPr>
          <w:rFonts w:ascii="Arial" w:hAnsi="Arial" w:cs="Arial"/>
          <w:i/>
          <w:sz w:val="24"/>
          <w:u w:val="single"/>
          <w:lang w:val="en-US"/>
        </w:rPr>
      </w:pPr>
      <w:r w:rsidRPr="00A24847">
        <w:rPr>
          <w:rFonts w:ascii="Arial" w:hAnsi="Arial" w:cs="Arial"/>
          <w:sz w:val="24"/>
          <w:lang w:val="en-US"/>
        </w:rPr>
        <w:t xml:space="preserve">Google-Drive: </w:t>
      </w:r>
      <w:r w:rsidRPr="00A24847">
        <w:rPr>
          <w:rFonts w:ascii="Arial" w:hAnsi="Arial" w:cs="Arial"/>
          <w:i/>
          <w:sz w:val="24"/>
          <w:u w:val="single"/>
          <w:lang w:val="en-US"/>
        </w:rPr>
        <w:t>https://drive.google.com/‎</w:t>
      </w:r>
    </w:p>
    <w:p w:rsidR="004C0EB2" w:rsidRPr="00A24847" w:rsidRDefault="004C0EB2" w:rsidP="00C26FC2">
      <w:pPr>
        <w:pStyle w:val="SemEspaamento"/>
        <w:spacing w:line="360" w:lineRule="auto"/>
        <w:jc w:val="both"/>
        <w:rPr>
          <w:rFonts w:ascii="Arial" w:hAnsi="Arial" w:cs="Arial"/>
          <w:i/>
          <w:sz w:val="24"/>
          <w:u w:val="single"/>
          <w:lang w:val="en-US"/>
        </w:rPr>
      </w:pPr>
      <w:r>
        <w:rPr>
          <w:rFonts w:ascii="Arial" w:hAnsi="Arial" w:cs="Arial"/>
          <w:sz w:val="24"/>
          <w:lang w:val="en-US"/>
        </w:rPr>
        <w:t xml:space="preserve">Pencil Project: </w:t>
      </w:r>
      <w:r w:rsidRPr="004C0EB2">
        <w:rPr>
          <w:rFonts w:ascii="Arial" w:hAnsi="Arial" w:cs="Arial"/>
          <w:i/>
          <w:sz w:val="24"/>
          <w:u w:val="single"/>
          <w:lang w:val="en-US"/>
        </w:rPr>
        <w:t>http://pencil.evolus.vn/</w:t>
      </w:r>
    </w:p>
    <w:p w:rsidR="0086798A" w:rsidRPr="00842B51" w:rsidRDefault="0086798A" w:rsidP="00C26FC2">
      <w:pPr>
        <w:pStyle w:val="SemEspaamento"/>
        <w:spacing w:line="360" w:lineRule="auto"/>
        <w:jc w:val="both"/>
        <w:rPr>
          <w:rFonts w:ascii="Arial" w:hAnsi="Arial" w:cs="Arial"/>
          <w:color w:val="auto"/>
          <w:sz w:val="24"/>
          <w:lang w:val="en-US"/>
        </w:rPr>
      </w:pPr>
      <w:r w:rsidRPr="00842B51">
        <w:rPr>
          <w:rFonts w:ascii="Arial" w:hAnsi="Arial" w:cs="Arial"/>
          <w:color w:val="auto"/>
          <w:sz w:val="24"/>
          <w:lang w:val="en-US"/>
        </w:rPr>
        <w:t xml:space="preserve">JUnit: </w:t>
      </w:r>
      <w:r w:rsidRPr="00842B51">
        <w:rPr>
          <w:rFonts w:ascii="Arial" w:hAnsi="Arial" w:cs="Arial"/>
          <w:i/>
          <w:color w:val="auto"/>
          <w:sz w:val="24"/>
          <w:u w:val="single"/>
          <w:lang w:val="en-US"/>
        </w:rPr>
        <w:t>http://junit.org/</w:t>
      </w:r>
    </w:p>
    <w:p w:rsidR="009D65FF" w:rsidRPr="00C26471" w:rsidRDefault="009D65FF" w:rsidP="00C26FC2">
      <w:pPr>
        <w:pStyle w:val="SemEspaamento"/>
        <w:spacing w:line="360" w:lineRule="auto"/>
        <w:jc w:val="both"/>
        <w:rPr>
          <w:rFonts w:ascii="Arial" w:hAnsi="Arial" w:cs="Arial"/>
          <w:color w:val="auto"/>
          <w:sz w:val="24"/>
          <w:lang w:val="en-US"/>
        </w:rPr>
      </w:pPr>
      <w:proofErr w:type="spellStart"/>
      <w:r w:rsidRPr="00C26471">
        <w:rPr>
          <w:rFonts w:ascii="Arial" w:hAnsi="Arial" w:cs="Arial"/>
          <w:color w:val="auto"/>
          <w:sz w:val="24"/>
          <w:lang w:val="en-US"/>
        </w:rPr>
        <w:t>Trello</w:t>
      </w:r>
      <w:proofErr w:type="spellEnd"/>
      <w:r w:rsidRPr="00C26471">
        <w:rPr>
          <w:rFonts w:ascii="Arial" w:hAnsi="Arial" w:cs="Arial"/>
          <w:color w:val="auto"/>
          <w:sz w:val="24"/>
          <w:lang w:val="en-US"/>
        </w:rPr>
        <w:t xml:space="preserve">: </w:t>
      </w:r>
      <w:r w:rsidRPr="00C26471">
        <w:rPr>
          <w:rFonts w:ascii="Arial" w:hAnsi="Arial" w:cs="Arial"/>
          <w:i/>
          <w:color w:val="auto"/>
          <w:sz w:val="24"/>
          <w:lang w:val="en-US"/>
        </w:rPr>
        <w:t>https://trello.com/</w:t>
      </w:r>
    </w:p>
    <w:p w:rsidR="00AE6F60" w:rsidRPr="00A24847" w:rsidRDefault="00AE6F60" w:rsidP="009118DF">
      <w:pPr>
        <w:pStyle w:val="SemEspaamento"/>
        <w:rPr>
          <w:rFonts w:ascii="Arial" w:hAnsi="Arial" w:cs="Arial"/>
          <w:sz w:val="24"/>
          <w:lang w:val="en-US"/>
        </w:rPr>
      </w:pPr>
    </w:p>
    <w:p w:rsidR="00AE6F60" w:rsidRPr="00AE6F60" w:rsidRDefault="007E15CE" w:rsidP="009118DF">
      <w:pPr>
        <w:pStyle w:val="SemEspaamento"/>
        <w:rPr>
          <w:rFonts w:ascii="Arial" w:hAnsi="Arial" w:cs="Arial"/>
          <w:sz w:val="24"/>
        </w:rPr>
      </w:pPr>
      <w:r>
        <w:rPr>
          <w:rFonts w:ascii="Arial" w:hAnsi="Arial" w:cs="Arial"/>
          <w:b/>
          <w:sz w:val="24"/>
        </w:rPr>
        <w:t>Artigos, livros e s</w:t>
      </w:r>
      <w:r w:rsidR="00AE6F60" w:rsidRPr="007E15CE">
        <w:rPr>
          <w:rFonts w:ascii="Arial" w:hAnsi="Arial" w:cs="Arial"/>
          <w:b/>
          <w:sz w:val="24"/>
        </w:rPr>
        <w:t>ites</w:t>
      </w:r>
      <w:r w:rsidR="00AE6F60">
        <w:rPr>
          <w:rFonts w:ascii="Arial" w:hAnsi="Arial" w:cs="Arial"/>
          <w:sz w:val="24"/>
        </w:rPr>
        <w:t>:</w:t>
      </w:r>
    </w:p>
    <w:p w:rsidR="009536EC" w:rsidRDefault="009536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1F2933" w:rsidRDefault="00C34D68" w:rsidP="001F2933">
      <w:pPr>
        <w:pStyle w:val="SemEspaamento"/>
        <w:spacing w:line="276" w:lineRule="auto"/>
        <w:rPr>
          <w:rFonts w:ascii="Arial" w:hAnsi="Arial" w:cs="Arial"/>
          <w:sz w:val="24"/>
        </w:rPr>
      </w:pPr>
      <w:r>
        <w:rPr>
          <w:rFonts w:ascii="Arial" w:hAnsi="Arial" w:cs="Arial"/>
          <w:sz w:val="24"/>
        </w:rPr>
        <w:t xml:space="preserve">[1] </w:t>
      </w:r>
      <w:r w:rsidR="001F2933">
        <w:rPr>
          <w:rFonts w:ascii="Arial" w:hAnsi="Arial" w:cs="Arial"/>
          <w:sz w:val="24"/>
        </w:rPr>
        <w:t>PORTELA, C</w:t>
      </w:r>
      <w:r w:rsidR="003F6C18" w:rsidRPr="007E15CE">
        <w:rPr>
          <w:rFonts w:ascii="Arial" w:hAnsi="Arial" w:cs="Arial"/>
          <w:sz w:val="24"/>
        </w:rPr>
        <w:t xml:space="preserve">. Prototipação exploratória. Disponível em: </w:t>
      </w:r>
    </w:p>
    <w:p w:rsidR="003F6C18" w:rsidRPr="001F2933" w:rsidRDefault="00C34D68" w:rsidP="001F2933">
      <w:pPr>
        <w:pStyle w:val="SemEspaamento"/>
        <w:spacing w:line="276" w:lineRule="auto"/>
        <w:rPr>
          <w:rStyle w:val="Hyperlink"/>
          <w:rFonts w:ascii="Arial" w:hAnsi="Arial" w:cs="Arial"/>
          <w:color w:val="auto"/>
          <w:sz w:val="24"/>
          <w:u w:val="none"/>
        </w:rPr>
      </w:pPr>
      <w:r w:rsidRPr="001F2933">
        <w:rPr>
          <w:rFonts w:ascii="Arial" w:hAnsi="Arial" w:cs="Arial"/>
          <w:color w:val="auto"/>
          <w:sz w:val="24"/>
        </w:rPr>
        <w:t>&lt;</w:t>
      </w:r>
      <w:r w:rsidR="001F2933" w:rsidRPr="001F2933">
        <w:rPr>
          <w:rFonts w:ascii="Arial" w:hAnsi="Arial" w:cs="Arial"/>
          <w:color w:val="auto"/>
          <w:sz w:val="24"/>
        </w:rPr>
        <w:t xml:space="preserve"> </w:t>
      </w:r>
      <w:r w:rsidR="003F6C18" w:rsidRPr="001F2933">
        <w:rPr>
          <w:rFonts w:ascii="Arial" w:hAnsi="Arial" w:cs="Arial"/>
          <w:i/>
          <w:color w:val="auto"/>
          <w:sz w:val="24"/>
          <w:u w:val="single"/>
        </w:rPr>
        <w:t>http://www.cesarkallas.net/arquivos/faculdade/engenharia_de_software/11-Prototipa%87_o%</w:t>
      </w:r>
      <w:proofErr w:type="gramStart"/>
      <w:r w:rsidR="003F6C18" w:rsidRPr="001F2933">
        <w:rPr>
          <w:rFonts w:ascii="Arial" w:hAnsi="Arial" w:cs="Arial"/>
          <w:i/>
          <w:color w:val="auto"/>
          <w:sz w:val="24"/>
          <w:u w:val="single"/>
        </w:rPr>
        <w:t>20Explorat</w:t>
      </w:r>
      <w:proofErr w:type="gramEnd"/>
      <w:r w:rsidR="003F6C18" w:rsidRPr="001F2933">
        <w:rPr>
          <w:rFonts w:ascii="Arial" w:hAnsi="Arial" w:cs="Arial"/>
          <w:i/>
          <w:color w:val="auto"/>
          <w:sz w:val="24"/>
          <w:u w:val="single"/>
        </w:rPr>
        <w:t>%A2ria/Prototipa%87_o%20Explorat%A2ria.pdf</w:t>
      </w:r>
      <w:r w:rsidR="003F6C18" w:rsidRPr="001F2933">
        <w:rPr>
          <w:rStyle w:val="Hyperlink"/>
          <w:rFonts w:ascii="Arial" w:hAnsi="Arial" w:cs="Arial"/>
          <w:color w:val="auto"/>
          <w:sz w:val="24"/>
          <w:u w:val="none"/>
        </w:rPr>
        <w:t xml:space="preserve"> </w:t>
      </w:r>
      <w:r w:rsidR="001F2933" w:rsidRPr="001F2933">
        <w:rPr>
          <w:rStyle w:val="Hyperlink"/>
          <w:rFonts w:ascii="Arial" w:hAnsi="Arial" w:cs="Arial"/>
          <w:color w:val="auto"/>
          <w:sz w:val="24"/>
          <w:u w:val="none"/>
        </w:rPr>
        <w:t>&gt;</w:t>
      </w:r>
    </w:p>
    <w:p w:rsidR="003F6C18" w:rsidRPr="00A802CB" w:rsidRDefault="00A802CB" w:rsidP="001F2933">
      <w:pPr>
        <w:pStyle w:val="SemEspaamento"/>
        <w:spacing w:line="276" w:lineRule="auto"/>
        <w:rPr>
          <w:rFonts w:ascii="Arial" w:hAnsi="Arial" w:cs="Arial"/>
          <w:color w:val="272727"/>
          <w:sz w:val="24"/>
        </w:rPr>
      </w:pPr>
      <w:r w:rsidRPr="001F2933">
        <w:rPr>
          <w:rStyle w:val="Hyperlink"/>
          <w:rFonts w:ascii="Arial" w:hAnsi="Arial" w:cs="Arial"/>
          <w:color w:val="auto"/>
          <w:sz w:val="24"/>
          <w:u w:val="none"/>
        </w:rPr>
        <w:t>Acesso em: 18 de junho de 2013</w:t>
      </w:r>
      <w:r w:rsidRPr="00A802CB">
        <w:rPr>
          <w:rStyle w:val="Hyperlink"/>
          <w:rFonts w:ascii="Arial" w:hAnsi="Arial" w:cs="Arial"/>
          <w:color w:val="auto"/>
          <w:sz w:val="24"/>
          <w:u w:val="none"/>
        </w:rPr>
        <w:t>.</w:t>
      </w:r>
    </w:p>
    <w:p w:rsidR="003F6C18" w:rsidRPr="00A802CB" w:rsidRDefault="003F6C18" w:rsidP="003F6C18">
      <w:pPr>
        <w:pStyle w:val="SemEspaamento"/>
        <w:jc w:val="both"/>
        <w:rPr>
          <w:rFonts w:ascii="Arial" w:hAnsi="Arial" w:cs="Arial"/>
          <w:sz w:val="24"/>
        </w:rPr>
      </w:pPr>
    </w:p>
    <w:p w:rsidR="00A802CB" w:rsidRDefault="003F6C18" w:rsidP="007E15CE">
      <w:pPr>
        <w:pStyle w:val="SemEspaamento"/>
        <w:spacing w:line="276" w:lineRule="auto"/>
        <w:rPr>
          <w:rFonts w:ascii="Arial" w:hAnsi="Arial" w:cs="Arial"/>
          <w:sz w:val="24"/>
        </w:rPr>
      </w:pPr>
      <w:r>
        <w:rPr>
          <w:rFonts w:ascii="Arial" w:hAnsi="Arial" w:cs="Arial"/>
          <w:sz w:val="24"/>
          <w:lang w:val="en-US"/>
        </w:rPr>
        <w:t>[2</w:t>
      </w:r>
      <w:r w:rsidRPr="003034D2">
        <w:rPr>
          <w:rFonts w:ascii="Arial" w:hAnsi="Arial" w:cs="Arial"/>
          <w:sz w:val="24"/>
          <w:lang w:val="en-US"/>
        </w:rPr>
        <w:t xml:space="preserve">] </w:t>
      </w:r>
      <w:r w:rsidR="001F2933">
        <w:rPr>
          <w:rFonts w:ascii="Arial" w:hAnsi="Arial" w:cs="Arial"/>
          <w:sz w:val="24"/>
          <w:lang w:val="en-US"/>
        </w:rPr>
        <w:t>STANDISH GROUP</w:t>
      </w:r>
      <w:r>
        <w:rPr>
          <w:rFonts w:ascii="Arial" w:hAnsi="Arial" w:cs="Arial"/>
          <w:sz w:val="24"/>
          <w:lang w:val="en-US"/>
        </w:rPr>
        <w:t xml:space="preserve">. </w:t>
      </w:r>
      <w:proofErr w:type="gramStart"/>
      <w:r w:rsidRPr="003034D2">
        <w:rPr>
          <w:rFonts w:ascii="Arial" w:hAnsi="Arial" w:cs="Arial"/>
          <w:sz w:val="24"/>
          <w:lang w:val="en-US"/>
        </w:rPr>
        <w:t>Standish Group Blog.</w:t>
      </w:r>
      <w:proofErr w:type="gramEnd"/>
      <w:r w:rsidRPr="003034D2">
        <w:rPr>
          <w:rFonts w:ascii="Arial" w:hAnsi="Arial" w:cs="Arial"/>
          <w:sz w:val="24"/>
          <w:lang w:val="en-US"/>
        </w:rPr>
        <w:t xml:space="preserve"> </w:t>
      </w:r>
      <w:r>
        <w:rPr>
          <w:rFonts w:ascii="Arial" w:hAnsi="Arial" w:cs="Arial"/>
          <w:sz w:val="24"/>
        </w:rPr>
        <w:t xml:space="preserve">Disponível em: </w:t>
      </w:r>
    </w:p>
    <w:p w:rsidR="003F6C18" w:rsidRPr="00A802CB" w:rsidRDefault="00C34D68" w:rsidP="007E15CE">
      <w:pPr>
        <w:pStyle w:val="SemEspaamento"/>
        <w:spacing w:line="276" w:lineRule="auto"/>
        <w:rPr>
          <w:rFonts w:ascii="Arial" w:hAnsi="Arial" w:cs="Arial"/>
          <w:color w:val="auto"/>
          <w:sz w:val="24"/>
        </w:rPr>
      </w:pPr>
      <w:r>
        <w:rPr>
          <w:rFonts w:ascii="Arial" w:hAnsi="Arial" w:cs="Arial"/>
          <w:sz w:val="24"/>
        </w:rPr>
        <w:t>&lt;</w:t>
      </w:r>
      <w:r w:rsidR="00A802CB">
        <w:rPr>
          <w:rFonts w:ascii="Arial" w:hAnsi="Arial" w:cs="Arial"/>
          <w:sz w:val="24"/>
        </w:rPr>
        <w:t xml:space="preserve"> </w:t>
      </w:r>
      <w:r w:rsidR="00A802CB" w:rsidRPr="00A802CB">
        <w:rPr>
          <w:rFonts w:ascii="Arial" w:hAnsi="Arial" w:cs="Arial"/>
          <w:i/>
          <w:sz w:val="24"/>
          <w:u w:val="single"/>
        </w:rPr>
        <w:t>http://blog.standishgroup.com/</w:t>
      </w:r>
      <w:r w:rsidR="00A802CB">
        <w:rPr>
          <w:rFonts w:ascii="Arial" w:hAnsi="Arial" w:cs="Arial"/>
          <w:i/>
          <w:sz w:val="24"/>
          <w:u w:val="single"/>
        </w:rPr>
        <w:t xml:space="preserve"> </w:t>
      </w:r>
      <w:r w:rsidRPr="00C34D68">
        <w:rPr>
          <w:rStyle w:val="Hyperlink"/>
          <w:rFonts w:ascii="Arial" w:hAnsi="Arial" w:cs="Arial"/>
          <w:color w:val="auto"/>
          <w:sz w:val="24"/>
          <w:u w:val="none"/>
        </w:rPr>
        <w:t>&gt;</w:t>
      </w:r>
      <w:r>
        <w:rPr>
          <w:rStyle w:val="Hyperlink"/>
          <w:rFonts w:ascii="Arial" w:hAnsi="Arial" w:cs="Arial"/>
          <w:color w:val="auto"/>
          <w:sz w:val="24"/>
          <w:u w:val="none"/>
        </w:rPr>
        <w:t>.</w:t>
      </w:r>
      <w:r w:rsidR="00A802CB">
        <w:rPr>
          <w:rStyle w:val="Hyperlink"/>
          <w:rFonts w:ascii="Arial" w:hAnsi="Arial" w:cs="Arial"/>
          <w:sz w:val="24"/>
          <w:u w:val="none"/>
        </w:rPr>
        <w:t xml:space="preserve"> </w:t>
      </w:r>
      <w:r w:rsidRPr="00A802CB">
        <w:rPr>
          <w:rStyle w:val="Hyperlink"/>
          <w:rFonts w:ascii="Arial" w:hAnsi="Arial" w:cs="Arial"/>
          <w:color w:val="auto"/>
          <w:sz w:val="24"/>
          <w:u w:val="none"/>
        </w:rPr>
        <w:t>Acesso em</w:t>
      </w:r>
      <w:r w:rsidR="003F6C18" w:rsidRPr="00A802CB">
        <w:rPr>
          <w:rStyle w:val="Hyperlink"/>
          <w:rFonts w:ascii="Arial" w:hAnsi="Arial" w:cs="Arial"/>
          <w:color w:val="auto"/>
          <w:sz w:val="24"/>
          <w:u w:val="none"/>
        </w:rPr>
        <w:t xml:space="preserve">: </w:t>
      </w:r>
      <w:r w:rsidRPr="00A802CB">
        <w:rPr>
          <w:rStyle w:val="Hyperlink"/>
          <w:rFonts w:ascii="Arial" w:hAnsi="Arial" w:cs="Arial"/>
          <w:color w:val="auto"/>
          <w:sz w:val="24"/>
          <w:u w:val="none"/>
        </w:rPr>
        <w:t>18 de junho de 2013.</w:t>
      </w:r>
    </w:p>
    <w:p w:rsidR="003F6C18" w:rsidRPr="00A802CB"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eastAsia="pt-BR"/>
        </w:rPr>
      </w:pPr>
    </w:p>
    <w:p w:rsidR="003F6C18" w:rsidRPr="000B6AA6" w:rsidRDefault="003F6C18" w:rsidP="007E15CE">
      <w:pPr>
        <w:pStyle w:val="SemEspaamento"/>
        <w:spacing w:line="276" w:lineRule="auto"/>
        <w:rPr>
          <w:rFonts w:ascii="Arial" w:hAnsi="Arial" w:cs="Arial"/>
          <w:sz w:val="24"/>
          <w:lang w:val="en-US"/>
        </w:rPr>
      </w:pPr>
      <w:r>
        <w:rPr>
          <w:rFonts w:ascii="Arial" w:hAnsi="Arial" w:cs="Arial"/>
          <w:sz w:val="24"/>
          <w:lang w:val="en-US"/>
        </w:rPr>
        <w:t>[3</w:t>
      </w:r>
      <w:r w:rsidRPr="000B6AA6">
        <w:rPr>
          <w:rFonts w:ascii="Arial" w:hAnsi="Arial" w:cs="Arial"/>
          <w:sz w:val="24"/>
          <w:lang w:val="en-US"/>
        </w:rPr>
        <w:t xml:space="preserve">] </w:t>
      </w:r>
      <w:r w:rsidR="00A802CB">
        <w:rPr>
          <w:rFonts w:ascii="Arial" w:hAnsi="Arial" w:cs="Arial"/>
          <w:sz w:val="24"/>
          <w:lang w:val="en-US"/>
        </w:rPr>
        <w:t>CHIDAMBER</w:t>
      </w:r>
      <w:r w:rsidRPr="000B6AA6">
        <w:rPr>
          <w:rFonts w:ascii="Arial" w:hAnsi="Arial" w:cs="Arial"/>
          <w:sz w:val="24"/>
          <w:lang w:val="en-US"/>
        </w:rPr>
        <w:t xml:space="preserve">, </w:t>
      </w:r>
      <w:r w:rsidR="00C34D68">
        <w:rPr>
          <w:rFonts w:ascii="Arial" w:hAnsi="Arial" w:cs="Arial"/>
          <w:sz w:val="24"/>
          <w:lang w:val="en-US"/>
        </w:rPr>
        <w:t>S</w:t>
      </w:r>
      <w:r w:rsidR="00A802CB">
        <w:rPr>
          <w:rFonts w:ascii="Arial" w:hAnsi="Arial" w:cs="Arial"/>
          <w:sz w:val="24"/>
          <w:lang w:val="en-US"/>
        </w:rPr>
        <w:t>.,</w:t>
      </w:r>
      <w:r w:rsidRPr="000B6AA6">
        <w:rPr>
          <w:rFonts w:ascii="Arial" w:hAnsi="Arial" w:cs="Arial"/>
          <w:sz w:val="24"/>
          <w:lang w:val="en-US"/>
        </w:rPr>
        <w:t xml:space="preserve"> </w:t>
      </w:r>
      <w:r w:rsidR="00A802CB">
        <w:rPr>
          <w:rFonts w:ascii="Arial" w:hAnsi="Arial" w:cs="Arial"/>
          <w:sz w:val="24"/>
          <w:lang w:val="en-US"/>
        </w:rPr>
        <w:t>KEMERER</w:t>
      </w:r>
      <w:r w:rsidR="00C34D68">
        <w:rPr>
          <w:rFonts w:ascii="Arial" w:hAnsi="Arial" w:cs="Arial"/>
          <w:sz w:val="24"/>
          <w:lang w:val="en-US"/>
        </w:rPr>
        <w:t xml:space="preserve">, </w:t>
      </w:r>
      <w:r w:rsidR="00A802CB">
        <w:rPr>
          <w:rFonts w:ascii="Arial" w:hAnsi="Arial" w:cs="Arial"/>
          <w:sz w:val="24"/>
          <w:lang w:val="en-US"/>
        </w:rPr>
        <w:t>C</w:t>
      </w:r>
      <w:r w:rsidR="00C34D68">
        <w:rPr>
          <w:rFonts w:ascii="Arial" w:hAnsi="Arial" w:cs="Arial"/>
          <w:sz w:val="24"/>
          <w:lang w:val="en-US"/>
        </w:rPr>
        <w:t xml:space="preserve">., </w:t>
      </w:r>
      <w:r w:rsidRPr="00A802CB">
        <w:rPr>
          <w:rFonts w:ascii="Arial" w:hAnsi="Arial" w:cs="Arial"/>
          <w:i/>
          <w:sz w:val="24"/>
          <w:lang w:val="en-US"/>
        </w:rPr>
        <w:t>Towards A Metrics S</w:t>
      </w:r>
      <w:r w:rsidR="00A802CB" w:rsidRPr="00A802CB">
        <w:rPr>
          <w:rFonts w:ascii="Arial" w:hAnsi="Arial" w:cs="Arial"/>
          <w:i/>
          <w:sz w:val="24"/>
          <w:lang w:val="en-US"/>
        </w:rPr>
        <w:t xml:space="preserve">uite </w:t>
      </w:r>
      <w:proofErr w:type="gramStart"/>
      <w:r w:rsidR="00A802CB" w:rsidRPr="00A802CB">
        <w:rPr>
          <w:rFonts w:ascii="Arial" w:hAnsi="Arial" w:cs="Arial"/>
          <w:i/>
          <w:sz w:val="24"/>
          <w:lang w:val="en-US"/>
        </w:rPr>
        <w:t>For</w:t>
      </w:r>
      <w:proofErr w:type="gramEnd"/>
      <w:r w:rsidR="00A802CB" w:rsidRPr="00A802CB">
        <w:rPr>
          <w:rFonts w:ascii="Arial" w:hAnsi="Arial" w:cs="Arial"/>
          <w:i/>
          <w:sz w:val="24"/>
          <w:lang w:val="en-US"/>
        </w:rPr>
        <w:t xml:space="preserve"> Object Oriented Design</w:t>
      </w:r>
      <w:r w:rsidR="00A802CB">
        <w:rPr>
          <w:rFonts w:ascii="Arial" w:hAnsi="Arial" w:cs="Arial"/>
          <w:sz w:val="24"/>
          <w:lang w:val="en-US"/>
        </w:rPr>
        <w:t>.</w:t>
      </w:r>
      <w:r w:rsidRPr="000B6AA6">
        <w:rPr>
          <w:rFonts w:ascii="Arial" w:hAnsi="Arial" w:cs="Arial"/>
          <w:sz w:val="24"/>
          <w:lang w:val="en-US"/>
        </w:rPr>
        <w:t xml:space="preserve"> Massachusetts </w:t>
      </w:r>
      <w:r w:rsidRPr="00587FA1">
        <w:rPr>
          <w:rFonts w:ascii="Arial" w:hAnsi="Arial" w:cs="Arial"/>
          <w:sz w:val="24"/>
          <w:lang w:val="en-US"/>
        </w:rPr>
        <w:t>Institute</w:t>
      </w:r>
      <w:r w:rsidRPr="000B6AA6">
        <w:rPr>
          <w:rFonts w:ascii="Arial" w:hAnsi="Arial" w:cs="Arial"/>
          <w:sz w:val="24"/>
          <w:lang w:val="en-US"/>
        </w:rPr>
        <w:t xml:space="preserve"> of Technology; Cambridge; Nov. 1991</w:t>
      </w:r>
      <w:r w:rsidRPr="000B6AA6">
        <w:rPr>
          <w:rFonts w:ascii="Arial" w:hAnsi="Arial" w:cs="Arial"/>
          <w:sz w:val="24"/>
          <w:lang w:val="en-US"/>
        </w:rPr>
        <w:cr/>
      </w:r>
    </w:p>
    <w:p w:rsidR="00A802CB" w:rsidRPr="00842B51" w:rsidRDefault="003F6C18" w:rsidP="003F6C18">
      <w:pPr>
        <w:pStyle w:val="SemEspaamento"/>
        <w:rPr>
          <w:rFonts w:ascii="Arial" w:hAnsi="Arial" w:cs="Arial"/>
          <w:color w:val="auto"/>
          <w:sz w:val="24"/>
        </w:rPr>
      </w:pPr>
      <w:r>
        <w:rPr>
          <w:rFonts w:ascii="Arial" w:hAnsi="Arial" w:cs="Arial"/>
          <w:sz w:val="24"/>
          <w:lang w:val="en-US"/>
        </w:rPr>
        <w:t>[4</w:t>
      </w:r>
      <w:r w:rsidRPr="009118DF">
        <w:rPr>
          <w:rFonts w:ascii="Arial" w:hAnsi="Arial" w:cs="Arial"/>
          <w:sz w:val="24"/>
          <w:lang w:val="en-US"/>
        </w:rPr>
        <w:t xml:space="preserve">] </w:t>
      </w:r>
      <w:r w:rsidR="00C34D68">
        <w:rPr>
          <w:rFonts w:ascii="Arial" w:hAnsi="Arial" w:cs="Arial"/>
          <w:sz w:val="24"/>
          <w:lang w:val="en-US"/>
        </w:rPr>
        <w:t>SMITH</w:t>
      </w:r>
      <w:r w:rsidRPr="009118DF">
        <w:rPr>
          <w:rFonts w:ascii="Arial" w:hAnsi="Arial" w:cs="Arial"/>
          <w:sz w:val="24"/>
          <w:lang w:val="en-US"/>
        </w:rPr>
        <w:t>,</w:t>
      </w:r>
      <w:r w:rsidR="00C34D68">
        <w:rPr>
          <w:rFonts w:ascii="Arial" w:hAnsi="Arial" w:cs="Arial"/>
          <w:sz w:val="24"/>
          <w:lang w:val="en-US"/>
        </w:rPr>
        <w:t xml:space="preserve"> BRIAN C.,</w:t>
      </w:r>
      <w:r w:rsidRPr="009118DF">
        <w:rPr>
          <w:rFonts w:ascii="Arial" w:hAnsi="Arial" w:cs="Arial"/>
          <w:sz w:val="24"/>
          <w:lang w:val="en-US"/>
        </w:rPr>
        <w:t xml:space="preserve"> </w:t>
      </w:r>
      <w:proofErr w:type="gramStart"/>
      <w:r w:rsidRPr="00A802CB">
        <w:rPr>
          <w:rFonts w:ascii="Arial" w:hAnsi="Arial" w:cs="Arial"/>
          <w:i/>
          <w:color w:val="auto"/>
          <w:sz w:val="24"/>
          <w:lang w:val="en-US"/>
        </w:rPr>
        <w:t>The</w:t>
      </w:r>
      <w:proofErr w:type="gramEnd"/>
      <w:r w:rsidRPr="00A802CB">
        <w:rPr>
          <w:rFonts w:ascii="Arial" w:hAnsi="Arial" w:cs="Arial"/>
          <w:i/>
          <w:color w:val="auto"/>
          <w:sz w:val="24"/>
          <w:lang w:val="en-US"/>
        </w:rPr>
        <w:t xml:space="preserve"> Limits of Correctness</w:t>
      </w:r>
      <w:r w:rsidRPr="00A802CB">
        <w:rPr>
          <w:rFonts w:ascii="Arial" w:hAnsi="Arial" w:cs="Arial"/>
          <w:color w:val="auto"/>
          <w:sz w:val="24"/>
          <w:lang w:val="en-US"/>
        </w:rPr>
        <w:t>; 1996</w:t>
      </w:r>
      <w:r w:rsidR="00C34D68" w:rsidRPr="00A802CB">
        <w:rPr>
          <w:rFonts w:ascii="Arial" w:hAnsi="Arial" w:cs="Arial"/>
          <w:color w:val="auto"/>
          <w:sz w:val="24"/>
          <w:lang w:val="en-US"/>
        </w:rPr>
        <w:t xml:space="preserve">. </w:t>
      </w:r>
      <w:r w:rsidR="00C34D68" w:rsidRPr="00842B51">
        <w:rPr>
          <w:rFonts w:ascii="Arial" w:hAnsi="Arial" w:cs="Arial"/>
          <w:color w:val="auto"/>
          <w:sz w:val="24"/>
        </w:rPr>
        <w:t xml:space="preserve">Disponível em: </w:t>
      </w:r>
    </w:p>
    <w:p w:rsidR="003F6C18" w:rsidRPr="00842B51" w:rsidRDefault="00C34D68" w:rsidP="003F6C18">
      <w:pPr>
        <w:pStyle w:val="SemEspaamento"/>
        <w:rPr>
          <w:rFonts w:ascii="Arial" w:hAnsi="Arial" w:cs="Arial"/>
          <w:color w:val="auto"/>
          <w:sz w:val="24"/>
          <w:lang w:val="en-US"/>
        </w:rPr>
      </w:pPr>
      <w:r w:rsidRPr="00842B51">
        <w:rPr>
          <w:rFonts w:ascii="Arial" w:hAnsi="Arial" w:cs="Arial"/>
          <w:color w:val="auto"/>
          <w:sz w:val="24"/>
        </w:rPr>
        <w:t>&lt;</w:t>
      </w:r>
      <w:r w:rsidRPr="00842B51">
        <w:rPr>
          <w:color w:val="auto"/>
        </w:rPr>
        <w:t xml:space="preserve"> </w:t>
      </w:r>
      <w:proofErr w:type="gramStart"/>
      <w:r w:rsidR="00A802CB" w:rsidRPr="00842B51">
        <w:rPr>
          <w:rFonts w:ascii="Arial" w:hAnsi="Arial" w:cs="Arial"/>
          <w:i/>
          <w:color w:val="auto"/>
          <w:sz w:val="24"/>
          <w:u w:val="single"/>
        </w:rPr>
        <w:t>https</w:t>
      </w:r>
      <w:proofErr w:type="gramEnd"/>
      <w:r w:rsidR="00A802CB" w:rsidRPr="00842B51">
        <w:rPr>
          <w:rFonts w:ascii="Arial" w:hAnsi="Arial" w:cs="Arial"/>
          <w:i/>
          <w:color w:val="auto"/>
          <w:sz w:val="24"/>
          <w:u w:val="single"/>
        </w:rPr>
        <w:t>://www.student.cs.uwaterloo.ca/~cs492/11public_html/p18-smith.pdf</w:t>
      </w:r>
      <w:r w:rsidR="00A802CB" w:rsidRPr="00842B51">
        <w:rPr>
          <w:rFonts w:ascii="Arial" w:hAnsi="Arial" w:cs="Arial"/>
          <w:color w:val="auto"/>
          <w:sz w:val="24"/>
        </w:rPr>
        <w:t xml:space="preserve"> </w:t>
      </w:r>
      <w:r w:rsidRPr="00842B51">
        <w:rPr>
          <w:rFonts w:ascii="Arial" w:hAnsi="Arial" w:cs="Arial"/>
          <w:color w:val="auto"/>
          <w:sz w:val="24"/>
        </w:rPr>
        <w:t xml:space="preserve">&gt;. </w:t>
      </w:r>
      <w:proofErr w:type="spellStart"/>
      <w:r w:rsidRPr="00842B51">
        <w:rPr>
          <w:rFonts w:ascii="Arial" w:hAnsi="Arial" w:cs="Arial"/>
          <w:color w:val="auto"/>
          <w:sz w:val="24"/>
          <w:lang w:val="en-US"/>
        </w:rPr>
        <w:t>Acesso</w:t>
      </w:r>
      <w:proofErr w:type="spellEnd"/>
      <w:r w:rsidRPr="00842B51">
        <w:rPr>
          <w:rFonts w:ascii="Arial" w:hAnsi="Arial" w:cs="Arial"/>
          <w:color w:val="auto"/>
          <w:sz w:val="24"/>
          <w:lang w:val="en-US"/>
        </w:rPr>
        <w:t xml:space="preserve"> </w:t>
      </w:r>
      <w:proofErr w:type="spellStart"/>
      <w:r w:rsidRPr="00842B51">
        <w:rPr>
          <w:rFonts w:ascii="Arial" w:hAnsi="Arial" w:cs="Arial"/>
          <w:color w:val="auto"/>
          <w:sz w:val="24"/>
          <w:lang w:val="en-US"/>
        </w:rPr>
        <w:t>em</w:t>
      </w:r>
      <w:proofErr w:type="spellEnd"/>
      <w:r w:rsidRPr="00842B51">
        <w:rPr>
          <w:rFonts w:ascii="Arial" w:hAnsi="Arial" w:cs="Arial"/>
          <w:color w:val="auto"/>
          <w:sz w:val="24"/>
          <w:lang w:val="en-US"/>
        </w:rPr>
        <w:t xml:space="preserve">: 18 de </w:t>
      </w:r>
      <w:proofErr w:type="spellStart"/>
      <w:r w:rsidRPr="00842B51">
        <w:rPr>
          <w:rFonts w:ascii="Arial" w:hAnsi="Arial" w:cs="Arial"/>
          <w:color w:val="auto"/>
          <w:sz w:val="24"/>
          <w:lang w:val="en-US"/>
        </w:rPr>
        <w:t>junho</w:t>
      </w:r>
      <w:proofErr w:type="spellEnd"/>
      <w:r w:rsidRPr="00842B51">
        <w:rPr>
          <w:rFonts w:ascii="Arial" w:hAnsi="Arial" w:cs="Arial"/>
          <w:color w:val="auto"/>
          <w:sz w:val="24"/>
          <w:lang w:val="en-US"/>
        </w:rPr>
        <w:t xml:space="preserve"> de 2013.</w:t>
      </w:r>
    </w:p>
    <w:p w:rsidR="003F6C18" w:rsidRPr="00842B51"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126BAE" w:rsidRDefault="00126BAE" w:rsidP="00C34D68">
      <w:pPr>
        <w:pStyle w:val="SemEspaamento"/>
        <w:spacing w:line="276" w:lineRule="auto"/>
        <w:rPr>
          <w:rFonts w:ascii="Arial" w:hAnsi="Arial" w:cs="Arial"/>
          <w:sz w:val="24"/>
          <w:lang w:val="en-US"/>
        </w:rPr>
      </w:pPr>
    </w:p>
    <w:p w:rsidR="00126BAE" w:rsidRDefault="00126BAE" w:rsidP="00C34D68">
      <w:pPr>
        <w:pStyle w:val="SemEspaamento"/>
        <w:spacing w:line="276" w:lineRule="auto"/>
        <w:rPr>
          <w:rFonts w:ascii="Arial" w:hAnsi="Arial" w:cs="Arial"/>
          <w:sz w:val="24"/>
          <w:lang w:val="en-US"/>
        </w:rPr>
      </w:pPr>
    </w:p>
    <w:p w:rsidR="00C34D68" w:rsidRPr="00C42A73" w:rsidRDefault="003F6C18" w:rsidP="00C34D68">
      <w:pPr>
        <w:pStyle w:val="SemEspaamento"/>
        <w:spacing w:line="276" w:lineRule="auto"/>
        <w:rPr>
          <w:rFonts w:ascii="Arial" w:hAnsi="Arial" w:cs="Arial"/>
          <w:color w:val="auto"/>
          <w:sz w:val="24"/>
        </w:rPr>
      </w:pPr>
      <w:r>
        <w:rPr>
          <w:rFonts w:ascii="Arial" w:hAnsi="Arial" w:cs="Arial"/>
          <w:sz w:val="24"/>
          <w:lang w:val="en-US"/>
        </w:rPr>
        <w:lastRenderedPageBreak/>
        <w:t>[5</w:t>
      </w:r>
      <w:r w:rsidRPr="009118DF">
        <w:rPr>
          <w:rFonts w:ascii="Arial" w:hAnsi="Arial" w:cs="Arial"/>
          <w:sz w:val="24"/>
          <w:lang w:val="en-US"/>
        </w:rPr>
        <w:t>]</w:t>
      </w:r>
      <w:r>
        <w:rPr>
          <w:rFonts w:ascii="Arial" w:hAnsi="Arial" w:cs="Arial"/>
          <w:sz w:val="24"/>
          <w:lang w:val="en-US"/>
        </w:rPr>
        <w:t xml:space="preserve"> </w:t>
      </w:r>
      <w:r w:rsidRPr="00C34D68">
        <w:rPr>
          <w:rFonts w:ascii="Arial" w:hAnsi="Arial" w:cs="Arial"/>
          <w:color w:val="auto"/>
          <w:sz w:val="24"/>
          <w:lang w:val="en-US"/>
        </w:rPr>
        <w:t>IBM.</w:t>
      </w:r>
      <w:r w:rsidRPr="00C34D68">
        <w:rPr>
          <w:color w:val="auto"/>
          <w:lang w:val="en-US"/>
        </w:rPr>
        <w:t xml:space="preserve"> </w:t>
      </w:r>
      <w:r w:rsidRPr="00A802CB">
        <w:rPr>
          <w:rFonts w:ascii="Arial" w:hAnsi="Arial" w:cs="Arial"/>
          <w:i/>
          <w:color w:val="auto"/>
          <w:sz w:val="24"/>
          <w:lang w:val="en-US"/>
        </w:rPr>
        <w:t>Rational Unified Process, Best Practices for Software Development Teams</w:t>
      </w:r>
      <w:r w:rsidRPr="00C34D68">
        <w:rPr>
          <w:rFonts w:ascii="Arial" w:hAnsi="Arial" w:cs="Arial"/>
          <w:color w:val="auto"/>
          <w:sz w:val="24"/>
          <w:lang w:val="en-US"/>
        </w:rPr>
        <w:t xml:space="preserve">. </w:t>
      </w:r>
      <w:r w:rsidRPr="00842B51">
        <w:rPr>
          <w:rFonts w:ascii="Arial" w:hAnsi="Arial" w:cs="Arial"/>
          <w:color w:val="auto"/>
          <w:sz w:val="24"/>
        </w:rPr>
        <w:t xml:space="preserve">Disponível em: </w:t>
      </w:r>
      <w:r w:rsidR="00C34D68" w:rsidRPr="00842B51">
        <w:rPr>
          <w:rFonts w:ascii="Arial" w:hAnsi="Arial" w:cs="Arial"/>
          <w:color w:val="auto"/>
          <w:sz w:val="24"/>
        </w:rPr>
        <w:t>&lt;</w:t>
      </w:r>
      <w:hyperlink r:id="rId31" w:history="1">
        <w:r w:rsidRPr="00C34D68">
          <w:rPr>
            <w:rStyle w:val="Hyperlink1"/>
            <w:rFonts w:ascii="Arial" w:hAnsi="Arial" w:cs="Arial"/>
            <w:i/>
            <w:color w:val="auto"/>
            <w:sz w:val="24"/>
          </w:rPr>
          <w:t>http://www.ibm.com/developerworks/rational/library/content/03July/1000/1251/1251_bestpractices_TP026B.pdf</w:t>
        </w:r>
      </w:hyperlink>
      <w:r w:rsidR="00C34D68" w:rsidRPr="00C34D68">
        <w:rPr>
          <w:rStyle w:val="Hyperlink1"/>
          <w:rFonts w:ascii="Arial" w:hAnsi="Arial" w:cs="Arial"/>
          <w:color w:val="auto"/>
          <w:sz w:val="24"/>
          <w:u w:val="none"/>
        </w:rPr>
        <w:t>&gt;.</w:t>
      </w:r>
      <w:r w:rsidR="00C34D68" w:rsidRPr="00C34D68">
        <w:rPr>
          <w:rFonts w:ascii="Arial" w:hAnsi="Arial" w:cs="Arial"/>
          <w:color w:val="auto"/>
          <w:sz w:val="24"/>
        </w:rPr>
        <w:t xml:space="preserve"> A</w:t>
      </w:r>
      <w:r w:rsidRPr="00C34D68">
        <w:rPr>
          <w:rStyle w:val="Hyperlink"/>
          <w:rFonts w:ascii="Arial" w:hAnsi="Arial" w:cs="Arial"/>
          <w:color w:val="auto"/>
          <w:sz w:val="24"/>
          <w:u w:val="none"/>
        </w:rPr>
        <w:t>cesso:</w:t>
      </w:r>
      <w:r w:rsidR="00C34D68" w:rsidRPr="00C34D68">
        <w:rPr>
          <w:rStyle w:val="Hyperlink"/>
          <w:rFonts w:ascii="Arial" w:hAnsi="Arial" w:cs="Arial"/>
          <w:color w:val="auto"/>
          <w:sz w:val="24"/>
          <w:u w:val="none"/>
        </w:rPr>
        <w:t xml:space="preserve"> 18 de junho de 2013.</w:t>
      </w:r>
      <w:r w:rsidRPr="00C34D68">
        <w:rPr>
          <w:rStyle w:val="Hyperlink"/>
          <w:rFonts w:ascii="Arial" w:hAnsi="Arial" w:cs="Arial"/>
          <w:color w:val="auto"/>
          <w:sz w:val="24"/>
          <w:u w:val="none"/>
        </w:rPr>
        <w:t xml:space="preserve"> </w:t>
      </w:r>
    </w:p>
    <w:p w:rsidR="00746766" w:rsidRPr="00B55794" w:rsidRDefault="00746766" w:rsidP="007E15CE">
      <w:pPr>
        <w:pStyle w:val="SemEspaamento"/>
        <w:spacing w:line="276" w:lineRule="auto"/>
        <w:rPr>
          <w:rFonts w:ascii="Arial" w:hAnsi="Arial" w:cs="Arial"/>
          <w:sz w:val="24"/>
        </w:rPr>
      </w:pPr>
    </w:p>
    <w:p w:rsidR="00A802CB" w:rsidRDefault="003F6C18" w:rsidP="007E15CE">
      <w:pPr>
        <w:pStyle w:val="SemEspaamento"/>
        <w:spacing w:line="276" w:lineRule="auto"/>
        <w:rPr>
          <w:rFonts w:ascii="Arial" w:hAnsi="Arial" w:cs="Arial"/>
          <w:sz w:val="24"/>
        </w:rPr>
      </w:pPr>
      <w:r w:rsidRPr="00815341">
        <w:rPr>
          <w:rFonts w:ascii="Arial" w:hAnsi="Arial" w:cs="Arial"/>
          <w:sz w:val="24"/>
        </w:rPr>
        <w:t xml:space="preserve">[6] </w:t>
      </w:r>
      <w:r w:rsidR="00A802CB" w:rsidRPr="00815341">
        <w:rPr>
          <w:rFonts w:ascii="Arial" w:hAnsi="Arial" w:cs="Arial"/>
          <w:sz w:val="24"/>
        </w:rPr>
        <w:t xml:space="preserve">WELLS, </w:t>
      </w:r>
      <w:proofErr w:type="gramStart"/>
      <w:r w:rsidR="00A802CB" w:rsidRPr="00815341">
        <w:rPr>
          <w:rFonts w:ascii="Arial" w:hAnsi="Arial" w:cs="Arial"/>
          <w:sz w:val="24"/>
        </w:rPr>
        <w:t>D</w:t>
      </w:r>
      <w:r w:rsidRPr="00815341">
        <w:rPr>
          <w:rFonts w:ascii="Arial" w:hAnsi="Arial" w:cs="Arial"/>
          <w:sz w:val="24"/>
        </w:rPr>
        <w:t>.</w:t>
      </w:r>
      <w:proofErr w:type="gramEnd"/>
      <w:r w:rsidR="00A802CB" w:rsidRPr="00815341">
        <w:rPr>
          <w:rFonts w:ascii="Arial" w:hAnsi="Arial" w:cs="Arial"/>
          <w:sz w:val="24"/>
        </w:rPr>
        <w:t>,</w:t>
      </w:r>
      <w:r w:rsidRPr="00815341">
        <w:rPr>
          <w:rFonts w:ascii="Arial" w:hAnsi="Arial" w:cs="Arial"/>
          <w:sz w:val="24"/>
        </w:rPr>
        <w:t xml:space="preserve"> </w:t>
      </w:r>
      <w:r w:rsidRPr="00815341">
        <w:rPr>
          <w:rFonts w:ascii="Arial" w:hAnsi="Arial" w:cs="Arial"/>
          <w:i/>
          <w:sz w:val="24"/>
        </w:rPr>
        <w:t xml:space="preserve">Extreme </w:t>
      </w:r>
      <w:proofErr w:type="spellStart"/>
      <w:r w:rsidRPr="00815341">
        <w:rPr>
          <w:rFonts w:ascii="Arial" w:hAnsi="Arial" w:cs="Arial"/>
          <w:i/>
          <w:sz w:val="24"/>
        </w:rPr>
        <w:t>Programming</w:t>
      </w:r>
      <w:proofErr w:type="spellEnd"/>
      <w:r w:rsidRPr="00815341">
        <w:rPr>
          <w:rFonts w:ascii="Arial" w:hAnsi="Arial" w:cs="Arial"/>
          <w:i/>
          <w:sz w:val="24"/>
        </w:rPr>
        <w:t xml:space="preserve">: A </w:t>
      </w:r>
      <w:proofErr w:type="spellStart"/>
      <w:r w:rsidRPr="00815341">
        <w:rPr>
          <w:rFonts w:ascii="Arial" w:hAnsi="Arial" w:cs="Arial"/>
          <w:i/>
          <w:sz w:val="24"/>
        </w:rPr>
        <w:t>gentle</w:t>
      </w:r>
      <w:proofErr w:type="spellEnd"/>
      <w:r w:rsidRPr="00815341">
        <w:rPr>
          <w:rFonts w:ascii="Arial" w:hAnsi="Arial" w:cs="Arial"/>
          <w:i/>
          <w:sz w:val="24"/>
        </w:rPr>
        <w:t xml:space="preserve"> </w:t>
      </w:r>
      <w:proofErr w:type="spellStart"/>
      <w:r w:rsidRPr="00815341">
        <w:rPr>
          <w:rFonts w:ascii="Arial" w:hAnsi="Arial" w:cs="Arial"/>
          <w:i/>
          <w:sz w:val="24"/>
        </w:rPr>
        <w:t>introduction</w:t>
      </w:r>
      <w:proofErr w:type="spellEnd"/>
      <w:r w:rsidRPr="00815341">
        <w:rPr>
          <w:rFonts w:ascii="Arial" w:hAnsi="Arial" w:cs="Arial"/>
          <w:sz w:val="24"/>
        </w:rPr>
        <w:t xml:space="preserve">. </w:t>
      </w:r>
      <w:r w:rsidR="00166E91">
        <w:rPr>
          <w:rFonts w:ascii="Arial" w:hAnsi="Arial" w:cs="Arial"/>
          <w:sz w:val="24"/>
        </w:rPr>
        <w:t xml:space="preserve">Disponível em: </w:t>
      </w:r>
    </w:p>
    <w:p w:rsidR="003F6C18" w:rsidRPr="00A802CB" w:rsidRDefault="00A802CB" w:rsidP="007E15CE">
      <w:pPr>
        <w:pStyle w:val="SemEspaamento"/>
        <w:spacing w:line="276" w:lineRule="auto"/>
        <w:rPr>
          <w:rFonts w:ascii="Arial" w:hAnsi="Arial" w:cs="Arial"/>
          <w:color w:val="auto"/>
          <w:sz w:val="24"/>
        </w:rPr>
      </w:pPr>
      <w:r w:rsidRPr="00A802CB">
        <w:rPr>
          <w:rFonts w:ascii="Arial" w:hAnsi="Arial" w:cs="Arial"/>
          <w:color w:val="auto"/>
          <w:sz w:val="24"/>
        </w:rPr>
        <w:t xml:space="preserve">&lt; </w:t>
      </w:r>
      <w:r w:rsidR="003F6C18" w:rsidRPr="00A802CB">
        <w:rPr>
          <w:rStyle w:val="Hyperlink1"/>
          <w:rFonts w:ascii="Arial" w:hAnsi="Arial" w:cs="Arial"/>
          <w:i/>
          <w:color w:val="auto"/>
          <w:sz w:val="24"/>
        </w:rPr>
        <w:t>http://www.extremeprogramming.org/</w:t>
      </w:r>
      <w:r w:rsidRPr="00A802CB">
        <w:rPr>
          <w:rStyle w:val="Hyperlink1"/>
          <w:rFonts w:ascii="Arial" w:hAnsi="Arial" w:cs="Arial"/>
          <w:color w:val="auto"/>
          <w:sz w:val="24"/>
          <w:u w:val="none"/>
        </w:rPr>
        <w:t xml:space="preserve"> &gt;</w:t>
      </w:r>
    </w:p>
    <w:p w:rsidR="003F6C18" w:rsidRPr="00815341" w:rsidRDefault="003F6C18" w:rsidP="007E15CE">
      <w:pPr>
        <w:pStyle w:val="SemEspaamento"/>
        <w:spacing w:line="276" w:lineRule="auto"/>
        <w:rPr>
          <w:rFonts w:ascii="Arial" w:hAnsi="Arial" w:cs="Arial"/>
          <w:color w:val="272727"/>
          <w:sz w:val="24"/>
        </w:rPr>
      </w:pPr>
      <w:r w:rsidRPr="00815341">
        <w:rPr>
          <w:rStyle w:val="Hyperlink"/>
          <w:rFonts w:ascii="Arial" w:hAnsi="Arial" w:cs="Arial"/>
          <w:color w:val="auto"/>
          <w:sz w:val="24"/>
          <w:u w:val="none"/>
        </w:rPr>
        <w:t>Data de acesso: 18/06/2013</w:t>
      </w:r>
      <w:r w:rsidR="00C42A73" w:rsidRPr="00815341">
        <w:rPr>
          <w:rStyle w:val="Hyperlink"/>
          <w:rFonts w:ascii="Arial" w:hAnsi="Arial" w:cs="Arial"/>
          <w:color w:val="auto"/>
          <w:sz w:val="24"/>
          <w:u w:val="none"/>
        </w:rPr>
        <w:t>.</w:t>
      </w:r>
    </w:p>
    <w:p w:rsidR="003F6C18" w:rsidRPr="00815341" w:rsidRDefault="003F6C18" w:rsidP="003F6C18">
      <w:pPr>
        <w:pStyle w:val="SemEspaamento"/>
        <w:rPr>
          <w:rFonts w:ascii="Arial" w:hAnsi="Arial" w:cs="Arial"/>
          <w:sz w:val="24"/>
        </w:rPr>
      </w:pPr>
    </w:p>
    <w:p w:rsidR="003F6C18" w:rsidRPr="00B55794" w:rsidRDefault="003F6C18" w:rsidP="007E15CE">
      <w:pPr>
        <w:pStyle w:val="SemEspaamento"/>
        <w:spacing w:line="276" w:lineRule="auto"/>
        <w:rPr>
          <w:rFonts w:ascii="Arial" w:hAnsi="Arial" w:cs="Arial"/>
          <w:sz w:val="24"/>
        </w:rPr>
      </w:pPr>
      <w:r w:rsidRPr="004709AF">
        <w:rPr>
          <w:rFonts w:ascii="Arial" w:hAnsi="Arial" w:cs="Arial"/>
          <w:sz w:val="24"/>
          <w:lang w:val="en-US"/>
        </w:rPr>
        <w:t xml:space="preserve">[7] </w:t>
      </w:r>
      <w:r w:rsidR="00A802CB">
        <w:rPr>
          <w:rFonts w:ascii="Arial" w:hAnsi="Arial" w:cs="Arial"/>
          <w:sz w:val="24"/>
          <w:lang w:val="en-US"/>
        </w:rPr>
        <w:t>STEPHENS, M., ROSENBERG, D., COLLINS-COPE</w:t>
      </w:r>
      <w:r w:rsidRPr="004709AF">
        <w:rPr>
          <w:rFonts w:ascii="Arial" w:hAnsi="Arial" w:cs="Arial"/>
          <w:sz w:val="24"/>
          <w:lang w:val="en-US"/>
        </w:rPr>
        <w:t>, M</w:t>
      </w:r>
      <w:r w:rsidR="00A802CB">
        <w:rPr>
          <w:rFonts w:ascii="Arial" w:hAnsi="Arial" w:cs="Arial"/>
          <w:sz w:val="24"/>
          <w:lang w:val="en-US"/>
        </w:rPr>
        <w:t>.,</w:t>
      </w:r>
      <w:r w:rsidRPr="004709AF">
        <w:rPr>
          <w:rFonts w:ascii="Arial" w:hAnsi="Arial" w:cs="Arial"/>
          <w:sz w:val="24"/>
          <w:lang w:val="en-US"/>
        </w:rPr>
        <w:t xml:space="preserve"> </w:t>
      </w:r>
      <w:r w:rsidRPr="00A802CB">
        <w:rPr>
          <w:rFonts w:ascii="Arial" w:hAnsi="Arial" w:cs="Arial"/>
          <w:i/>
          <w:sz w:val="24"/>
          <w:lang w:val="en-US"/>
        </w:rPr>
        <w:t>Agile Development with ICONIX Process: People, Process and Pragmatism</w:t>
      </w:r>
      <w:r w:rsidRPr="004709AF">
        <w:rPr>
          <w:rFonts w:ascii="Arial" w:hAnsi="Arial" w:cs="Arial"/>
          <w:sz w:val="24"/>
          <w:lang w:val="en-US"/>
        </w:rPr>
        <w:t xml:space="preserve">. </w:t>
      </w:r>
      <w:r w:rsidRPr="00B55794">
        <w:rPr>
          <w:rFonts w:ascii="Arial" w:hAnsi="Arial" w:cs="Arial"/>
          <w:sz w:val="24"/>
        </w:rPr>
        <w:t>APRESS, 2005.</w:t>
      </w:r>
    </w:p>
    <w:p w:rsidR="003F6C18" w:rsidRPr="00B55794" w:rsidRDefault="003F6C18" w:rsidP="003F6C18">
      <w:pPr>
        <w:pStyle w:val="SemEspaamento"/>
        <w:rPr>
          <w:rFonts w:ascii="Arial" w:hAnsi="Arial" w:cs="Arial"/>
          <w:sz w:val="24"/>
        </w:rPr>
      </w:pPr>
    </w:p>
    <w:p w:rsidR="00A802CB" w:rsidRPr="00B55794" w:rsidRDefault="003F6C18" w:rsidP="007E15CE">
      <w:pPr>
        <w:pStyle w:val="SemEspaamento"/>
        <w:spacing w:line="276" w:lineRule="auto"/>
        <w:rPr>
          <w:rFonts w:ascii="Arial" w:hAnsi="Arial" w:cs="Arial"/>
          <w:sz w:val="24"/>
        </w:rPr>
      </w:pPr>
      <w:r w:rsidRPr="00815341">
        <w:rPr>
          <w:rFonts w:ascii="Arial" w:hAnsi="Arial" w:cs="Arial"/>
          <w:sz w:val="24"/>
        </w:rPr>
        <w:t xml:space="preserve">[8] </w:t>
      </w:r>
      <w:r w:rsidR="00A802CB" w:rsidRPr="00815341">
        <w:rPr>
          <w:rFonts w:ascii="Arial" w:hAnsi="Arial" w:cs="Arial"/>
          <w:sz w:val="24"/>
        </w:rPr>
        <w:t xml:space="preserve">STEPHENS, M., ROSENBERG, </w:t>
      </w:r>
      <w:proofErr w:type="gramStart"/>
      <w:r w:rsidR="00A802CB" w:rsidRPr="00815341">
        <w:rPr>
          <w:rFonts w:ascii="Arial" w:hAnsi="Arial" w:cs="Arial"/>
          <w:sz w:val="24"/>
        </w:rPr>
        <w:t>D.</w:t>
      </w:r>
      <w:proofErr w:type="gramEnd"/>
      <w:r w:rsidR="00A802CB" w:rsidRPr="00815341">
        <w:rPr>
          <w:rFonts w:ascii="Arial" w:hAnsi="Arial" w:cs="Arial"/>
          <w:sz w:val="24"/>
        </w:rPr>
        <w:t xml:space="preserve">, </w:t>
      </w:r>
      <w:r w:rsidR="00A802CB" w:rsidRPr="00815341">
        <w:rPr>
          <w:rFonts w:ascii="Arial" w:hAnsi="Arial" w:cs="Arial"/>
          <w:i/>
          <w:sz w:val="24"/>
        </w:rPr>
        <w:t xml:space="preserve">ICONIX </w:t>
      </w:r>
      <w:proofErr w:type="spellStart"/>
      <w:r w:rsidRPr="00815341">
        <w:rPr>
          <w:rFonts w:ascii="Arial" w:hAnsi="Arial" w:cs="Arial"/>
          <w:i/>
          <w:sz w:val="24"/>
        </w:rPr>
        <w:t>Roadmap</w:t>
      </w:r>
      <w:proofErr w:type="spellEnd"/>
      <w:r w:rsidRPr="00815341">
        <w:rPr>
          <w:rFonts w:ascii="Arial" w:hAnsi="Arial" w:cs="Arial"/>
          <w:sz w:val="24"/>
        </w:rPr>
        <w:t xml:space="preserve">. </w:t>
      </w:r>
      <w:r w:rsidRPr="00B55794">
        <w:rPr>
          <w:rFonts w:ascii="Arial" w:hAnsi="Arial" w:cs="Arial"/>
          <w:sz w:val="24"/>
        </w:rPr>
        <w:t xml:space="preserve">Disponível em: </w:t>
      </w:r>
    </w:p>
    <w:p w:rsidR="003F6C18" w:rsidRPr="00A802CB" w:rsidRDefault="00A802CB" w:rsidP="007E15CE">
      <w:pPr>
        <w:pStyle w:val="SemEspaamento"/>
        <w:spacing w:line="276" w:lineRule="auto"/>
        <w:rPr>
          <w:rStyle w:val="Hyperlink"/>
          <w:rFonts w:ascii="Arial" w:hAnsi="Arial" w:cs="Arial"/>
          <w:color w:val="000000"/>
          <w:sz w:val="24"/>
          <w:u w:val="none"/>
        </w:rPr>
      </w:pPr>
      <w:r w:rsidRPr="00B55794">
        <w:rPr>
          <w:rFonts w:ascii="Arial" w:hAnsi="Arial" w:cs="Arial"/>
          <w:sz w:val="24"/>
        </w:rPr>
        <w:t xml:space="preserve">&lt; </w:t>
      </w:r>
      <w:r w:rsidR="003F6C18" w:rsidRPr="00B55794">
        <w:rPr>
          <w:rStyle w:val="Hyperlink1"/>
          <w:rFonts w:ascii="Arial" w:hAnsi="Arial" w:cs="Arial"/>
          <w:i/>
          <w:color w:val="auto"/>
          <w:sz w:val="24"/>
        </w:rPr>
        <w:t>http://iconixprocess.com/iconix-process/roadmap/</w:t>
      </w:r>
      <w:r w:rsidR="003F6C18" w:rsidRPr="00B55794">
        <w:rPr>
          <w:rFonts w:ascii="Arial" w:hAnsi="Arial" w:cs="Arial"/>
          <w:sz w:val="24"/>
        </w:rPr>
        <w:t xml:space="preserve"> </w:t>
      </w:r>
      <w:r>
        <w:rPr>
          <w:rFonts w:ascii="Arial" w:hAnsi="Arial" w:cs="Arial"/>
          <w:sz w:val="24"/>
        </w:rPr>
        <w:t xml:space="preserve">&gt; </w:t>
      </w:r>
      <w:r>
        <w:rPr>
          <w:rStyle w:val="Hyperlink"/>
          <w:rFonts w:ascii="Arial" w:hAnsi="Arial" w:cs="Arial"/>
          <w:color w:val="auto"/>
          <w:sz w:val="24"/>
          <w:u w:val="none"/>
        </w:rPr>
        <w:t>Acesso em</w:t>
      </w:r>
      <w:r w:rsidR="003F6C18" w:rsidRPr="00B02228">
        <w:rPr>
          <w:rStyle w:val="Hyperlink"/>
          <w:rFonts w:ascii="Arial" w:hAnsi="Arial" w:cs="Arial"/>
          <w:color w:val="auto"/>
          <w:sz w:val="24"/>
          <w:u w:val="none"/>
        </w:rPr>
        <w:t xml:space="preserve">: </w:t>
      </w:r>
      <w:r>
        <w:rPr>
          <w:rStyle w:val="Hyperlink"/>
          <w:rFonts w:ascii="Arial" w:hAnsi="Arial" w:cs="Arial"/>
          <w:color w:val="auto"/>
          <w:sz w:val="24"/>
          <w:u w:val="none"/>
        </w:rPr>
        <w:t>18 de junho de 2013.</w:t>
      </w:r>
    </w:p>
    <w:p w:rsidR="00B11C80" w:rsidRDefault="00B11C80" w:rsidP="007E15CE">
      <w:pPr>
        <w:pStyle w:val="SemEspaamento"/>
        <w:spacing w:line="276" w:lineRule="auto"/>
        <w:rPr>
          <w:rStyle w:val="Hyperlink"/>
          <w:rFonts w:ascii="Arial" w:hAnsi="Arial" w:cs="Arial"/>
          <w:color w:val="auto"/>
          <w:sz w:val="24"/>
          <w:u w:val="none"/>
        </w:rPr>
      </w:pPr>
    </w:p>
    <w:p w:rsidR="00A802CB" w:rsidRDefault="00B11C80" w:rsidP="007E15CE">
      <w:pPr>
        <w:pStyle w:val="SemEspaamento"/>
        <w:spacing w:line="276" w:lineRule="auto"/>
        <w:rPr>
          <w:rStyle w:val="Hyperlink"/>
          <w:rFonts w:ascii="Arial" w:hAnsi="Arial" w:cs="Arial"/>
          <w:color w:val="auto"/>
          <w:sz w:val="24"/>
          <w:u w:val="none"/>
        </w:rPr>
      </w:pPr>
      <w:r>
        <w:rPr>
          <w:rStyle w:val="Hyperlink"/>
          <w:rFonts w:ascii="Arial" w:hAnsi="Arial" w:cs="Arial"/>
          <w:color w:val="auto"/>
          <w:sz w:val="24"/>
          <w:u w:val="none"/>
        </w:rPr>
        <w:t xml:space="preserve">[9] </w:t>
      </w:r>
      <w:proofErr w:type="spellStart"/>
      <w:r w:rsidRPr="00B11C80">
        <w:rPr>
          <w:rStyle w:val="Hyperlink"/>
          <w:rFonts w:ascii="Arial" w:hAnsi="Arial" w:cs="Arial"/>
          <w:color w:val="auto"/>
          <w:sz w:val="24"/>
          <w:u w:val="none"/>
        </w:rPr>
        <w:t>Chidamber</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and</w:t>
      </w:r>
      <w:proofErr w:type="spellEnd"/>
      <w:r w:rsidRPr="00B11C80">
        <w:rPr>
          <w:rStyle w:val="Hyperlink"/>
          <w:rFonts w:ascii="Arial" w:hAnsi="Arial" w:cs="Arial"/>
          <w:color w:val="auto"/>
          <w:sz w:val="24"/>
          <w:u w:val="none"/>
        </w:rPr>
        <w:t xml:space="preserve"> </w:t>
      </w:r>
      <w:proofErr w:type="spellStart"/>
      <w:r w:rsidRPr="00B11C80">
        <w:rPr>
          <w:rStyle w:val="Hyperlink"/>
          <w:rFonts w:ascii="Arial" w:hAnsi="Arial" w:cs="Arial"/>
          <w:color w:val="auto"/>
          <w:sz w:val="24"/>
          <w:u w:val="none"/>
        </w:rPr>
        <w:t>Kemerer</w:t>
      </w:r>
      <w:proofErr w:type="spellEnd"/>
      <w:r w:rsidRPr="00B11C80">
        <w:rPr>
          <w:rStyle w:val="Hyperlink"/>
          <w:rFonts w:ascii="Arial" w:hAnsi="Arial" w:cs="Arial"/>
          <w:color w:val="auto"/>
          <w:sz w:val="24"/>
          <w:u w:val="none"/>
        </w:rPr>
        <w:t xml:space="preserve"> Java </w:t>
      </w:r>
      <w:proofErr w:type="spellStart"/>
      <w:r w:rsidRPr="00B11C80">
        <w:rPr>
          <w:rStyle w:val="Hyperlink"/>
          <w:rFonts w:ascii="Arial" w:hAnsi="Arial" w:cs="Arial"/>
          <w:color w:val="auto"/>
          <w:sz w:val="24"/>
          <w:u w:val="none"/>
        </w:rPr>
        <w:t>Metrics</w:t>
      </w:r>
      <w:proofErr w:type="spellEnd"/>
      <w:r>
        <w:rPr>
          <w:rStyle w:val="Hyperlink"/>
          <w:rFonts w:ascii="Arial" w:hAnsi="Arial" w:cs="Arial"/>
          <w:color w:val="auto"/>
          <w:sz w:val="24"/>
          <w:u w:val="none"/>
        </w:rPr>
        <w:t xml:space="preserve">. Disponível em: </w:t>
      </w:r>
    </w:p>
    <w:p w:rsidR="00B11C80" w:rsidRDefault="00A802CB" w:rsidP="007E15CE">
      <w:pPr>
        <w:pStyle w:val="SemEspaamento"/>
        <w:spacing w:line="276" w:lineRule="auto"/>
        <w:rPr>
          <w:rFonts w:ascii="Arial" w:hAnsi="Arial" w:cs="Arial"/>
          <w:sz w:val="24"/>
        </w:rPr>
      </w:pPr>
      <w:r>
        <w:rPr>
          <w:rStyle w:val="Hyperlink"/>
          <w:rFonts w:ascii="Arial" w:hAnsi="Arial" w:cs="Arial"/>
          <w:color w:val="auto"/>
          <w:sz w:val="24"/>
          <w:u w:val="none"/>
        </w:rPr>
        <w:t xml:space="preserve">&lt; </w:t>
      </w:r>
      <w:hyperlink r:id="rId32" w:history="1">
        <w:r w:rsidR="00B11C80" w:rsidRPr="00A802CB">
          <w:rPr>
            <w:rFonts w:ascii="Arial" w:hAnsi="Arial" w:cs="Arial"/>
            <w:i/>
            <w:color w:val="auto"/>
            <w:sz w:val="24"/>
            <w:u w:val="single"/>
          </w:rPr>
          <w:t>http://www.spinellis.gr/sw/ckjm/</w:t>
        </w:r>
      </w:hyperlink>
      <w:r>
        <w:rPr>
          <w:rFonts w:ascii="Arial" w:hAnsi="Arial" w:cs="Arial"/>
          <w:sz w:val="24"/>
        </w:rPr>
        <w:t xml:space="preserve"> &gt;. Acesso em 22 de Abril de 2013.</w:t>
      </w:r>
    </w:p>
    <w:p w:rsidR="00B11C80" w:rsidRDefault="00B11C80" w:rsidP="007E15CE">
      <w:pPr>
        <w:pStyle w:val="SemEspaamento"/>
        <w:spacing w:line="276" w:lineRule="auto"/>
        <w:rPr>
          <w:rFonts w:ascii="Arial" w:hAnsi="Arial" w:cs="Arial"/>
          <w:sz w:val="24"/>
        </w:rPr>
      </w:pPr>
    </w:p>
    <w:p w:rsidR="00B11C80" w:rsidRPr="00B55794" w:rsidRDefault="00B11C80" w:rsidP="007E15CE">
      <w:pPr>
        <w:pStyle w:val="SemEspaamento"/>
        <w:spacing w:line="276" w:lineRule="auto"/>
        <w:rPr>
          <w:rFonts w:ascii="Arial" w:hAnsi="Arial" w:cs="Arial"/>
          <w:sz w:val="24"/>
          <w:lang w:val="en-US"/>
        </w:rPr>
      </w:pPr>
      <w:r>
        <w:rPr>
          <w:rFonts w:ascii="Arial" w:hAnsi="Arial" w:cs="Arial"/>
          <w:sz w:val="24"/>
        </w:rPr>
        <w:t xml:space="preserve">[10] </w:t>
      </w:r>
      <w:proofErr w:type="spellStart"/>
      <w:proofErr w:type="gramStart"/>
      <w:r>
        <w:rPr>
          <w:rFonts w:ascii="Arial" w:hAnsi="Arial" w:cs="Arial"/>
          <w:sz w:val="24"/>
        </w:rPr>
        <w:t>FitNesse</w:t>
      </w:r>
      <w:proofErr w:type="spellEnd"/>
      <w:proofErr w:type="gramEnd"/>
      <w:r>
        <w:rPr>
          <w:rFonts w:ascii="Arial" w:hAnsi="Arial" w:cs="Arial"/>
          <w:sz w:val="24"/>
        </w:rPr>
        <w:t xml:space="preserve">. Disponível em: </w:t>
      </w:r>
      <w:r w:rsidR="00C34D68">
        <w:rPr>
          <w:rFonts w:ascii="Arial" w:hAnsi="Arial" w:cs="Arial"/>
          <w:sz w:val="24"/>
        </w:rPr>
        <w:t xml:space="preserve">&lt; </w:t>
      </w:r>
      <w:hyperlink r:id="rId33" w:history="1">
        <w:r w:rsidR="00C34D68" w:rsidRPr="00A802CB">
          <w:rPr>
            <w:rStyle w:val="Hyperlink"/>
            <w:rFonts w:ascii="Arial" w:hAnsi="Arial" w:cs="Arial"/>
            <w:i/>
            <w:color w:val="auto"/>
            <w:sz w:val="24"/>
          </w:rPr>
          <w:t>http://fitnesse.org/</w:t>
        </w:r>
      </w:hyperlink>
      <w:r w:rsidR="00C34D68">
        <w:rPr>
          <w:rFonts w:ascii="Arial" w:hAnsi="Arial" w:cs="Arial"/>
          <w:sz w:val="24"/>
        </w:rPr>
        <w:t xml:space="preserve"> &gt;</w:t>
      </w:r>
      <w:r>
        <w:rPr>
          <w:rFonts w:ascii="Arial" w:hAnsi="Arial" w:cs="Arial"/>
          <w:sz w:val="24"/>
        </w:rPr>
        <w:t>.</w:t>
      </w:r>
      <w:r w:rsidR="00C34D68">
        <w:rPr>
          <w:rFonts w:ascii="Arial" w:hAnsi="Arial" w:cs="Arial"/>
          <w:sz w:val="24"/>
        </w:rPr>
        <w:t xml:space="preserve"> </w:t>
      </w:r>
      <w:proofErr w:type="spellStart"/>
      <w:r w:rsidR="00C34D68" w:rsidRPr="00B55794">
        <w:rPr>
          <w:rFonts w:ascii="Arial" w:hAnsi="Arial" w:cs="Arial"/>
          <w:sz w:val="24"/>
          <w:lang w:val="en-US"/>
        </w:rPr>
        <w:t>Acesso</w:t>
      </w:r>
      <w:proofErr w:type="spellEnd"/>
      <w:r w:rsidR="00C34D68" w:rsidRPr="00B55794">
        <w:rPr>
          <w:rFonts w:ascii="Arial" w:hAnsi="Arial" w:cs="Arial"/>
          <w:sz w:val="24"/>
          <w:lang w:val="en-US"/>
        </w:rPr>
        <w:t xml:space="preserve"> </w:t>
      </w:r>
      <w:proofErr w:type="spellStart"/>
      <w:r w:rsidR="00C34D68" w:rsidRPr="00B55794">
        <w:rPr>
          <w:rFonts w:ascii="Arial" w:hAnsi="Arial" w:cs="Arial"/>
          <w:sz w:val="24"/>
          <w:lang w:val="en-US"/>
        </w:rPr>
        <w:t>em</w:t>
      </w:r>
      <w:proofErr w:type="spellEnd"/>
      <w:r w:rsidR="00A802CB" w:rsidRPr="00B55794">
        <w:rPr>
          <w:rFonts w:ascii="Arial" w:hAnsi="Arial" w:cs="Arial"/>
          <w:sz w:val="24"/>
          <w:lang w:val="en-US"/>
        </w:rPr>
        <w:t>:</w:t>
      </w:r>
      <w:r w:rsidR="00C34D68" w:rsidRPr="00B55794">
        <w:rPr>
          <w:rFonts w:ascii="Arial" w:hAnsi="Arial" w:cs="Arial"/>
          <w:sz w:val="24"/>
          <w:lang w:val="en-US"/>
        </w:rPr>
        <w:t xml:space="preserve"> 22 de Abril de 2013.</w:t>
      </w:r>
    </w:p>
    <w:p w:rsidR="00A61F5C" w:rsidRPr="00B55794" w:rsidRDefault="00A61F5C" w:rsidP="007E15CE">
      <w:pPr>
        <w:pStyle w:val="SemEspaamento"/>
        <w:spacing w:line="276" w:lineRule="auto"/>
        <w:rPr>
          <w:rFonts w:ascii="Arial" w:hAnsi="Arial" w:cs="Arial"/>
          <w:sz w:val="24"/>
          <w:lang w:val="en-US"/>
        </w:rPr>
      </w:pPr>
    </w:p>
    <w:p w:rsidR="00A61F5C" w:rsidRPr="007B08A5" w:rsidRDefault="00A61F5C" w:rsidP="007B08A5">
      <w:pPr>
        <w:pStyle w:val="SemEspaamento"/>
        <w:rPr>
          <w:rFonts w:ascii="Arial" w:hAnsi="Arial" w:cs="Arial"/>
          <w:sz w:val="24"/>
          <w:lang w:val="en-US"/>
        </w:rPr>
      </w:pPr>
      <w:r w:rsidRPr="00A61F5C">
        <w:rPr>
          <w:rFonts w:ascii="Arial" w:hAnsi="Arial" w:cs="Arial"/>
          <w:sz w:val="24"/>
          <w:lang w:val="en-US"/>
        </w:rPr>
        <w:t>[</w:t>
      </w:r>
      <w:r w:rsidR="00C617D7" w:rsidRPr="00C617D7">
        <w:rPr>
          <w:rFonts w:ascii="Arial" w:hAnsi="Arial" w:cs="Arial"/>
          <w:color w:val="auto"/>
          <w:sz w:val="24"/>
          <w:lang w:val="en-US"/>
        </w:rPr>
        <w:t>11</w:t>
      </w:r>
      <w:r w:rsidRPr="00A61F5C">
        <w:rPr>
          <w:rFonts w:ascii="Arial" w:hAnsi="Arial" w:cs="Arial"/>
          <w:sz w:val="24"/>
          <w:lang w:val="en-US"/>
        </w:rPr>
        <w:t xml:space="preserve">] </w:t>
      </w:r>
      <w:r>
        <w:rPr>
          <w:rFonts w:ascii="Arial" w:hAnsi="Arial" w:cs="Arial"/>
          <w:sz w:val="24"/>
          <w:lang w:val="en-US"/>
        </w:rPr>
        <w:t>GAMMA, E.</w:t>
      </w:r>
      <w:r w:rsidR="007B08A5">
        <w:rPr>
          <w:rFonts w:ascii="Arial" w:hAnsi="Arial" w:cs="Arial"/>
          <w:sz w:val="24"/>
          <w:lang w:val="en-US"/>
        </w:rPr>
        <w:t>,</w:t>
      </w:r>
      <w:r w:rsidRPr="00A61F5C">
        <w:rPr>
          <w:rFonts w:ascii="Arial" w:hAnsi="Arial" w:cs="Arial"/>
          <w:sz w:val="24"/>
          <w:lang w:val="en-US"/>
        </w:rPr>
        <w:t xml:space="preserve"> </w:t>
      </w:r>
      <w:r>
        <w:rPr>
          <w:rFonts w:ascii="Arial" w:hAnsi="Arial" w:cs="Arial"/>
          <w:sz w:val="24"/>
          <w:lang w:val="en-US"/>
        </w:rPr>
        <w:t>HELM</w:t>
      </w:r>
      <w:r w:rsidR="007B08A5">
        <w:rPr>
          <w:rFonts w:ascii="Arial" w:hAnsi="Arial" w:cs="Arial"/>
          <w:sz w:val="24"/>
          <w:lang w:val="en-US"/>
        </w:rPr>
        <w:t>, R.,</w:t>
      </w:r>
      <w:r w:rsidRPr="00A61F5C">
        <w:rPr>
          <w:rFonts w:ascii="Arial" w:hAnsi="Arial" w:cs="Arial"/>
          <w:sz w:val="24"/>
          <w:lang w:val="en-US"/>
        </w:rPr>
        <w:t xml:space="preserve"> </w:t>
      </w:r>
      <w:r w:rsidR="007B08A5">
        <w:rPr>
          <w:rFonts w:ascii="Arial" w:hAnsi="Arial" w:cs="Arial"/>
          <w:sz w:val="24"/>
          <w:lang w:val="en-US"/>
        </w:rPr>
        <w:t>JOHNSON, R.,</w:t>
      </w:r>
      <w:r w:rsidRPr="00A61F5C">
        <w:rPr>
          <w:rFonts w:ascii="Arial" w:hAnsi="Arial" w:cs="Arial"/>
          <w:sz w:val="24"/>
          <w:lang w:val="en-US"/>
        </w:rPr>
        <w:t xml:space="preserve"> </w:t>
      </w:r>
      <w:r w:rsidR="007B08A5">
        <w:rPr>
          <w:rFonts w:ascii="Arial" w:hAnsi="Arial" w:cs="Arial"/>
          <w:sz w:val="24"/>
          <w:lang w:val="en-US"/>
        </w:rPr>
        <w:t xml:space="preserve">VLISSIDES, J., </w:t>
      </w:r>
      <w:r w:rsidRPr="007B08A5">
        <w:rPr>
          <w:rFonts w:ascii="Arial" w:hAnsi="Arial" w:cs="Arial"/>
          <w:i/>
          <w:sz w:val="24"/>
          <w:lang w:val="en-US"/>
        </w:rPr>
        <w:t xml:space="preserve">Design Pattern </w:t>
      </w:r>
      <w:r w:rsidRPr="007B08A5">
        <w:rPr>
          <w:rFonts w:ascii="Arial" w:hAnsi="Arial" w:cs="Arial" w:hint="cs"/>
          <w:i/>
          <w:sz w:val="24"/>
          <w:lang w:val="en-US"/>
        </w:rPr>
        <w:t>–</w:t>
      </w:r>
      <w:r w:rsidR="007B08A5" w:rsidRPr="007B08A5">
        <w:rPr>
          <w:rFonts w:ascii="Arial" w:hAnsi="Arial" w:cs="Arial"/>
          <w:i/>
          <w:sz w:val="24"/>
          <w:lang w:val="en-US"/>
        </w:rPr>
        <w:t xml:space="preserve"> Elements of Reusable Object-</w:t>
      </w:r>
      <w:r w:rsidRPr="007B08A5">
        <w:rPr>
          <w:rFonts w:ascii="Arial" w:hAnsi="Arial" w:cs="Arial"/>
          <w:i/>
          <w:sz w:val="24"/>
          <w:lang w:val="en-US"/>
        </w:rPr>
        <w:t>Oriented Software</w:t>
      </w:r>
      <w:r w:rsidRPr="00A61F5C">
        <w:rPr>
          <w:rFonts w:ascii="Arial" w:hAnsi="Arial" w:cs="Arial"/>
          <w:sz w:val="24"/>
          <w:lang w:val="en-US"/>
        </w:rPr>
        <w:t>; Addison-Wesley; 1994</w:t>
      </w:r>
    </w:p>
    <w:p w:rsidR="003F6C18" w:rsidRPr="00A61F5C" w:rsidRDefault="003F6C18" w:rsidP="003F6C18">
      <w:pPr>
        <w:pStyle w:val="SemEspaamento"/>
        <w:rPr>
          <w:rFonts w:ascii="Arial" w:hAnsi="Arial" w:cs="Arial"/>
          <w:sz w:val="24"/>
          <w:lang w:val="en-US"/>
        </w:rPr>
      </w:pPr>
    </w:p>
    <w:p w:rsidR="003F6C18" w:rsidRPr="00A61F5C" w:rsidRDefault="003F6C18" w:rsidP="003F6C18">
      <w:pPr>
        <w:pStyle w:val="SemEspaamento"/>
        <w:rPr>
          <w:rFonts w:ascii="Arial" w:hAnsi="Arial" w:cs="Arial"/>
          <w:sz w:val="24"/>
          <w:lang w:val="en-US"/>
        </w:rPr>
      </w:pPr>
    </w:p>
    <w:p w:rsidR="003F6C18" w:rsidRPr="00A61F5C" w:rsidRDefault="003F6C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color w:val="auto"/>
          <w:sz w:val="20"/>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A61F5C"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DB0C5F" w:rsidRPr="00A61F5C" w:rsidRDefault="00DB0C5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F63AEF" w:rsidRPr="00C617D7" w:rsidRDefault="00F63AEF"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val="en-US" w:eastAsia="pt-BR"/>
        </w:rPr>
      </w:pPr>
    </w:p>
    <w:p w:rsidR="001D5FAD" w:rsidRPr="00B55794"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eastAsia="pt-BR"/>
        </w:rPr>
      </w:pPr>
      <w:r w:rsidRPr="00B55794">
        <w:rPr>
          <w:rFonts w:ascii="Arial" w:eastAsia="Times New Roman" w:hAnsi="Arial" w:cs="Arial"/>
          <w:b/>
          <w:color w:val="auto"/>
          <w:sz w:val="24"/>
          <w:lang w:eastAsia="pt-BR"/>
        </w:rPr>
        <w:lastRenderedPageBreak/>
        <w:t>APÊNDICE A</w:t>
      </w:r>
    </w:p>
    <w:p w:rsidR="001D5FAD" w:rsidRPr="00B55794" w:rsidRDefault="001D5FAD" w:rsidP="002C37E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jc w:val="center"/>
        <w:rPr>
          <w:rFonts w:ascii="Arial" w:eastAsia="Times New Roman" w:hAnsi="Arial" w:cs="Arial"/>
          <w:b/>
          <w:color w:val="auto"/>
          <w:sz w:val="24"/>
          <w:lang w:eastAsia="pt-BR"/>
        </w:rPr>
      </w:pPr>
    </w:p>
    <w:p w:rsidR="001D5FAD" w:rsidRDefault="001D5FAD" w:rsidP="001D5FAD">
      <w:pPr>
        <w:pStyle w:val="Ttulo7"/>
        <w:rPr>
          <w:rFonts w:ascii="Times New Roman" w:hAnsi="Times New Roman"/>
          <w:sz w:val="36"/>
          <w:lang w:val="pt-BR"/>
        </w:rPr>
      </w:pPr>
      <w:r>
        <w:rPr>
          <w:rFonts w:ascii="Times New Roman" w:hAnsi="Times New Roman"/>
          <w:sz w:val="36"/>
          <w:lang w:val="pt-BR"/>
        </w:rPr>
        <w:t>AMBIENTE PARA TESTES E ANÁLISE DE CÓDIGOS</w:t>
      </w:r>
    </w:p>
    <w:p w:rsidR="001D5FAD" w:rsidRDefault="001D5FAD" w:rsidP="002C37EB">
      <w:pPr>
        <w:spacing w:line="240" w:lineRule="auto"/>
        <w:jc w:val="center"/>
        <w:rPr>
          <w:b/>
          <w:sz w:val="16"/>
        </w:rPr>
      </w:pPr>
    </w:p>
    <w:p w:rsidR="001D5FAD" w:rsidRPr="002C37EB" w:rsidRDefault="001D5FAD" w:rsidP="002C37EB">
      <w:pPr>
        <w:pStyle w:val="SemEspaamento"/>
        <w:jc w:val="center"/>
        <w:rPr>
          <w:sz w:val="20"/>
        </w:rPr>
      </w:pPr>
      <w:r w:rsidRPr="002C37EB">
        <w:rPr>
          <w:sz w:val="20"/>
        </w:rPr>
        <w:t>Carolina Cavalcanti Moya</w:t>
      </w:r>
      <w:r w:rsidRPr="002C37EB">
        <w:rPr>
          <w:sz w:val="20"/>
          <w:vertAlign w:val="superscript"/>
        </w:rPr>
        <w:t>1</w:t>
      </w:r>
      <w:r w:rsidRPr="002C37EB">
        <w:rPr>
          <w:sz w:val="20"/>
        </w:rPr>
        <w:t>, Diego Martins de Pinho</w:t>
      </w:r>
      <w:r w:rsidRPr="002C37EB">
        <w:rPr>
          <w:sz w:val="20"/>
          <w:vertAlign w:val="superscript"/>
        </w:rPr>
        <w:t>2</w:t>
      </w:r>
      <w:r w:rsidRPr="002C37EB">
        <w:rPr>
          <w:sz w:val="20"/>
        </w:rPr>
        <w:t xml:space="preserve">, </w:t>
      </w:r>
      <w:proofErr w:type="spellStart"/>
      <w:proofErr w:type="gramStart"/>
      <w:r w:rsidRPr="002C37EB">
        <w:rPr>
          <w:sz w:val="20"/>
        </w:rPr>
        <w:t>HugoBretz</w:t>
      </w:r>
      <w:proofErr w:type="spellEnd"/>
      <w:proofErr w:type="gramEnd"/>
      <w:r w:rsidRPr="002C37EB">
        <w:rPr>
          <w:sz w:val="20"/>
        </w:rPr>
        <w:t xml:space="preserve"> Cabral Hennies</w:t>
      </w:r>
      <w:r w:rsidRPr="002C37EB">
        <w:rPr>
          <w:sz w:val="20"/>
          <w:vertAlign w:val="superscript"/>
        </w:rPr>
        <w:t>3</w:t>
      </w:r>
      <w:r w:rsidRPr="002C37EB">
        <w:rPr>
          <w:sz w:val="20"/>
        </w:rPr>
        <w:t>,  Francisco Supino Marcondes</w:t>
      </w:r>
      <w:r w:rsidRPr="002C37EB">
        <w:rPr>
          <w:sz w:val="20"/>
          <w:vertAlign w:val="superscript"/>
        </w:rPr>
        <w:t>4</w:t>
      </w:r>
    </w:p>
    <w:p w:rsidR="001D5FAD" w:rsidRPr="002C37EB" w:rsidRDefault="001D5FAD" w:rsidP="002C37EB">
      <w:pPr>
        <w:pStyle w:val="SemEspaamento"/>
        <w:jc w:val="center"/>
        <w:rPr>
          <w:sz w:val="20"/>
        </w:rPr>
      </w:pPr>
      <w:r w:rsidRPr="002C37EB">
        <w:rPr>
          <w:sz w:val="20"/>
          <w:vertAlign w:val="superscript"/>
        </w:rPr>
        <w:t>1, 2, 3, 4</w:t>
      </w:r>
      <w:r w:rsidR="00365972">
        <w:rPr>
          <w:sz w:val="20"/>
          <w:vertAlign w:val="superscript"/>
        </w:rPr>
        <w:t xml:space="preserve"> </w:t>
      </w:r>
      <w:r w:rsidRPr="002C37EB">
        <w:rPr>
          <w:sz w:val="20"/>
        </w:rPr>
        <w:t xml:space="preserve">Pontifícia Universidade Católica de São </w:t>
      </w:r>
      <w:proofErr w:type="gramStart"/>
      <w:r w:rsidRPr="002C37EB">
        <w:rPr>
          <w:sz w:val="20"/>
        </w:rPr>
        <w:t>Paulo</w:t>
      </w:r>
      <w:proofErr w:type="gramEnd"/>
    </w:p>
    <w:p w:rsidR="001D5FAD" w:rsidRPr="002C37EB" w:rsidRDefault="001D5FAD" w:rsidP="002C37EB">
      <w:pPr>
        <w:pStyle w:val="SemEspaamento"/>
        <w:jc w:val="center"/>
        <w:rPr>
          <w:rFonts w:ascii="Arial" w:eastAsia="Times New Roman" w:hAnsi="Arial" w:cs="Arial"/>
          <w:b/>
          <w:color w:val="auto"/>
          <w:lang w:eastAsia="pt-BR"/>
        </w:rPr>
      </w:pPr>
      <w:r w:rsidRPr="002C37EB">
        <w:rPr>
          <w:sz w:val="20"/>
        </w:rPr>
        <w:t>carolc.moya@hotmail.com – fmarcondes@pucsp.br</w:t>
      </w:r>
    </w:p>
    <w:p w:rsidR="001D5FAD" w:rsidRPr="001D5FA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Arial" w:eastAsia="Times New Roman" w:hAnsi="Arial" w:cs="Arial"/>
          <w:b/>
          <w:color w:val="auto"/>
          <w:sz w:val="24"/>
          <w:lang w:eastAsia="pt-BR"/>
        </w:rPr>
      </w:pPr>
      <w:r w:rsidRPr="001D5FAD">
        <w:rPr>
          <w:rFonts w:ascii="Arial" w:eastAsia="Times New Roman" w:hAnsi="Arial" w:cs="Arial"/>
          <w:b/>
          <w:color w:val="auto"/>
          <w:sz w:val="24"/>
          <w:lang w:eastAsia="pt-BR"/>
        </w:rPr>
        <w:t xml:space="preserve"> </w:t>
      </w:r>
    </w:p>
    <w:p w:rsidR="00365972"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Arial" w:eastAsia="Times New Roman" w:hAnsi="Arial" w:cs="Arial"/>
          <w:b/>
          <w:color w:val="auto"/>
          <w:sz w:val="24"/>
          <w:lang w:eastAsia="pt-BR"/>
        </w:rPr>
        <w:sectPr w:rsidR="00365972" w:rsidSect="00B55794">
          <w:headerReference w:type="default" r:id="rId34"/>
          <w:pgSz w:w="11900" w:h="16840"/>
          <w:pgMar w:top="1134" w:right="1134" w:bottom="1134" w:left="1134" w:header="0" w:footer="0" w:gutter="0"/>
          <w:pgNumType w:start="7"/>
          <w:cols w:space="720"/>
          <w:docGrid w:linePitch="299"/>
        </w:sect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lastRenderedPageBreak/>
        <w:t>1. Introdução</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um aluno ingressante, o funcionamento de um software se limita ao fato de ser seu código ter sido compilado, ou não, e ter realizado uma tarefa específica – como realizar a soma de dois números inteiros, por exemplo - com sucesso. Entretanto, esta concepção está errada e cabe ao professor ensinar isto a ele. No entanto, é possível ensinar a complexidade de funcionamento de um software, para um aluno ingressante, dentro do tempo de aula?</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O ensino dos fundamentos da engenharia de software - necessários para que seja possível entender a complexidade envolvida no funcionamento de software - dentro ambiente acadêmico, é uma atividade muito limitada para os professores, uma vez que a restrição do tempo de aula e de duração do curso impede que o professor ensine todos os aspectos fundamentais necessários. Cabe ao profissional escolher cuidadosamente quais serão os principais assuntos que ele irá apresentar aos seus alunos, tornando inevitável a ausência de outros.</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 xml:space="preserve">Entretanto, apesar de toda meticulosidade por parte do professor ao selecionar o conteúdo de seu curso, os assuntos que o mesmo decidiu não abordar, acabam se tornando lacunas quando os alunos partem do mundo acadêmico para o mercado de trabalho. </w:t>
      </w:r>
    </w:p>
    <w:p w:rsidR="001D5FAD" w:rsidRPr="00055A0D" w:rsidRDefault="001D5FAD" w:rsidP="00365972">
      <w:pPr>
        <w:pStyle w:val="SemEspaamento"/>
        <w:jc w:val="both"/>
        <w:rPr>
          <w:rStyle w:val="nfase"/>
          <w:rFonts w:ascii="Times New Roman" w:hAnsi="Times New Roman"/>
          <w:i w:val="0"/>
          <w:lang w:eastAsia="pt-BR"/>
        </w:rPr>
      </w:pPr>
      <w:r w:rsidRPr="00055A0D">
        <w:rPr>
          <w:rStyle w:val="nfase"/>
          <w:rFonts w:ascii="Times New Roman" w:hAnsi="Times New Roman"/>
          <w:i w:val="0"/>
          <w:lang w:eastAsia="pt-BR"/>
        </w:rPr>
        <w:t>Para evitar esta situação, nosso projeto tem como objetivo a construção de um ambiente que facilite o ensino da complexidade de funcionamento dentro do tempo de aula. Com ela, o professor estará apto a realizar diversos testes nos códigos dos alunos e mostrar que, ao contrário do que os alunos ingressantes têm em mente, o funcionamento do software é algo complexo.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2. Complexidade de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Um sistema computacional funciona manipulando representações formuladas através de modelos. E todo modelo lida com seu tema em um determinado nível de abstração, ignorando</w:t>
      </w:r>
      <w:proofErr w:type="gramStart"/>
      <w:r w:rsidRPr="00055A0D">
        <w:rPr>
          <w:rFonts w:ascii="Times New Roman" w:hAnsi="Times New Roman"/>
          <w:lang w:eastAsia="pt-BR"/>
        </w:rPr>
        <w:t xml:space="preserve"> portanto</w:t>
      </w:r>
      <w:proofErr w:type="gramEnd"/>
      <w:r w:rsidRPr="00055A0D">
        <w:rPr>
          <w:rFonts w:ascii="Times New Roman" w:hAnsi="Times New Roman"/>
          <w:lang w:eastAsia="pt-BR"/>
        </w:rPr>
        <w:t xml:space="preserve">, detalhes que não são essenciais para sua representação [1]. O problema surge quando </w:t>
      </w:r>
      <w:r w:rsidRPr="00055A0D">
        <w:rPr>
          <w:rFonts w:ascii="Times New Roman" w:hAnsi="Times New Roman"/>
          <w:lang w:eastAsia="pt-BR"/>
        </w:rPr>
        <w:lastRenderedPageBreak/>
        <w:t xml:space="preserve">determinado sistema, que se baseia em modelos limitados e abstratos, entra em contato com o mundo físico, e toda sua infinidade de detalhes. Devido </w:t>
      </w:r>
      <w:proofErr w:type="gramStart"/>
      <w:r w:rsidRPr="00055A0D">
        <w:rPr>
          <w:rFonts w:ascii="Times New Roman" w:hAnsi="Times New Roman"/>
          <w:lang w:eastAsia="pt-BR"/>
        </w:rPr>
        <w:t>a</w:t>
      </w:r>
      <w:proofErr w:type="gramEnd"/>
      <w:r w:rsidRPr="00055A0D">
        <w:rPr>
          <w:rFonts w:ascii="Times New Roman" w:hAnsi="Times New Roman"/>
          <w:lang w:eastAsia="pt-BR"/>
        </w:rPr>
        <w:t xml:space="preserve"> própria natureza do software, não é possível prever todo o comportamento que ele apresentará diante da realidade. Porem, supondo que fosse possível prever da forma mais minuciosa possível seu comportamento, isso não seria ainda prova o suficiente do seu funcionamento.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O funcionamento do software é relativo ao que se é esperado dele, à sua especificação. Esta pode ser diferente para o cliente, para o gerente de projetos e para o engenheiro do programa. De forma geral é exigido de um software de produção a funcionalidade que é requisitada pelo cliente ou usuário, se ele é adaptável a mudanças de requisitos e se ele é maleável o suficiente para adaptar-se a qualquer ambiente que seja necessário.</w:t>
      </w:r>
    </w:p>
    <w:p w:rsidR="001D5FAD" w:rsidRPr="00055A0D" w:rsidRDefault="001D5FAD" w:rsidP="00365972">
      <w:pPr>
        <w:pStyle w:val="SemEspaamento"/>
        <w:jc w:val="both"/>
        <w:rPr>
          <w:rFonts w:ascii="Times New Roman" w:hAnsi="Times New Roman"/>
          <w:lang w:eastAsia="pt-BR"/>
        </w:rPr>
      </w:pPr>
      <w:r w:rsidRPr="00055A0D">
        <w:rPr>
          <w:rFonts w:ascii="Times New Roman" w:hAnsi="Times New Roman"/>
          <w:lang w:eastAsia="pt-BR"/>
        </w:rPr>
        <w:t>É importante notar também que são esperadas as falhas de um software, elas são inevitáveis, principalmente pela natureza abstrata e limitada do software, no entanto, tais falhas devem ser minimizadas para torná-lo mais confiável em face da especificação. O aluno ingressante, portanto, utilizará nosso ambiente de forma a testar e analisar o software criado por ele contra o que é esperado de forma geral do funcionamento de um software de produção.</w:t>
      </w:r>
    </w:p>
    <w:p w:rsidR="001D5FAD" w:rsidRPr="00055A0D" w:rsidRDefault="001D5FA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both"/>
        <w:rPr>
          <w:rFonts w:ascii="Times New Roman" w:eastAsia="Times New Roman" w:hAnsi="Times New Roman"/>
          <w:color w:val="auto"/>
          <w:sz w:val="24"/>
          <w:lang w:eastAsia="pt-BR"/>
        </w:rPr>
      </w:pPr>
    </w:p>
    <w:p w:rsidR="001D5FAD" w:rsidRPr="00055A0D" w:rsidRDefault="001D5FAD" w:rsidP="003659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jc w:val="center"/>
        <w:rPr>
          <w:rFonts w:ascii="Times New Roman" w:eastAsia="Times New Roman" w:hAnsi="Times New Roman"/>
          <w:b/>
          <w:i/>
          <w:color w:val="auto"/>
          <w:sz w:val="24"/>
          <w:lang w:eastAsia="pt-BR"/>
        </w:rPr>
      </w:pPr>
      <w:r w:rsidRPr="00055A0D">
        <w:rPr>
          <w:rFonts w:ascii="Times New Roman" w:eastAsia="Times New Roman" w:hAnsi="Times New Roman"/>
          <w:b/>
          <w:i/>
          <w:color w:val="auto"/>
          <w:sz w:val="24"/>
          <w:lang w:eastAsia="pt-BR"/>
        </w:rPr>
        <w:t>3. Proposta</w:t>
      </w:r>
    </w:p>
    <w:p w:rsidR="00DB0C5F" w:rsidRDefault="001D5FAD" w:rsidP="00DB0C5F">
      <w:pPr>
        <w:pStyle w:val="SemEspaamento"/>
        <w:jc w:val="both"/>
        <w:rPr>
          <w:rFonts w:ascii="Times New Roman" w:hAnsi="Times New Roman"/>
          <w:lang w:eastAsia="pt-BR"/>
        </w:rPr>
      </w:pPr>
      <w:r w:rsidRPr="00055A0D">
        <w:rPr>
          <w:rFonts w:ascii="Times New Roman" w:hAnsi="Times New Roman"/>
          <w:lang w:eastAsia="pt-BR"/>
        </w:rPr>
        <w:t xml:space="preserve">Para que possamos analisar a questão de funcionamento utilizaremos o conjunto de métricas OO (orientadas a objeto) apresentadas por </w:t>
      </w:r>
      <w:proofErr w:type="spellStart"/>
      <w:r w:rsidRPr="00055A0D">
        <w:rPr>
          <w:rFonts w:ascii="Times New Roman" w:hAnsi="Times New Roman"/>
          <w:lang w:eastAsia="pt-BR"/>
        </w:rPr>
        <w:t>Chidamber</w:t>
      </w:r>
      <w:proofErr w:type="spellEnd"/>
      <w:r w:rsidRPr="00055A0D">
        <w:rPr>
          <w:rFonts w:ascii="Times New Roman" w:hAnsi="Times New Roman"/>
          <w:lang w:eastAsia="pt-BR"/>
        </w:rPr>
        <w:t xml:space="preserve"> e </w:t>
      </w:r>
      <w:proofErr w:type="spellStart"/>
      <w:r w:rsidRPr="00055A0D">
        <w:rPr>
          <w:rFonts w:ascii="Times New Roman" w:hAnsi="Times New Roman"/>
          <w:lang w:eastAsia="pt-BR"/>
        </w:rPr>
        <w:t>Kemerer</w:t>
      </w:r>
      <w:proofErr w:type="spellEnd"/>
      <w:r w:rsidRPr="00055A0D">
        <w:rPr>
          <w:rFonts w:ascii="Times New Roman" w:hAnsi="Times New Roman"/>
          <w:lang w:eastAsia="pt-BR"/>
        </w:rPr>
        <w:t xml:space="preserve"> [2] e um conjunto de testes definidos pelo professor que utilizará o ambiente, característico da atividade dada em questão na sua aula. As métricas possibilitarão</w:t>
      </w:r>
      <w:r w:rsidR="00DB0C5F">
        <w:rPr>
          <w:rFonts w:ascii="Times New Roman" w:hAnsi="Times New Roman"/>
          <w:lang w:eastAsia="pt-BR"/>
        </w:rPr>
        <w:t>.</w:t>
      </w:r>
      <w:r w:rsidRPr="00055A0D">
        <w:rPr>
          <w:rFonts w:ascii="Times New Roman" w:hAnsi="Times New Roman"/>
          <w:lang w:eastAsia="pt-BR"/>
        </w:rPr>
        <w:t xml:space="preserve"> </w:t>
      </w:r>
    </w:p>
    <w:p w:rsidR="005F01E2" w:rsidRDefault="005F01E2" w:rsidP="00DB0C5F">
      <w:pPr>
        <w:pStyle w:val="SemEspaamento"/>
        <w:jc w:val="center"/>
        <w:rPr>
          <w:rFonts w:ascii="Times New Roman" w:hAnsi="Times New Roman"/>
          <w:b/>
          <w:i/>
          <w:sz w:val="24"/>
          <w:lang w:eastAsia="pt-BR"/>
        </w:rPr>
      </w:pPr>
    </w:p>
    <w:p w:rsidR="00DB0C5F" w:rsidRDefault="00DB0C5F" w:rsidP="00DB0C5F">
      <w:pPr>
        <w:pStyle w:val="SemEspaamento"/>
        <w:jc w:val="center"/>
        <w:rPr>
          <w:rFonts w:ascii="Times New Roman" w:hAnsi="Times New Roman"/>
          <w:b/>
          <w:i/>
          <w:lang w:eastAsia="pt-BR"/>
        </w:rPr>
      </w:pPr>
      <w:r w:rsidRPr="00DB0C5F">
        <w:rPr>
          <w:rFonts w:ascii="Times New Roman" w:hAnsi="Times New Roman"/>
          <w:b/>
          <w:i/>
          <w:sz w:val="24"/>
          <w:lang w:eastAsia="pt-BR"/>
        </w:rPr>
        <w:t>4. Conclus</w:t>
      </w:r>
      <w:r w:rsidRPr="00DB0C5F">
        <w:rPr>
          <w:rFonts w:ascii="Times New Roman" w:hAnsi="Times New Roman" w:hint="cs"/>
          <w:b/>
          <w:i/>
          <w:sz w:val="24"/>
          <w:lang w:eastAsia="pt-BR"/>
        </w:rPr>
        <w:t>õ</w:t>
      </w:r>
      <w:r w:rsidRPr="00DB0C5F">
        <w:rPr>
          <w:rFonts w:ascii="Times New Roman" w:hAnsi="Times New Roman"/>
          <w:b/>
          <w:i/>
          <w:sz w:val="24"/>
          <w:lang w:eastAsia="pt-BR"/>
        </w:rPr>
        <w:t>es</w:t>
      </w:r>
    </w:p>
    <w:p w:rsidR="00DB0C5F" w:rsidRPr="00DB0C5F" w:rsidRDefault="00DB0C5F" w:rsidP="00DB0C5F">
      <w:pPr>
        <w:pStyle w:val="SemEspaamento"/>
        <w:jc w:val="center"/>
        <w:rPr>
          <w:rFonts w:ascii="Times New Roman" w:hAnsi="Times New Roman"/>
          <w:b/>
          <w:i/>
          <w:lang w:eastAsia="pt-BR"/>
        </w:rPr>
      </w:pPr>
    </w:p>
    <w:p w:rsidR="00DB0C5F" w:rsidRPr="00DB0C5F" w:rsidRDefault="00DB0C5F" w:rsidP="00DB0C5F">
      <w:pPr>
        <w:pStyle w:val="SemEspaamento"/>
        <w:jc w:val="both"/>
        <w:rPr>
          <w:rFonts w:ascii="Times New Roman" w:hAnsi="Times New Roman"/>
          <w:lang w:eastAsia="pt-BR"/>
        </w:rPr>
      </w:pPr>
      <w:r w:rsidRPr="00DB0C5F">
        <w:rPr>
          <w:rFonts w:ascii="Times New Roman" w:hAnsi="Times New Roman"/>
          <w:lang w:eastAsia="pt-BR"/>
        </w:rPr>
        <w:t>O desenvolvimento do ambiente est</w:t>
      </w:r>
      <w:r w:rsidRPr="00DB0C5F">
        <w:rPr>
          <w:rFonts w:ascii="Times New Roman" w:hAnsi="Times New Roman" w:hint="cs"/>
          <w:lang w:eastAsia="pt-BR"/>
        </w:rPr>
        <w:t>á</w:t>
      </w:r>
      <w:r w:rsidRPr="00DB0C5F">
        <w:rPr>
          <w:rFonts w:ascii="Times New Roman" w:hAnsi="Times New Roman"/>
          <w:lang w:eastAsia="pt-BR"/>
        </w:rPr>
        <w:t xml:space="preserve"> seguindo como planejado. Embora a funcionalidade referente </w:t>
      </w:r>
      <w:r w:rsidRPr="00DB0C5F">
        <w:rPr>
          <w:rFonts w:ascii="Times New Roman" w:hAnsi="Times New Roman" w:hint="cs"/>
          <w:lang w:eastAsia="pt-BR"/>
        </w:rPr>
        <w:t>à</w:t>
      </w:r>
      <w:r w:rsidRPr="00DB0C5F">
        <w:rPr>
          <w:rFonts w:ascii="Times New Roman" w:hAnsi="Times New Roman"/>
          <w:lang w:eastAsia="pt-BR"/>
        </w:rPr>
        <w:t>s m</w:t>
      </w:r>
      <w:r w:rsidRPr="00DB0C5F">
        <w:rPr>
          <w:rFonts w:ascii="Times New Roman" w:hAnsi="Times New Roman" w:hint="cs"/>
          <w:lang w:eastAsia="pt-BR"/>
        </w:rPr>
        <w:t>é</w:t>
      </w:r>
      <w:r w:rsidRPr="00DB0C5F">
        <w:rPr>
          <w:rFonts w:ascii="Times New Roman" w:hAnsi="Times New Roman"/>
          <w:lang w:eastAsia="pt-BR"/>
        </w:rPr>
        <w:t xml:space="preserve">tricas esteja sendo </w:t>
      </w:r>
      <w:proofErr w:type="gramStart"/>
      <w:r w:rsidRPr="00DB0C5F">
        <w:rPr>
          <w:rFonts w:ascii="Times New Roman" w:hAnsi="Times New Roman"/>
          <w:lang w:eastAsia="pt-BR"/>
        </w:rPr>
        <w:t>implementada</w:t>
      </w:r>
      <w:proofErr w:type="gramEnd"/>
      <w:r w:rsidRPr="00DB0C5F">
        <w:rPr>
          <w:rFonts w:ascii="Times New Roman" w:hAnsi="Times New Roman"/>
          <w:lang w:eastAsia="pt-BR"/>
        </w:rPr>
        <w:t xml:space="preserve">, a </w:t>
      </w:r>
      <w:r w:rsidRPr="00DB0C5F">
        <w:rPr>
          <w:rFonts w:ascii="Times New Roman" w:hAnsi="Times New Roman"/>
          <w:lang w:eastAsia="pt-BR"/>
        </w:rPr>
        <w:lastRenderedPageBreak/>
        <w:t>ferramenta ainda n</w:t>
      </w:r>
      <w:r w:rsidRPr="00DB0C5F">
        <w:rPr>
          <w:rFonts w:ascii="Times New Roman" w:hAnsi="Times New Roman" w:hint="cs"/>
          <w:lang w:eastAsia="pt-BR"/>
        </w:rPr>
        <w:t>ã</w:t>
      </w:r>
      <w:r w:rsidRPr="00DB0C5F">
        <w:rPr>
          <w:rFonts w:ascii="Times New Roman" w:hAnsi="Times New Roman"/>
          <w:lang w:eastAsia="pt-BR"/>
        </w:rPr>
        <w:t>o cumpre o seu prop</w:t>
      </w:r>
      <w:r w:rsidRPr="00DB0C5F">
        <w:rPr>
          <w:rFonts w:ascii="Times New Roman" w:hAnsi="Times New Roman" w:hint="cs"/>
          <w:lang w:eastAsia="pt-BR"/>
        </w:rPr>
        <w:t>ó</w:t>
      </w:r>
      <w:r w:rsidRPr="00DB0C5F">
        <w:rPr>
          <w:rFonts w:ascii="Times New Roman" w:hAnsi="Times New Roman"/>
          <w:lang w:eastAsia="pt-BR"/>
        </w:rPr>
        <w:t xml:space="preserve">sito, que </w:t>
      </w:r>
      <w:r w:rsidRPr="00DB0C5F">
        <w:rPr>
          <w:rFonts w:ascii="Times New Roman" w:hAnsi="Times New Roman" w:hint="cs"/>
          <w:lang w:eastAsia="pt-BR"/>
        </w:rPr>
        <w:t>é</w:t>
      </w:r>
      <w:r w:rsidRPr="00DB0C5F">
        <w:rPr>
          <w:rFonts w:ascii="Times New Roman" w:hAnsi="Times New Roman"/>
          <w:lang w:eastAsia="pt-BR"/>
        </w:rPr>
        <w:t xml:space="preserve"> auxiliar o professor no ensino da complexidade de funcionamento,</w:t>
      </w:r>
      <w:r>
        <w:rPr>
          <w:rFonts w:ascii="Times New Roman" w:hAnsi="Times New Roman"/>
          <w:lang w:eastAsia="pt-BR"/>
        </w:rPr>
        <w:t xml:space="preserve"> </w:t>
      </w:r>
      <w:r w:rsidRPr="00DB0C5F">
        <w:rPr>
          <w:rFonts w:ascii="Times New Roman" w:hAnsi="Times New Roman"/>
          <w:lang w:eastAsia="pt-BR"/>
        </w:rPr>
        <w:t>uma vez que as m</w:t>
      </w:r>
      <w:r w:rsidRPr="00DB0C5F">
        <w:rPr>
          <w:rFonts w:ascii="Times New Roman" w:hAnsi="Times New Roman" w:hint="cs"/>
          <w:lang w:eastAsia="pt-BR"/>
        </w:rPr>
        <w:t>é</w:t>
      </w:r>
      <w:r w:rsidRPr="00DB0C5F">
        <w:rPr>
          <w:rFonts w:ascii="Times New Roman" w:hAnsi="Times New Roman"/>
          <w:lang w:eastAsia="pt-BR"/>
        </w:rPr>
        <w:t>tricas sozinhas n</w:t>
      </w:r>
      <w:r w:rsidRPr="00DB0C5F">
        <w:rPr>
          <w:rFonts w:ascii="Times New Roman" w:hAnsi="Times New Roman" w:hint="cs"/>
          <w:lang w:eastAsia="pt-BR"/>
        </w:rPr>
        <w:t>ã</w:t>
      </w:r>
      <w:r w:rsidRPr="00DB0C5F">
        <w:rPr>
          <w:rFonts w:ascii="Times New Roman" w:hAnsi="Times New Roman"/>
          <w:lang w:eastAsia="pt-BR"/>
        </w:rPr>
        <w:t>o significam muito para um aluno ingressante - j</w:t>
      </w:r>
      <w:r w:rsidRPr="00DB0C5F">
        <w:rPr>
          <w:rFonts w:ascii="Times New Roman" w:hAnsi="Times New Roman" w:hint="cs"/>
          <w:lang w:eastAsia="pt-BR"/>
        </w:rPr>
        <w:t>á</w:t>
      </w:r>
      <w:r w:rsidRPr="00DB0C5F">
        <w:rPr>
          <w:rFonts w:ascii="Times New Roman" w:hAnsi="Times New Roman"/>
          <w:lang w:eastAsia="pt-BR"/>
        </w:rPr>
        <w:t xml:space="preserve"> que ele n</w:t>
      </w:r>
      <w:r w:rsidRPr="00DB0C5F">
        <w:rPr>
          <w:rFonts w:ascii="Times New Roman" w:hAnsi="Times New Roman" w:hint="cs"/>
          <w:lang w:eastAsia="pt-BR"/>
        </w:rPr>
        <w:t>ã</w:t>
      </w:r>
      <w:r w:rsidRPr="00DB0C5F">
        <w:rPr>
          <w:rFonts w:ascii="Times New Roman" w:hAnsi="Times New Roman"/>
          <w:lang w:eastAsia="pt-BR"/>
        </w:rPr>
        <w:t>o possui a carga de conhecimento necess</w:t>
      </w:r>
      <w:r w:rsidRPr="00DB0C5F">
        <w:rPr>
          <w:rFonts w:ascii="Times New Roman" w:hAnsi="Times New Roman" w:hint="cs"/>
          <w:lang w:eastAsia="pt-BR"/>
        </w:rPr>
        <w:t>á</w:t>
      </w:r>
      <w:r w:rsidRPr="00DB0C5F">
        <w:rPr>
          <w:rFonts w:ascii="Times New Roman" w:hAnsi="Times New Roman"/>
          <w:lang w:eastAsia="pt-BR"/>
        </w:rPr>
        <w:t>ria para entender a import</w:t>
      </w:r>
      <w:r w:rsidRPr="00DB0C5F">
        <w:rPr>
          <w:rFonts w:ascii="Times New Roman" w:hAnsi="Times New Roman" w:hint="cs"/>
          <w:lang w:eastAsia="pt-BR"/>
        </w:rPr>
        <w:t>â</w:t>
      </w:r>
      <w:r w:rsidRPr="00DB0C5F">
        <w:rPr>
          <w:rFonts w:ascii="Times New Roman" w:hAnsi="Times New Roman"/>
          <w:lang w:eastAsia="pt-BR"/>
        </w:rPr>
        <w:t xml:space="preserve">ncia delas. </w:t>
      </w:r>
      <w:r w:rsidRPr="00DB0C5F">
        <w:rPr>
          <w:rFonts w:ascii="Times New Roman" w:hAnsi="Times New Roman" w:hint="cs"/>
          <w:lang w:eastAsia="pt-BR"/>
        </w:rPr>
        <w:t>É</w:t>
      </w:r>
      <w:r w:rsidRPr="00DB0C5F">
        <w:rPr>
          <w:rFonts w:ascii="Times New Roman" w:hAnsi="Times New Roman"/>
          <w:lang w:eastAsia="pt-BR"/>
        </w:rPr>
        <w:t xml:space="preserve"> importante que os testes tamb</w:t>
      </w:r>
      <w:r w:rsidRPr="00DB0C5F">
        <w:rPr>
          <w:rFonts w:ascii="Times New Roman" w:hAnsi="Times New Roman" w:hint="cs"/>
          <w:lang w:eastAsia="pt-BR"/>
        </w:rPr>
        <w:t>é</w:t>
      </w:r>
      <w:r w:rsidRPr="00DB0C5F">
        <w:rPr>
          <w:rFonts w:ascii="Times New Roman" w:hAnsi="Times New Roman"/>
          <w:lang w:eastAsia="pt-BR"/>
        </w:rPr>
        <w:t>m existam, para que a quest</w:t>
      </w:r>
      <w:r w:rsidRPr="00DB0C5F">
        <w:rPr>
          <w:rFonts w:ascii="Times New Roman" w:hAnsi="Times New Roman" w:hint="cs"/>
          <w:lang w:eastAsia="pt-BR"/>
        </w:rPr>
        <w:t>ã</w:t>
      </w:r>
      <w:r w:rsidRPr="00DB0C5F">
        <w:rPr>
          <w:rFonts w:ascii="Times New Roman" w:hAnsi="Times New Roman"/>
          <w:lang w:eastAsia="pt-BR"/>
        </w:rPr>
        <w:t>o do funcionamento do software possa ser trabalhada de maneira mais clara, abrangente e completa pelo professor.</w:t>
      </w:r>
    </w:p>
    <w:p w:rsidR="00DB0C5F" w:rsidRPr="00DB0C5F" w:rsidRDefault="00DB0C5F" w:rsidP="00DB0C5F">
      <w:pPr>
        <w:pStyle w:val="SemEspaamento"/>
        <w:jc w:val="both"/>
        <w:rPr>
          <w:rFonts w:ascii="Times New Roman" w:hAnsi="Times New Roman"/>
          <w:lang w:eastAsia="pt-BR"/>
        </w:rPr>
      </w:pPr>
    </w:p>
    <w:p w:rsidR="0045085E" w:rsidRPr="00B55794" w:rsidRDefault="0045085E" w:rsidP="00DB0C5F">
      <w:pPr>
        <w:pStyle w:val="SemEspaamento"/>
        <w:jc w:val="center"/>
        <w:rPr>
          <w:rFonts w:ascii="Times New Roman" w:hAnsi="Times New Roman"/>
          <w:b/>
          <w:i/>
          <w:sz w:val="24"/>
          <w:lang w:eastAsia="pt-BR"/>
        </w:rPr>
      </w:pPr>
    </w:p>
    <w:p w:rsidR="0045085E" w:rsidRPr="00B55794" w:rsidRDefault="0045085E" w:rsidP="00DB0C5F">
      <w:pPr>
        <w:pStyle w:val="SemEspaamento"/>
        <w:jc w:val="center"/>
        <w:rPr>
          <w:rFonts w:ascii="Times New Roman" w:hAnsi="Times New Roman"/>
          <w:b/>
          <w:i/>
          <w:sz w:val="24"/>
          <w:lang w:eastAsia="pt-BR"/>
        </w:rPr>
      </w:pPr>
    </w:p>
    <w:p w:rsidR="00DB0C5F" w:rsidRPr="00DB0C5F" w:rsidRDefault="00DB0C5F" w:rsidP="00DB0C5F">
      <w:pPr>
        <w:pStyle w:val="SemEspaamento"/>
        <w:jc w:val="center"/>
        <w:rPr>
          <w:rFonts w:ascii="Times New Roman" w:hAnsi="Times New Roman"/>
          <w:b/>
          <w:i/>
          <w:sz w:val="24"/>
          <w:lang w:val="en-US" w:eastAsia="pt-BR"/>
        </w:rPr>
      </w:pPr>
      <w:r w:rsidRPr="00DB0C5F">
        <w:rPr>
          <w:rFonts w:ascii="Times New Roman" w:hAnsi="Times New Roman"/>
          <w:b/>
          <w:i/>
          <w:sz w:val="24"/>
          <w:lang w:val="en-US" w:eastAsia="pt-BR"/>
        </w:rPr>
        <w:lastRenderedPageBreak/>
        <w:t xml:space="preserve">5. </w:t>
      </w:r>
      <w:proofErr w:type="spellStart"/>
      <w:r w:rsidRPr="00DB0C5F">
        <w:rPr>
          <w:rFonts w:ascii="Times New Roman" w:hAnsi="Times New Roman"/>
          <w:b/>
          <w:i/>
          <w:sz w:val="24"/>
          <w:lang w:val="en-US" w:eastAsia="pt-BR"/>
        </w:rPr>
        <w:t>Refer</w:t>
      </w:r>
      <w:r w:rsidRPr="00DB0C5F">
        <w:rPr>
          <w:rFonts w:ascii="Times New Roman" w:hAnsi="Times New Roman" w:hint="cs"/>
          <w:b/>
          <w:i/>
          <w:sz w:val="24"/>
          <w:lang w:val="en-US" w:eastAsia="pt-BR"/>
        </w:rPr>
        <w:t>ê</w:t>
      </w:r>
      <w:r w:rsidRPr="00DB0C5F">
        <w:rPr>
          <w:rFonts w:ascii="Times New Roman" w:hAnsi="Times New Roman"/>
          <w:b/>
          <w:i/>
          <w:sz w:val="24"/>
          <w:lang w:val="en-US" w:eastAsia="pt-BR"/>
        </w:rPr>
        <w:t>ncias</w:t>
      </w:r>
      <w:proofErr w:type="spellEnd"/>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[1]Smith, Brian Cantwell: The Limits of Correctness; 1996</w:t>
      </w:r>
    </w:p>
    <w:p w:rsidR="00DB0C5F" w:rsidRPr="00DB0C5F" w:rsidRDefault="00DB0C5F" w:rsidP="00DB0C5F">
      <w:pPr>
        <w:pStyle w:val="SemEspaamento"/>
        <w:jc w:val="both"/>
        <w:rPr>
          <w:rFonts w:ascii="Times New Roman" w:hAnsi="Times New Roman"/>
          <w:lang w:val="en-US" w:eastAsia="pt-BR"/>
        </w:rPr>
      </w:pPr>
      <w:r w:rsidRPr="00DB0C5F">
        <w:rPr>
          <w:rFonts w:ascii="Times New Roman" w:hAnsi="Times New Roman"/>
          <w:lang w:val="en-US" w:eastAsia="pt-BR"/>
        </w:rPr>
        <w:t xml:space="preserve">[2] </w:t>
      </w:r>
      <w:proofErr w:type="spellStart"/>
      <w:r w:rsidRPr="00DB0C5F">
        <w:rPr>
          <w:rFonts w:ascii="Times New Roman" w:hAnsi="Times New Roman"/>
          <w:lang w:val="en-US" w:eastAsia="pt-BR"/>
        </w:rPr>
        <w:t>Chidamber</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Shyam</w:t>
      </w:r>
      <w:proofErr w:type="spellEnd"/>
      <w:r w:rsidRPr="00DB0C5F">
        <w:rPr>
          <w:rFonts w:ascii="Times New Roman" w:hAnsi="Times New Roman"/>
          <w:lang w:val="en-US" w:eastAsia="pt-BR"/>
        </w:rPr>
        <w:t xml:space="preserve">; </w:t>
      </w:r>
      <w:proofErr w:type="spellStart"/>
      <w:r w:rsidRPr="00DB0C5F">
        <w:rPr>
          <w:rFonts w:ascii="Times New Roman" w:hAnsi="Times New Roman"/>
          <w:lang w:val="en-US" w:eastAsia="pt-BR"/>
        </w:rPr>
        <w:t>Kemerer</w:t>
      </w:r>
      <w:proofErr w:type="spellEnd"/>
      <w:r w:rsidRPr="00DB0C5F">
        <w:rPr>
          <w:rFonts w:ascii="Times New Roman" w:hAnsi="Times New Roman"/>
          <w:lang w:val="en-US" w:eastAsia="pt-BR"/>
        </w:rPr>
        <w:t xml:space="preserve">, Chris: Towards A Metrics Suite </w:t>
      </w:r>
      <w:proofErr w:type="gramStart"/>
      <w:r w:rsidRPr="00DB0C5F">
        <w:rPr>
          <w:rFonts w:ascii="Times New Roman" w:hAnsi="Times New Roman"/>
          <w:lang w:val="en-US" w:eastAsia="pt-BR"/>
        </w:rPr>
        <w:t>For</w:t>
      </w:r>
      <w:proofErr w:type="gramEnd"/>
      <w:r w:rsidRPr="00DB0C5F">
        <w:rPr>
          <w:rFonts w:ascii="Times New Roman" w:hAnsi="Times New Roman"/>
          <w:lang w:val="en-US" w:eastAsia="pt-BR"/>
        </w:rPr>
        <w:t xml:space="preserve"> Object Oriented Design; Massachusetts Institute of Technology; Cambridge; Nov. 1991</w:t>
      </w:r>
    </w:p>
    <w:p w:rsidR="00DB0C5F" w:rsidRPr="00DB0C5F" w:rsidRDefault="00DB0C5F" w:rsidP="00DB0C5F">
      <w:pPr>
        <w:pStyle w:val="SemEspaamento"/>
        <w:jc w:val="both"/>
        <w:rPr>
          <w:rFonts w:ascii="Times New Roman" w:hAnsi="Times New Roman"/>
          <w:lang w:val="en-US" w:eastAsia="pt-BR"/>
        </w:rPr>
      </w:pPr>
    </w:p>
    <w:p w:rsidR="00DB0C5F" w:rsidRPr="00DB0C5F" w:rsidRDefault="00DB0C5F" w:rsidP="00DB0C5F">
      <w:pPr>
        <w:pStyle w:val="SemEspaamento"/>
        <w:jc w:val="center"/>
        <w:rPr>
          <w:rFonts w:ascii="Times New Roman" w:hAnsi="Times New Roman"/>
          <w:b/>
          <w:i/>
          <w:sz w:val="24"/>
          <w:lang w:eastAsia="pt-BR"/>
        </w:rPr>
      </w:pPr>
      <w:r w:rsidRPr="00DB0C5F">
        <w:rPr>
          <w:rFonts w:ascii="Times New Roman" w:hAnsi="Times New Roman"/>
          <w:b/>
          <w:i/>
          <w:sz w:val="24"/>
          <w:lang w:eastAsia="pt-BR"/>
        </w:rPr>
        <w:t>Agradecimentos</w:t>
      </w:r>
    </w:p>
    <w:p w:rsidR="00055A0D" w:rsidRDefault="00DB0C5F" w:rsidP="00463447">
      <w:pPr>
        <w:pStyle w:val="SemEspaamento"/>
        <w:jc w:val="both"/>
        <w:rPr>
          <w:rFonts w:ascii="Times New Roman" w:hAnsi="Times New Roman"/>
          <w:lang w:eastAsia="pt-BR"/>
        </w:rPr>
        <w:sectPr w:rsidR="00055A0D" w:rsidSect="00055A0D">
          <w:type w:val="continuous"/>
          <w:pgSz w:w="11900" w:h="16840"/>
          <w:pgMar w:top="1134" w:right="1134" w:bottom="1134" w:left="1134" w:header="0" w:footer="0" w:gutter="0"/>
          <w:pgNumType w:start="1"/>
          <w:cols w:num="2" w:space="720"/>
          <w:docGrid w:linePitch="299"/>
        </w:sectPr>
      </w:pPr>
      <w:r w:rsidRPr="00DB0C5F">
        <w:rPr>
          <w:rFonts w:ascii="Times New Roman" w:hAnsi="Times New Roman" w:hint="cs"/>
          <w:lang w:eastAsia="pt-BR"/>
        </w:rPr>
        <w:t>À</w:t>
      </w:r>
      <w:r w:rsidRPr="00DB0C5F">
        <w:rPr>
          <w:rFonts w:ascii="Times New Roman" w:hAnsi="Times New Roman"/>
          <w:lang w:eastAsia="pt-BR"/>
        </w:rPr>
        <w:t xml:space="preserve"> Pontif</w:t>
      </w:r>
      <w:r w:rsidRPr="00DB0C5F">
        <w:rPr>
          <w:rFonts w:ascii="Times New Roman" w:hAnsi="Times New Roman" w:hint="cs"/>
          <w:lang w:eastAsia="pt-BR"/>
        </w:rPr>
        <w:t>í</w:t>
      </w:r>
      <w:r w:rsidRPr="00DB0C5F">
        <w:rPr>
          <w:rFonts w:ascii="Times New Roman" w:hAnsi="Times New Roman"/>
          <w:lang w:eastAsia="pt-BR"/>
        </w:rPr>
        <w:t>cia Universidade Cat</w:t>
      </w:r>
      <w:r w:rsidRPr="00DB0C5F">
        <w:rPr>
          <w:rFonts w:ascii="Times New Roman" w:hAnsi="Times New Roman" w:hint="cs"/>
          <w:lang w:eastAsia="pt-BR"/>
        </w:rPr>
        <w:t>ó</w:t>
      </w:r>
      <w:r w:rsidRPr="00DB0C5F">
        <w:rPr>
          <w:rFonts w:ascii="Times New Roman" w:hAnsi="Times New Roman"/>
          <w:lang w:eastAsia="pt-BR"/>
        </w:rPr>
        <w:t>lica de S</w:t>
      </w:r>
      <w:r w:rsidRPr="00DB0C5F">
        <w:rPr>
          <w:rFonts w:ascii="Times New Roman" w:hAnsi="Times New Roman" w:hint="cs"/>
          <w:lang w:eastAsia="pt-BR"/>
        </w:rPr>
        <w:t>ã</w:t>
      </w:r>
      <w:r w:rsidRPr="00DB0C5F">
        <w:rPr>
          <w:rFonts w:ascii="Times New Roman" w:hAnsi="Times New Roman"/>
          <w:lang w:eastAsia="pt-BR"/>
        </w:rPr>
        <w:t>o Paulo, pela disponibiliza</w:t>
      </w:r>
      <w:r w:rsidRPr="00DB0C5F">
        <w:rPr>
          <w:rFonts w:ascii="Times New Roman" w:hAnsi="Times New Roman" w:hint="cs"/>
          <w:lang w:eastAsia="pt-BR"/>
        </w:rPr>
        <w:t>çã</w:t>
      </w:r>
      <w:r w:rsidRPr="00DB0C5F">
        <w:rPr>
          <w:rFonts w:ascii="Times New Roman" w:hAnsi="Times New Roman"/>
          <w:lang w:eastAsia="pt-BR"/>
        </w:rPr>
        <w:t>o de ferramentas e laborat</w:t>
      </w:r>
      <w:r w:rsidRPr="00DB0C5F">
        <w:rPr>
          <w:rFonts w:ascii="Times New Roman" w:hAnsi="Times New Roman" w:hint="cs"/>
          <w:lang w:eastAsia="pt-BR"/>
        </w:rPr>
        <w:t>ó</w:t>
      </w:r>
      <w:r w:rsidRPr="00DB0C5F">
        <w:rPr>
          <w:rFonts w:ascii="Times New Roman" w:hAnsi="Times New Roman"/>
          <w:lang w:eastAsia="pt-BR"/>
        </w:rPr>
        <w:t>rios para o desenvolvimento do projeto.</w:t>
      </w:r>
      <w:proofErr w:type="gramStart"/>
    </w:p>
    <w:p w:rsidR="00365972" w:rsidRPr="00055A0D" w:rsidRDefault="00365972"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Times New Roman" w:eastAsia="Times New Roman" w:hAnsi="Times New Roman"/>
          <w:b/>
          <w:color w:val="auto"/>
          <w:sz w:val="24"/>
          <w:lang w:eastAsia="pt-BR"/>
        </w:rPr>
        <w:sectPr w:rsidR="00365972" w:rsidRPr="00055A0D" w:rsidSect="00055A0D">
          <w:type w:val="continuous"/>
          <w:pgSz w:w="11900" w:h="16840"/>
          <w:pgMar w:top="1134" w:right="1134" w:bottom="1134" w:left="1134" w:header="0" w:footer="0" w:gutter="0"/>
          <w:pgNumType w:start="1"/>
          <w:cols w:space="720"/>
          <w:docGrid w:linePitch="299"/>
        </w:sectPr>
      </w:pPr>
      <w:proofErr w:type="gramEnd"/>
    </w:p>
    <w:p w:rsidR="00055A0D" w:rsidRDefault="00055A0D" w:rsidP="001D5F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lang w:eastAsia="pt-BR"/>
        </w:rPr>
        <w:sectPr w:rsidR="00055A0D" w:rsidSect="00365972">
          <w:type w:val="continuous"/>
          <w:pgSz w:w="11900" w:h="16840"/>
          <w:pgMar w:top="1134" w:right="1134" w:bottom="1134" w:left="1134" w:header="0" w:footer="0" w:gutter="0"/>
          <w:pgNumType w:start="1"/>
          <w:cols w:space="720"/>
          <w:docGrid w:linePitch="299"/>
        </w:sectPr>
      </w:pPr>
    </w:p>
    <w:p w:rsidR="00E82A42" w:rsidRPr="00E82A42" w:rsidRDefault="00E82A42" w:rsidP="00E82A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360" w:lineRule="auto"/>
        <w:rPr>
          <w:rFonts w:ascii="Arial" w:eastAsia="Times New Roman" w:hAnsi="Arial" w:cs="Arial"/>
          <w:b/>
          <w:color w:val="auto"/>
          <w:sz w:val="24"/>
          <w:u w:val="single"/>
          <w:lang w:eastAsia="pt-BR"/>
        </w:rPr>
      </w:pPr>
    </w:p>
    <w:sectPr w:rsidR="00E82A42" w:rsidRPr="00E82A42" w:rsidSect="00365972">
      <w:type w:val="continuous"/>
      <w:pgSz w:w="11900" w:h="16840"/>
      <w:pgMar w:top="1134" w:right="1134" w:bottom="1134"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6B2" w:rsidRDefault="00D966B2">
      <w:pPr>
        <w:spacing w:after="0" w:line="240" w:lineRule="auto"/>
      </w:pPr>
      <w:r>
        <w:separator/>
      </w:r>
    </w:p>
  </w:endnote>
  <w:endnote w:type="continuationSeparator" w:id="0">
    <w:p w:rsidR="00D966B2" w:rsidRDefault="00D9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CDD" w:rsidRDefault="00773CDD">
    <w:pPr>
      <w:pStyle w:val="Rodap"/>
      <w:jc w:val="right"/>
    </w:pPr>
  </w:p>
  <w:p w:rsidR="00773CDD" w:rsidRDefault="00773C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6B2" w:rsidRDefault="00D966B2">
      <w:pPr>
        <w:spacing w:after="0" w:line="240" w:lineRule="auto"/>
      </w:pPr>
      <w:r>
        <w:separator/>
      </w:r>
    </w:p>
  </w:footnote>
  <w:footnote w:type="continuationSeparator" w:id="0">
    <w:p w:rsidR="00D966B2" w:rsidRDefault="00D96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09447"/>
      <w:docPartObj>
        <w:docPartGallery w:val="Page Numbers (Top of Page)"/>
        <w:docPartUnique/>
      </w:docPartObj>
    </w:sdtPr>
    <w:sdtContent>
      <w:p w:rsidR="00773CDD" w:rsidRDefault="00773CDD" w:rsidP="00E3463E">
        <w:pPr>
          <w:pStyle w:val="Cabealho"/>
          <w:jc w:val="right"/>
        </w:pPr>
      </w:p>
      <w:p w:rsidR="00773CDD" w:rsidRDefault="00773CDD" w:rsidP="00E3463E">
        <w:pPr>
          <w:pStyle w:val="Cabealho"/>
          <w:jc w:val="right"/>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55103"/>
      <w:docPartObj>
        <w:docPartGallery w:val="Page Numbers (Top of Page)"/>
        <w:docPartUnique/>
      </w:docPartObj>
    </w:sdtPr>
    <w:sdtContent>
      <w:p w:rsidR="00773CDD" w:rsidRDefault="00773CDD" w:rsidP="00E3463E">
        <w:pPr>
          <w:pStyle w:val="Cabealho"/>
          <w:jc w:val="right"/>
        </w:pPr>
      </w:p>
      <w:p w:rsidR="00773CDD" w:rsidRDefault="00773CDD" w:rsidP="00E3463E">
        <w:pPr>
          <w:pStyle w:val="Cabealho"/>
          <w:jc w:val="right"/>
        </w:pPr>
        <w:r>
          <w:fldChar w:fldCharType="begin"/>
        </w:r>
        <w:r>
          <w:instrText>PAGE   \* MERGEFORMAT</w:instrText>
        </w:r>
        <w:r>
          <w:fldChar w:fldCharType="separate"/>
        </w:r>
        <w:r w:rsidR="004D3C4C">
          <w:rPr>
            <w:noProof/>
          </w:rPr>
          <w:t>17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000002"/>
    <w:multiLevelType w:val="multilevel"/>
    <w:tmpl w:val="894EE874"/>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2">
    <w:nsid w:val="00000003"/>
    <w:multiLevelType w:val="multilevel"/>
    <w:tmpl w:val="894EE875"/>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3">
    <w:nsid w:val="00000004"/>
    <w:multiLevelType w:val="multilevel"/>
    <w:tmpl w:val="894EE876"/>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4">
    <w:nsid w:val="00000005"/>
    <w:multiLevelType w:val="multilevel"/>
    <w:tmpl w:val="894EE877"/>
    <w:lvl w:ilvl="0">
      <w:start w:val="1"/>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5">
    <w:nsid w:val="00000006"/>
    <w:multiLevelType w:val="multilevel"/>
    <w:tmpl w:val="894EE878"/>
    <w:lvl w:ilvl="0">
      <w:start w:val="2"/>
      <w:numFmt w:val="decimal"/>
      <w:isLgl/>
      <w:lvlText w:val="%1."/>
      <w:lvlJc w:val="left"/>
      <w:pPr>
        <w:tabs>
          <w:tab w:val="num" w:pos="320"/>
        </w:tabs>
        <w:ind w:left="320" w:firstLine="0"/>
      </w:pPr>
      <w:rPr>
        <w:rFonts w:hint="default"/>
        <w:position w:val="0"/>
      </w:rPr>
    </w:lvl>
    <w:lvl w:ilvl="1">
      <w:start w:val="1"/>
      <w:numFmt w:val="lowerLetter"/>
      <w:lvlText w:val="%2."/>
      <w:lvlJc w:val="left"/>
      <w:pPr>
        <w:tabs>
          <w:tab w:val="num" w:pos="320"/>
        </w:tabs>
        <w:ind w:left="320" w:firstLine="360"/>
      </w:pPr>
      <w:rPr>
        <w:rFonts w:hint="default"/>
        <w:position w:val="0"/>
      </w:rPr>
    </w:lvl>
    <w:lvl w:ilvl="2">
      <w:start w:val="1"/>
      <w:numFmt w:val="lowerRoman"/>
      <w:lvlText w:val="%3."/>
      <w:lvlJc w:val="left"/>
      <w:pPr>
        <w:tabs>
          <w:tab w:val="num" w:pos="320"/>
        </w:tabs>
        <w:ind w:left="320" w:firstLine="720"/>
      </w:pPr>
      <w:rPr>
        <w:rFonts w:hint="default"/>
        <w:position w:val="0"/>
      </w:rPr>
    </w:lvl>
    <w:lvl w:ilvl="3">
      <w:start w:val="1"/>
      <w:numFmt w:val="decimal"/>
      <w:isLgl/>
      <w:lvlText w:val="%4."/>
      <w:lvlJc w:val="left"/>
      <w:pPr>
        <w:tabs>
          <w:tab w:val="num" w:pos="320"/>
        </w:tabs>
        <w:ind w:left="320" w:firstLine="1080"/>
      </w:pPr>
      <w:rPr>
        <w:rFonts w:hint="default"/>
        <w:position w:val="0"/>
      </w:rPr>
    </w:lvl>
    <w:lvl w:ilvl="4">
      <w:start w:val="1"/>
      <w:numFmt w:val="lowerLetter"/>
      <w:lvlText w:val="%5."/>
      <w:lvlJc w:val="left"/>
      <w:pPr>
        <w:tabs>
          <w:tab w:val="num" w:pos="320"/>
        </w:tabs>
        <w:ind w:left="320" w:firstLine="1440"/>
      </w:pPr>
      <w:rPr>
        <w:rFonts w:hint="default"/>
        <w:position w:val="0"/>
      </w:rPr>
    </w:lvl>
    <w:lvl w:ilvl="5">
      <w:start w:val="1"/>
      <w:numFmt w:val="lowerRoman"/>
      <w:lvlText w:val="%6."/>
      <w:lvlJc w:val="left"/>
      <w:pPr>
        <w:tabs>
          <w:tab w:val="num" w:pos="320"/>
        </w:tabs>
        <w:ind w:left="320" w:firstLine="1800"/>
      </w:pPr>
      <w:rPr>
        <w:rFonts w:hint="default"/>
        <w:position w:val="0"/>
      </w:rPr>
    </w:lvl>
    <w:lvl w:ilvl="6">
      <w:start w:val="1"/>
      <w:numFmt w:val="decimal"/>
      <w:isLgl/>
      <w:lvlText w:val="%7."/>
      <w:lvlJc w:val="left"/>
      <w:pPr>
        <w:tabs>
          <w:tab w:val="num" w:pos="320"/>
        </w:tabs>
        <w:ind w:left="320" w:firstLine="2160"/>
      </w:pPr>
      <w:rPr>
        <w:rFonts w:hint="default"/>
        <w:position w:val="0"/>
      </w:rPr>
    </w:lvl>
    <w:lvl w:ilvl="7">
      <w:start w:val="1"/>
      <w:numFmt w:val="lowerLetter"/>
      <w:lvlText w:val="%8."/>
      <w:lvlJc w:val="left"/>
      <w:pPr>
        <w:tabs>
          <w:tab w:val="num" w:pos="320"/>
        </w:tabs>
        <w:ind w:left="320" w:firstLine="2520"/>
      </w:pPr>
      <w:rPr>
        <w:rFonts w:hint="default"/>
        <w:position w:val="0"/>
      </w:rPr>
    </w:lvl>
    <w:lvl w:ilvl="8">
      <w:start w:val="1"/>
      <w:numFmt w:val="lowerRoman"/>
      <w:lvlText w:val="%9."/>
      <w:lvlJc w:val="left"/>
      <w:pPr>
        <w:tabs>
          <w:tab w:val="num" w:pos="320"/>
        </w:tabs>
        <w:ind w:left="320" w:firstLine="2880"/>
      </w:pPr>
      <w:rPr>
        <w:rFonts w:hint="default"/>
        <w:position w:val="0"/>
      </w:rPr>
    </w:lvl>
  </w:abstractNum>
  <w:abstractNum w:abstractNumId="6">
    <w:nsid w:val="00000007"/>
    <w:multiLevelType w:val="multilevel"/>
    <w:tmpl w:val="894EE879"/>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lvl w:ilvl="0">
      <w:start w:val="4"/>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8">
    <w:nsid w:val="00000009"/>
    <w:multiLevelType w:val="multilevel"/>
    <w:tmpl w:val="894EE87B"/>
    <w:lvl w:ilvl="0">
      <w:start w:val="5"/>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9">
    <w:nsid w:val="0000000A"/>
    <w:multiLevelType w:val="multilevel"/>
    <w:tmpl w:val="894EE87C"/>
    <w:lvl w:ilvl="0">
      <w:start w:val="6"/>
      <w:numFmt w:val="decimal"/>
      <w:isLgl/>
      <w:lvlText w:val="%1."/>
      <w:lvlJc w:val="left"/>
      <w:pPr>
        <w:tabs>
          <w:tab w:val="num" w:pos="354"/>
        </w:tabs>
        <w:ind w:left="354" w:firstLine="0"/>
      </w:pPr>
      <w:rPr>
        <w:rFonts w:hint="default"/>
        <w:position w:val="0"/>
      </w:rPr>
    </w:lvl>
    <w:lvl w:ilvl="1">
      <w:start w:val="1"/>
      <w:numFmt w:val="lowerLetter"/>
      <w:lvlText w:val="%2."/>
      <w:lvlJc w:val="left"/>
      <w:pPr>
        <w:tabs>
          <w:tab w:val="num" w:pos="354"/>
        </w:tabs>
        <w:ind w:left="354" w:firstLine="360"/>
      </w:pPr>
      <w:rPr>
        <w:rFonts w:hint="default"/>
        <w:position w:val="0"/>
      </w:rPr>
    </w:lvl>
    <w:lvl w:ilvl="2">
      <w:start w:val="1"/>
      <w:numFmt w:val="lowerRoman"/>
      <w:lvlText w:val="%3."/>
      <w:lvlJc w:val="left"/>
      <w:pPr>
        <w:tabs>
          <w:tab w:val="num" w:pos="354"/>
        </w:tabs>
        <w:ind w:left="354" w:firstLine="720"/>
      </w:pPr>
      <w:rPr>
        <w:rFonts w:hint="default"/>
        <w:position w:val="0"/>
      </w:rPr>
    </w:lvl>
    <w:lvl w:ilvl="3">
      <w:start w:val="1"/>
      <w:numFmt w:val="decimal"/>
      <w:isLgl/>
      <w:lvlText w:val="%4."/>
      <w:lvlJc w:val="left"/>
      <w:pPr>
        <w:tabs>
          <w:tab w:val="num" w:pos="354"/>
        </w:tabs>
        <w:ind w:left="354" w:firstLine="1080"/>
      </w:pPr>
      <w:rPr>
        <w:rFonts w:hint="default"/>
        <w:position w:val="0"/>
      </w:rPr>
    </w:lvl>
    <w:lvl w:ilvl="4">
      <w:start w:val="1"/>
      <w:numFmt w:val="lowerLetter"/>
      <w:lvlText w:val="%5."/>
      <w:lvlJc w:val="left"/>
      <w:pPr>
        <w:tabs>
          <w:tab w:val="num" w:pos="354"/>
        </w:tabs>
        <w:ind w:left="354" w:firstLine="1440"/>
      </w:pPr>
      <w:rPr>
        <w:rFonts w:hint="default"/>
        <w:position w:val="0"/>
      </w:rPr>
    </w:lvl>
    <w:lvl w:ilvl="5">
      <w:start w:val="1"/>
      <w:numFmt w:val="lowerRoman"/>
      <w:lvlText w:val="%6."/>
      <w:lvlJc w:val="left"/>
      <w:pPr>
        <w:tabs>
          <w:tab w:val="num" w:pos="354"/>
        </w:tabs>
        <w:ind w:left="354" w:firstLine="1800"/>
      </w:pPr>
      <w:rPr>
        <w:rFonts w:hint="default"/>
        <w:position w:val="0"/>
      </w:rPr>
    </w:lvl>
    <w:lvl w:ilvl="6">
      <w:start w:val="1"/>
      <w:numFmt w:val="decimal"/>
      <w:isLgl/>
      <w:lvlText w:val="%7."/>
      <w:lvlJc w:val="left"/>
      <w:pPr>
        <w:tabs>
          <w:tab w:val="num" w:pos="354"/>
        </w:tabs>
        <w:ind w:left="354" w:firstLine="2160"/>
      </w:pPr>
      <w:rPr>
        <w:rFonts w:hint="default"/>
        <w:position w:val="0"/>
      </w:rPr>
    </w:lvl>
    <w:lvl w:ilvl="7">
      <w:start w:val="1"/>
      <w:numFmt w:val="lowerLetter"/>
      <w:lvlText w:val="%8."/>
      <w:lvlJc w:val="left"/>
      <w:pPr>
        <w:tabs>
          <w:tab w:val="num" w:pos="354"/>
        </w:tabs>
        <w:ind w:left="354" w:firstLine="2520"/>
      </w:pPr>
      <w:rPr>
        <w:rFonts w:hint="default"/>
        <w:position w:val="0"/>
      </w:rPr>
    </w:lvl>
    <w:lvl w:ilvl="8">
      <w:start w:val="1"/>
      <w:numFmt w:val="lowerRoman"/>
      <w:lvlText w:val="%9."/>
      <w:lvlJc w:val="left"/>
      <w:pPr>
        <w:tabs>
          <w:tab w:val="num" w:pos="354"/>
        </w:tabs>
        <w:ind w:left="354" w:firstLine="2880"/>
      </w:pPr>
      <w:rPr>
        <w:rFonts w:hint="default"/>
        <w:position w:val="0"/>
      </w:rPr>
    </w:lvl>
  </w:abstractNum>
  <w:abstractNum w:abstractNumId="10">
    <w:nsid w:val="00AB56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068BF"/>
    <w:multiLevelType w:val="hybridMultilevel"/>
    <w:tmpl w:val="55A0363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731893"/>
    <w:multiLevelType w:val="hybridMultilevel"/>
    <w:tmpl w:val="E33E3D2C"/>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nsid w:val="16E57FF5"/>
    <w:multiLevelType w:val="hybridMultilevel"/>
    <w:tmpl w:val="6EB221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63C26E8"/>
    <w:multiLevelType w:val="hybridMultilevel"/>
    <w:tmpl w:val="9A7E5B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A014A64"/>
    <w:multiLevelType w:val="hybridMultilevel"/>
    <w:tmpl w:val="22CC5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0ED6D1D"/>
    <w:multiLevelType w:val="hybridMultilevel"/>
    <w:tmpl w:val="80AEF516"/>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7">
    <w:nsid w:val="579C40ED"/>
    <w:multiLevelType w:val="hybridMultilevel"/>
    <w:tmpl w:val="8FE2566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A4B4911"/>
    <w:multiLevelType w:val="hybridMultilevel"/>
    <w:tmpl w:val="B472F4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2241D19"/>
    <w:multiLevelType w:val="hybridMultilevel"/>
    <w:tmpl w:val="0D8C1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C5D5090"/>
    <w:multiLevelType w:val="hybridMultilevel"/>
    <w:tmpl w:val="F536E37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0"/>
  </w:num>
  <w:num w:numId="12">
    <w:abstractNumId w:val="11"/>
  </w:num>
  <w:num w:numId="13">
    <w:abstractNumId w:val="17"/>
  </w:num>
  <w:num w:numId="14">
    <w:abstractNumId w:val="16"/>
  </w:num>
  <w:num w:numId="15">
    <w:abstractNumId w:val="12"/>
  </w:num>
  <w:num w:numId="16">
    <w:abstractNumId w:val="1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4"/>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2F5B85"/>
    <w:rsid w:val="00001A1C"/>
    <w:rsid w:val="0001550C"/>
    <w:rsid w:val="00022165"/>
    <w:rsid w:val="00036704"/>
    <w:rsid w:val="0004168E"/>
    <w:rsid w:val="000434FB"/>
    <w:rsid w:val="00044340"/>
    <w:rsid w:val="00046D43"/>
    <w:rsid w:val="00052BA9"/>
    <w:rsid w:val="00053FC7"/>
    <w:rsid w:val="00054C0E"/>
    <w:rsid w:val="00055A0D"/>
    <w:rsid w:val="000629D2"/>
    <w:rsid w:val="000711A8"/>
    <w:rsid w:val="00072EA5"/>
    <w:rsid w:val="00081EBE"/>
    <w:rsid w:val="000A5BDC"/>
    <w:rsid w:val="000B6AA6"/>
    <w:rsid w:val="000C419F"/>
    <w:rsid w:val="000F67F3"/>
    <w:rsid w:val="0010051D"/>
    <w:rsid w:val="00113DBB"/>
    <w:rsid w:val="00114CC9"/>
    <w:rsid w:val="001226F0"/>
    <w:rsid w:val="00122A73"/>
    <w:rsid w:val="00126BAE"/>
    <w:rsid w:val="00140C4D"/>
    <w:rsid w:val="00142B08"/>
    <w:rsid w:val="00142E07"/>
    <w:rsid w:val="0014569F"/>
    <w:rsid w:val="00152648"/>
    <w:rsid w:val="001538B5"/>
    <w:rsid w:val="00155327"/>
    <w:rsid w:val="00160B92"/>
    <w:rsid w:val="0016139D"/>
    <w:rsid w:val="0016180B"/>
    <w:rsid w:val="00166E91"/>
    <w:rsid w:val="00181F0C"/>
    <w:rsid w:val="001826F9"/>
    <w:rsid w:val="00194AF2"/>
    <w:rsid w:val="001A3C4B"/>
    <w:rsid w:val="001A6795"/>
    <w:rsid w:val="001A7148"/>
    <w:rsid w:val="001A78A9"/>
    <w:rsid w:val="001B0BB2"/>
    <w:rsid w:val="001B4BB6"/>
    <w:rsid w:val="001B6124"/>
    <w:rsid w:val="001C3861"/>
    <w:rsid w:val="001D5FAD"/>
    <w:rsid w:val="001F2933"/>
    <w:rsid w:val="001F3077"/>
    <w:rsid w:val="001F5290"/>
    <w:rsid w:val="00210CE0"/>
    <w:rsid w:val="00245351"/>
    <w:rsid w:val="002522D1"/>
    <w:rsid w:val="00266019"/>
    <w:rsid w:val="00273DA3"/>
    <w:rsid w:val="002826D8"/>
    <w:rsid w:val="00290690"/>
    <w:rsid w:val="002C37EB"/>
    <w:rsid w:val="002D02CE"/>
    <w:rsid w:val="002E4CAB"/>
    <w:rsid w:val="002F047C"/>
    <w:rsid w:val="002F5B85"/>
    <w:rsid w:val="00306024"/>
    <w:rsid w:val="00323BF4"/>
    <w:rsid w:val="0032448E"/>
    <w:rsid w:val="00334A9E"/>
    <w:rsid w:val="00340292"/>
    <w:rsid w:val="0034132E"/>
    <w:rsid w:val="00342A2F"/>
    <w:rsid w:val="0035652B"/>
    <w:rsid w:val="00365972"/>
    <w:rsid w:val="00367C95"/>
    <w:rsid w:val="00371457"/>
    <w:rsid w:val="00375741"/>
    <w:rsid w:val="00377C48"/>
    <w:rsid w:val="003868E3"/>
    <w:rsid w:val="003939DC"/>
    <w:rsid w:val="00395739"/>
    <w:rsid w:val="003A1B92"/>
    <w:rsid w:val="003A7FA4"/>
    <w:rsid w:val="003D0F40"/>
    <w:rsid w:val="003E3BAF"/>
    <w:rsid w:val="003F1E20"/>
    <w:rsid w:val="003F511D"/>
    <w:rsid w:val="003F6C18"/>
    <w:rsid w:val="004014E8"/>
    <w:rsid w:val="00414244"/>
    <w:rsid w:val="00420E2E"/>
    <w:rsid w:val="004262F5"/>
    <w:rsid w:val="0043005C"/>
    <w:rsid w:val="00430B2F"/>
    <w:rsid w:val="00433BCC"/>
    <w:rsid w:val="0044027E"/>
    <w:rsid w:val="0044129E"/>
    <w:rsid w:val="004477A6"/>
    <w:rsid w:val="0045085E"/>
    <w:rsid w:val="00463447"/>
    <w:rsid w:val="00471E2D"/>
    <w:rsid w:val="004B7267"/>
    <w:rsid w:val="004C0EB2"/>
    <w:rsid w:val="004D3C4C"/>
    <w:rsid w:val="004E0509"/>
    <w:rsid w:val="004E4AFC"/>
    <w:rsid w:val="005117EF"/>
    <w:rsid w:val="005167EE"/>
    <w:rsid w:val="00542EE2"/>
    <w:rsid w:val="0057045A"/>
    <w:rsid w:val="00572D33"/>
    <w:rsid w:val="005817AE"/>
    <w:rsid w:val="00587FA1"/>
    <w:rsid w:val="00592273"/>
    <w:rsid w:val="005A57D9"/>
    <w:rsid w:val="005A7755"/>
    <w:rsid w:val="005B4267"/>
    <w:rsid w:val="005E07E6"/>
    <w:rsid w:val="005F01E2"/>
    <w:rsid w:val="005F3C1A"/>
    <w:rsid w:val="00600EB3"/>
    <w:rsid w:val="006053CF"/>
    <w:rsid w:val="0061159E"/>
    <w:rsid w:val="00617A33"/>
    <w:rsid w:val="00637160"/>
    <w:rsid w:val="00646082"/>
    <w:rsid w:val="00647317"/>
    <w:rsid w:val="00647F43"/>
    <w:rsid w:val="00673F63"/>
    <w:rsid w:val="00691F6E"/>
    <w:rsid w:val="0069303B"/>
    <w:rsid w:val="006950BA"/>
    <w:rsid w:val="006A3703"/>
    <w:rsid w:val="006B40C8"/>
    <w:rsid w:val="006B474F"/>
    <w:rsid w:val="006D1F06"/>
    <w:rsid w:val="006D7244"/>
    <w:rsid w:val="006F44CB"/>
    <w:rsid w:val="006F4F22"/>
    <w:rsid w:val="007027EC"/>
    <w:rsid w:val="00702E36"/>
    <w:rsid w:val="00715181"/>
    <w:rsid w:val="007224CE"/>
    <w:rsid w:val="00725097"/>
    <w:rsid w:val="00727782"/>
    <w:rsid w:val="00733011"/>
    <w:rsid w:val="007414E7"/>
    <w:rsid w:val="00744435"/>
    <w:rsid w:val="007466B8"/>
    <w:rsid w:val="00746766"/>
    <w:rsid w:val="00755A53"/>
    <w:rsid w:val="007563E0"/>
    <w:rsid w:val="007566A8"/>
    <w:rsid w:val="00757BAD"/>
    <w:rsid w:val="007618E0"/>
    <w:rsid w:val="00773CDD"/>
    <w:rsid w:val="007832D4"/>
    <w:rsid w:val="00786EFB"/>
    <w:rsid w:val="00787991"/>
    <w:rsid w:val="00792F56"/>
    <w:rsid w:val="00795AEF"/>
    <w:rsid w:val="007A5458"/>
    <w:rsid w:val="007A6BE8"/>
    <w:rsid w:val="007B08A5"/>
    <w:rsid w:val="007B1B0B"/>
    <w:rsid w:val="007B3DDA"/>
    <w:rsid w:val="007B7487"/>
    <w:rsid w:val="007C5FD3"/>
    <w:rsid w:val="007C776B"/>
    <w:rsid w:val="007D6DA6"/>
    <w:rsid w:val="007E15CE"/>
    <w:rsid w:val="007E21BF"/>
    <w:rsid w:val="00803AA0"/>
    <w:rsid w:val="00815341"/>
    <w:rsid w:val="008365B5"/>
    <w:rsid w:val="00841059"/>
    <w:rsid w:val="00842B51"/>
    <w:rsid w:val="00854EAE"/>
    <w:rsid w:val="00855BE4"/>
    <w:rsid w:val="0086798A"/>
    <w:rsid w:val="008703A0"/>
    <w:rsid w:val="008810CA"/>
    <w:rsid w:val="0088702A"/>
    <w:rsid w:val="00897ABB"/>
    <w:rsid w:val="008A4841"/>
    <w:rsid w:val="008C5FBB"/>
    <w:rsid w:val="008D1302"/>
    <w:rsid w:val="008D3602"/>
    <w:rsid w:val="008E6429"/>
    <w:rsid w:val="008F2548"/>
    <w:rsid w:val="008F29C5"/>
    <w:rsid w:val="008F49EF"/>
    <w:rsid w:val="008F5B96"/>
    <w:rsid w:val="009118DF"/>
    <w:rsid w:val="00913819"/>
    <w:rsid w:val="00926019"/>
    <w:rsid w:val="00945DE8"/>
    <w:rsid w:val="009536EC"/>
    <w:rsid w:val="009569BC"/>
    <w:rsid w:val="00960C54"/>
    <w:rsid w:val="00963FCE"/>
    <w:rsid w:val="00966E29"/>
    <w:rsid w:val="0097498B"/>
    <w:rsid w:val="00991DF8"/>
    <w:rsid w:val="009940AA"/>
    <w:rsid w:val="009942C3"/>
    <w:rsid w:val="00994362"/>
    <w:rsid w:val="009B1208"/>
    <w:rsid w:val="009B7425"/>
    <w:rsid w:val="009B7C9D"/>
    <w:rsid w:val="009D4AAD"/>
    <w:rsid w:val="009D65FF"/>
    <w:rsid w:val="009E492E"/>
    <w:rsid w:val="009F60BE"/>
    <w:rsid w:val="00A16648"/>
    <w:rsid w:val="00A24847"/>
    <w:rsid w:val="00A50529"/>
    <w:rsid w:val="00A51FD4"/>
    <w:rsid w:val="00A61F5C"/>
    <w:rsid w:val="00A6216C"/>
    <w:rsid w:val="00A67004"/>
    <w:rsid w:val="00A7334A"/>
    <w:rsid w:val="00A75E45"/>
    <w:rsid w:val="00A802CB"/>
    <w:rsid w:val="00A83455"/>
    <w:rsid w:val="00A853F7"/>
    <w:rsid w:val="00A96A2E"/>
    <w:rsid w:val="00AA1BC3"/>
    <w:rsid w:val="00AA699B"/>
    <w:rsid w:val="00AA74BA"/>
    <w:rsid w:val="00AC0E5F"/>
    <w:rsid w:val="00AC44F4"/>
    <w:rsid w:val="00AC4571"/>
    <w:rsid w:val="00AC45F1"/>
    <w:rsid w:val="00AC7A9C"/>
    <w:rsid w:val="00AD438F"/>
    <w:rsid w:val="00AE0761"/>
    <w:rsid w:val="00AE31AB"/>
    <w:rsid w:val="00AE6F60"/>
    <w:rsid w:val="00AE7848"/>
    <w:rsid w:val="00AF7736"/>
    <w:rsid w:val="00B008DD"/>
    <w:rsid w:val="00B11C80"/>
    <w:rsid w:val="00B35968"/>
    <w:rsid w:val="00B53D78"/>
    <w:rsid w:val="00B53E81"/>
    <w:rsid w:val="00B55794"/>
    <w:rsid w:val="00B60FA6"/>
    <w:rsid w:val="00B6181F"/>
    <w:rsid w:val="00B6371E"/>
    <w:rsid w:val="00B66A98"/>
    <w:rsid w:val="00B700E1"/>
    <w:rsid w:val="00B718F3"/>
    <w:rsid w:val="00B92795"/>
    <w:rsid w:val="00B94738"/>
    <w:rsid w:val="00B94DCC"/>
    <w:rsid w:val="00BA3FE0"/>
    <w:rsid w:val="00BA7A14"/>
    <w:rsid w:val="00BB3F6D"/>
    <w:rsid w:val="00BB4A42"/>
    <w:rsid w:val="00BC0646"/>
    <w:rsid w:val="00BC2B17"/>
    <w:rsid w:val="00BD5497"/>
    <w:rsid w:val="00BE18E2"/>
    <w:rsid w:val="00BE2EA2"/>
    <w:rsid w:val="00BE4FD4"/>
    <w:rsid w:val="00BF1A19"/>
    <w:rsid w:val="00BF2313"/>
    <w:rsid w:val="00BF35A3"/>
    <w:rsid w:val="00C034F5"/>
    <w:rsid w:val="00C05037"/>
    <w:rsid w:val="00C12444"/>
    <w:rsid w:val="00C1755D"/>
    <w:rsid w:val="00C23F97"/>
    <w:rsid w:val="00C26471"/>
    <w:rsid w:val="00C26FC2"/>
    <w:rsid w:val="00C31EDA"/>
    <w:rsid w:val="00C32019"/>
    <w:rsid w:val="00C34D68"/>
    <w:rsid w:val="00C4061E"/>
    <w:rsid w:val="00C42A73"/>
    <w:rsid w:val="00C4789C"/>
    <w:rsid w:val="00C55CE3"/>
    <w:rsid w:val="00C617D7"/>
    <w:rsid w:val="00C64C3A"/>
    <w:rsid w:val="00C73560"/>
    <w:rsid w:val="00CD3548"/>
    <w:rsid w:val="00CD7C81"/>
    <w:rsid w:val="00CE6AAD"/>
    <w:rsid w:val="00CE7B1E"/>
    <w:rsid w:val="00D00036"/>
    <w:rsid w:val="00D13471"/>
    <w:rsid w:val="00D236B3"/>
    <w:rsid w:val="00D26FDB"/>
    <w:rsid w:val="00D378D7"/>
    <w:rsid w:val="00D4051A"/>
    <w:rsid w:val="00D519D3"/>
    <w:rsid w:val="00D540B7"/>
    <w:rsid w:val="00D7313B"/>
    <w:rsid w:val="00D9432E"/>
    <w:rsid w:val="00D966B2"/>
    <w:rsid w:val="00D97ABA"/>
    <w:rsid w:val="00DA7438"/>
    <w:rsid w:val="00DB0C5F"/>
    <w:rsid w:val="00DB7368"/>
    <w:rsid w:val="00DC0CAD"/>
    <w:rsid w:val="00DC2129"/>
    <w:rsid w:val="00DC4865"/>
    <w:rsid w:val="00DC59BA"/>
    <w:rsid w:val="00DC59FC"/>
    <w:rsid w:val="00DD0018"/>
    <w:rsid w:val="00DD3482"/>
    <w:rsid w:val="00DE1730"/>
    <w:rsid w:val="00DF4927"/>
    <w:rsid w:val="00DF7A3E"/>
    <w:rsid w:val="00E01278"/>
    <w:rsid w:val="00E023D1"/>
    <w:rsid w:val="00E02980"/>
    <w:rsid w:val="00E03705"/>
    <w:rsid w:val="00E0377F"/>
    <w:rsid w:val="00E109DF"/>
    <w:rsid w:val="00E21E6A"/>
    <w:rsid w:val="00E26D90"/>
    <w:rsid w:val="00E3463E"/>
    <w:rsid w:val="00E34CF0"/>
    <w:rsid w:val="00E46186"/>
    <w:rsid w:val="00E532D9"/>
    <w:rsid w:val="00E54929"/>
    <w:rsid w:val="00E578C0"/>
    <w:rsid w:val="00E605E1"/>
    <w:rsid w:val="00E67C61"/>
    <w:rsid w:val="00E7213B"/>
    <w:rsid w:val="00E73A8D"/>
    <w:rsid w:val="00E80CA4"/>
    <w:rsid w:val="00E82A42"/>
    <w:rsid w:val="00E86139"/>
    <w:rsid w:val="00E867EC"/>
    <w:rsid w:val="00E95303"/>
    <w:rsid w:val="00E972A0"/>
    <w:rsid w:val="00EA1D23"/>
    <w:rsid w:val="00EA7F19"/>
    <w:rsid w:val="00EB543E"/>
    <w:rsid w:val="00EC3DDD"/>
    <w:rsid w:val="00ED1BD3"/>
    <w:rsid w:val="00ED3E06"/>
    <w:rsid w:val="00EF33C0"/>
    <w:rsid w:val="00F005BC"/>
    <w:rsid w:val="00F04FD0"/>
    <w:rsid w:val="00F11F52"/>
    <w:rsid w:val="00F2166E"/>
    <w:rsid w:val="00F252BF"/>
    <w:rsid w:val="00F25790"/>
    <w:rsid w:val="00F36D06"/>
    <w:rsid w:val="00F40D90"/>
    <w:rsid w:val="00F4141B"/>
    <w:rsid w:val="00F42D76"/>
    <w:rsid w:val="00F55433"/>
    <w:rsid w:val="00F63AEF"/>
    <w:rsid w:val="00F724FD"/>
    <w:rsid w:val="00F736E5"/>
    <w:rsid w:val="00F8610C"/>
    <w:rsid w:val="00F93350"/>
    <w:rsid w:val="00F93F75"/>
    <w:rsid w:val="00FC4813"/>
    <w:rsid w:val="00FD1A0F"/>
    <w:rsid w:val="00FD60BE"/>
    <w:rsid w:val="00FE0DA3"/>
    <w:rsid w:val="00FE407C"/>
    <w:rsid w:val="00FF4545"/>
    <w:rsid w:val="00FF5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60FA6"/>
    <w:pPr>
      <w:spacing w:after="200" w:line="276" w:lineRule="auto"/>
    </w:pPr>
    <w:rPr>
      <w:rFonts w:ascii="Lucida Grande" w:eastAsia="ヒラギノ角ゴ Pro W3" w:hAnsi="Lucida Grande"/>
      <w:color w:val="000000"/>
      <w:sz w:val="22"/>
      <w:szCs w:val="24"/>
      <w:lang w:eastAsia="en-US"/>
    </w:rPr>
  </w:style>
  <w:style w:type="paragraph" w:styleId="Ttulo7">
    <w:name w:val="heading 7"/>
    <w:basedOn w:val="Normal"/>
    <w:next w:val="Normal"/>
    <w:link w:val="Ttulo7Char"/>
    <w:qFormat/>
    <w:locked/>
    <w:rsid w:val="001D5FAD"/>
    <w:pPr>
      <w:keepNext/>
      <w:spacing w:after="0" w:line="240" w:lineRule="auto"/>
      <w:jc w:val="center"/>
      <w:outlineLvl w:val="6"/>
    </w:pPr>
    <w:rPr>
      <w:rFonts w:ascii="Arial" w:eastAsia="Times New Roman" w:hAnsi="Arial"/>
      <w:b/>
      <w:color w:val="auto"/>
      <w:sz w:val="20"/>
      <w:szCs w:val="20"/>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rsid w:val="00B60FA6"/>
    <w:pPr>
      <w:tabs>
        <w:tab w:val="right" w:pos="9632"/>
      </w:tabs>
    </w:pPr>
    <w:rPr>
      <w:rFonts w:ascii="Helvetica" w:eastAsia="ヒラギノ角ゴ Pro W3" w:hAnsi="Helvetica"/>
      <w:color w:val="000000"/>
      <w:lang w:val="en-US"/>
    </w:rPr>
  </w:style>
  <w:style w:type="paragraph" w:customStyle="1" w:styleId="Body">
    <w:name w:val="Body"/>
    <w:rsid w:val="00B60FA6"/>
    <w:rPr>
      <w:rFonts w:ascii="Helvetica" w:eastAsia="ヒラギノ角ゴ Pro W3" w:hAnsi="Helvetica"/>
      <w:color w:val="000000"/>
      <w:sz w:val="24"/>
      <w:lang w:val="en-US"/>
    </w:rPr>
  </w:style>
  <w:style w:type="paragraph" w:customStyle="1" w:styleId="Referncia">
    <w:name w:val="Referência"/>
    <w:rsid w:val="00B60FA6"/>
    <w:pPr>
      <w:jc w:val="right"/>
    </w:pPr>
    <w:rPr>
      <w:rFonts w:eastAsia="ヒラギノ角ゴ Pro W3"/>
      <w:color w:val="000000"/>
    </w:rPr>
  </w:style>
  <w:style w:type="paragraph" w:customStyle="1" w:styleId="FreeForm">
    <w:name w:val="Free Form"/>
    <w:rsid w:val="00B60FA6"/>
    <w:rPr>
      <w:rFonts w:ascii="Helvetica" w:eastAsia="ヒラギノ角ゴ Pro W3" w:hAnsi="Helvetica"/>
      <w:color w:val="000000"/>
      <w:sz w:val="24"/>
      <w:lang w:val="en-US"/>
    </w:rPr>
  </w:style>
  <w:style w:type="paragraph" w:customStyle="1" w:styleId="PargrafodaLista1">
    <w:name w:val="Parágrafo da Lista1"/>
    <w:rsid w:val="00B60FA6"/>
    <w:pPr>
      <w:spacing w:after="200" w:line="276" w:lineRule="auto"/>
      <w:ind w:left="720"/>
    </w:pPr>
    <w:rPr>
      <w:rFonts w:ascii="Lucida Grande" w:eastAsia="ヒラギノ角ゴ Pro W3" w:hAnsi="Lucida Grande"/>
      <w:color w:val="000000"/>
      <w:sz w:val="22"/>
    </w:rPr>
  </w:style>
  <w:style w:type="character" w:customStyle="1" w:styleId="Hyperlink1">
    <w:name w:val="Hyperlink1"/>
    <w:rsid w:val="00B60FA6"/>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 w:type="table" w:styleId="Tabelacomgrade">
    <w:name w:val="Table Grid"/>
    <w:basedOn w:val="Tabelanormal"/>
    <w:locked/>
    <w:rsid w:val="005E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7Char">
    <w:name w:val="Título 7 Char"/>
    <w:basedOn w:val="Fontepargpadro"/>
    <w:link w:val="Ttulo7"/>
    <w:rsid w:val="001D5FAD"/>
    <w:rPr>
      <w:rFonts w:ascii="Arial" w:hAnsi="Arial"/>
      <w:b/>
      <w:lang w:val="en-US" w:eastAsia="ja-JP"/>
    </w:rPr>
  </w:style>
  <w:style w:type="character" w:styleId="nfase">
    <w:name w:val="Emphasis"/>
    <w:basedOn w:val="Fontepargpadro"/>
    <w:qFormat/>
    <w:locked/>
    <w:rsid w:val="00365972"/>
    <w:rPr>
      <w:i/>
      <w:iCs/>
    </w:rPr>
  </w:style>
  <w:style w:type="character" w:styleId="Refdecomentrio">
    <w:name w:val="annotation reference"/>
    <w:basedOn w:val="Fontepargpadro"/>
    <w:locked/>
    <w:rsid w:val="00B55794"/>
    <w:rPr>
      <w:sz w:val="16"/>
      <w:szCs w:val="16"/>
    </w:rPr>
  </w:style>
  <w:style w:type="paragraph" w:styleId="Textodecomentrio">
    <w:name w:val="annotation text"/>
    <w:basedOn w:val="Normal"/>
    <w:link w:val="TextodecomentrioChar"/>
    <w:locked/>
    <w:rsid w:val="00B55794"/>
    <w:pPr>
      <w:spacing w:line="240" w:lineRule="auto"/>
    </w:pPr>
    <w:rPr>
      <w:sz w:val="20"/>
      <w:szCs w:val="20"/>
    </w:rPr>
  </w:style>
  <w:style w:type="character" w:customStyle="1" w:styleId="TextodecomentrioChar">
    <w:name w:val="Texto de comentário Char"/>
    <w:basedOn w:val="Fontepargpadro"/>
    <w:link w:val="Textodecomentrio"/>
    <w:rsid w:val="00B55794"/>
    <w:rPr>
      <w:rFonts w:ascii="Lucida Grande" w:eastAsia="ヒラギノ角ゴ Pro W3" w:hAnsi="Lucida Grande"/>
      <w:color w:val="000000"/>
      <w:lang w:eastAsia="en-US"/>
    </w:rPr>
  </w:style>
  <w:style w:type="paragraph" w:styleId="Assuntodocomentrio">
    <w:name w:val="annotation subject"/>
    <w:basedOn w:val="Textodecomentrio"/>
    <w:next w:val="Textodecomentrio"/>
    <w:link w:val="AssuntodocomentrioChar"/>
    <w:locked/>
    <w:rsid w:val="00B55794"/>
    <w:rPr>
      <w:b/>
      <w:bCs/>
    </w:rPr>
  </w:style>
  <w:style w:type="character" w:customStyle="1" w:styleId="AssuntodocomentrioChar">
    <w:name w:val="Assunto do comentário Char"/>
    <w:basedOn w:val="TextodecomentrioChar"/>
    <w:link w:val="Assuntodocomentrio"/>
    <w:rsid w:val="00B55794"/>
    <w:rPr>
      <w:rFonts w:ascii="Lucida Grande" w:eastAsia="ヒラギノ角ゴ Pro W3" w:hAnsi="Lucida Grande"/>
      <w:b/>
      <w:bCs/>
      <w:color w:val="000000"/>
      <w:lang w:eastAsia="en-US"/>
    </w:rPr>
  </w:style>
  <w:style w:type="paragraph" w:styleId="Reviso">
    <w:name w:val="Revision"/>
    <w:hidden/>
    <w:uiPriority w:val="99"/>
    <w:semiHidden/>
    <w:rsid w:val="00757BAD"/>
    <w:rPr>
      <w:rFonts w:ascii="Lucida Grande" w:eastAsia="ヒラギノ角ゴ Pro W3" w:hAnsi="Lucida Grande"/>
      <w:color w:val="000000"/>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Referncia">
    <w:name w:val="Referência"/>
    <w:pPr>
      <w:jc w:val="right"/>
    </w:pPr>
    <w:rPr>
      <w:rFonts w:eastAsia="ヒラギノ角ゴ Pro W3"/>
      <w:color w:val="000000"/>
    </w:rPr>
  </w:style>
  <w:style w:type="paragraph" w:customStyle="1" w:styleId="FreeForm">
    <w:name w:val="Free Form"/>
    <w:rPr>
      <w:rFonts w:ascii="Helvetica" w:eastAsia="ヒラギノ角ゴ Pro W3" w:hAnsi="Helvetica"/>
      <w:color w:val="000000"/>
      <w:sz w:val="24"/>
      <w:lang w:val="en-US"/>
    </w:rPr>
  </w:style>
  <w:style w:type="paragraph" w:customStyle="1" w:styleId="PargrafodaLista1">
    <w:name w:val="Parágrafo da Lista1"/>
    <w:pPr>
      <w:spacing w:after="200" w:line="276" w:lineRule="auto"/>
      <w:ind w:left="720"/>
    </w:pPr>
    <w:rPr>
      <w:rFonts w:ascii="Lucida Grande" w:eastAsia="ヒラギノ角ゴ Pro W3" w:hAnsi="Lucida Grande"/>
      <w:color w:val="000000"/>
      <w:sz w:val="22"/>
    </w:rPr>
  </w:style>
  <w:style w:type="character" w:customStyle="1" w:styleId="Hyperlink1">
    <w:name w:val="Hyperlink1"/>
    <w:rPr>
      <w:color w:val="0000FE"/>
      <w:sz w:val="22"/>
      <w:u w:val="single"/>
    </w:rPr>
  </w:style>
  <w:style w:type="paragraph" w:styleId="PargrafodaLista">
    <w:name w:val="List Paragraph"/>
    <w:basedOn w:val="Normal"/>
    <w:link w:val="PargrafodaListaChar"/>
    <w:uiPriority w:val="34"/>
    <w:qFormat/>
    <w:rsid w:val="00420E2E"/>
    <w:pPr>
      <w:ind w:left="720"/>
      <w:contextualSpacing/>
    </w:pPr>
    <w:rPr>
      <w:rFonts w:ascii="Times New Roman" w:eastAsia="Calibri" w:hAnsi="Times New Roman"/>
      <w:color w:val="auto"/>
      <w:sz w:val="24"/>
      <w:szCs w:val="22"/>
    </w:rPr>
  </w:style>
  <w:style w:type="paragraph" w:styleId="Sumrio1">
    <w:name w:val="toc 1"/>
    <w:basedOn w:val="Normal"/>
    <w:next w:val="Normal"/>
    <w:link w:val="Sumrio1Char"/>
    <w:autoRedefine/>
    <w:uiPriority w:val="39"/>
    <w:unhideWhenUsed/>
    <w:locked/>
    <w:rsid w:val="00420E2E"/>
    <w:pPr>
      <w:tabs>
        <w:tab w:val="left" w:pos="440"/>
        <w:tab w:val="right" w:leader="dot" w:pos="9061"/>
      </w:tabs>
      <w:spacing w:after="100"/>
    </w:pPr>
    <w:rPr>
      <w:rFonts w:ascii="Times New Roman" w:eastAsia="Calibri" w:hAnsi="Times New Roman"/>
      <w:b/>
      <w:noProof/>
      <w:color w:val="auto"/>
      <w:sz w:val="24"/>
      <w:szCs w:val="22"/>
    </w:rPr>
  </w:style>
  <w:style w:type="character" w:customStyle="1" w:styleId="PargrafodaListaChar">
    <w:name w:val="Parágrafo da Lista Char"/>
    <w:link w:val="PargrafodaLista"/>
    <w:uiPriority w:val="34"/>
    <w:rsid w:val="00420E2E"/>
    <w:rPr>
      <w:rFonts w:eastAsia="Calibri"/>
      <w:sz w:val="24"/>
      <w:szCs w:val="22"/>
      <w:lang w:eastAsia="en-US"/>
    </w:rPr>
  </w:style>
  <w:style w:type="paragraph" w:customStyle="1" w:styleId="CorpodeTextoPrincipal">
    <w:name w:val="Corpo de Texto Principal"/>
    <w:basedOn w:val="Normal"/>
    <w:link w:val="CorpodeTextoPrincipalChar"/>
    <w:qFormat/>
    <w:rsid w:val="00420E2E"/>
    <w:pPr>
      <w:autoSpaceDE w:val="0"/>
      <w:autoSpaceDN w:val="0"/>
      <w:adjustRightInd w:val="0"/>
      <w:spacing w:before="120" w:after="120" w:line="360" w:lineRule="auto"/>
      <w:ind w:left="360" w:firstLine="348"/>
      <w:jc w:val="both"/>
    </w:pPr>
    <w:rPr>
      <w:rFonts w:ascii="Times New Roman" w:eastAsia="Calibri" w:hAnsi="Times New Roman"/>
      <w:color w:val="auto"/>
      <w:sz w:val="24"/>
    </w:rPr>
  </w:style>
  <w:style w:type="character" w:customStyle="1" w:styleId="CorpodeTextoPrincipalChar">
    <w:name w:val="Corpo de Texto Principal Char"/>
    <w:link w:val="CorpodeTextoPrincipal"/>
    <w:rsid w:val="00420E2E"/>
    <w:rPr>
      <w:rFonts w:eastAsia="Calibri"/>
      <w:sz w:val="24"/>
      <w:szCs w:val="24"/>
      <w:lang w:eastAsia="en-US"/>
    </w:rPr>
  </w:style>
  <w:style w:type="character" w:styleId="Hyperlink">
    <w:name w:val="Hyperlink"/>
    <w:uiPriority w:val="99"/>
    <w:unhideWhenUsed/>
    <w:locked/>
    <w:rsid w:val="00420E2E"/>
    <w:rPr>
      <w:color w:val="0000FF"/>
      <w:u w:val="single"/>
    </w:rPr>
  </w:style>
  <w:style w:type="paragraph" w:styleId="Sumrio2">
    <w:name w:val="toc 2"/>
    <w:basedOn w:val="Normal"/>
    <w:next w:val="Normal"/>
    <w:link w:val="Sumrio2Char"/>
    <w:autoRedefine/>
    <w:uiPriority w:val="39"/>
    <w:unhideWhenUsed/>
    <w:locked/>
    <w:rsid w:val="00420E2E"/>
    <w:pPr>
      <w:spacing w:after="100"/>
      <w:ind w:left="220"/>
    </w:pPr>
    <w:rPr>
      <w:rFonts w:ascii="Times New Roman" w:eastAsia="Calibri" w:hAnsi="Times New Roman"/>
      <w:color w:val="auto"/>
      <w:sz w:val="24"/>
      <w:szCs w:val="22"/>
    </w:rPr>
  </w:style>
  <w:style w:type="character" w:customStyle="1" w:styleId="Sumrio2Char">
    <w:name w:val="Sumário 2 Char"/>
    <w:link w:val="Sumrio2"/>
    <w:uiPriority w:val="39"/>
    <w:rsid w:val="00420E2E"/>
    <w:rPr>
      <w:rFonts w:eastAsia="Calibri"/>
      <w:sz w:val="24"/>
      <w:szCs w:val="22"/>
      <w:lang w:eastAsia="en-US"/>
    </w:rPr>
  </w:style>
  <w:style w:type="character" w:customStyle="1" w:styleId="Sumrio1Char">
    <w:name w:val="Sumário 1 Char"/>
    <w:link w:val="Sumrio1"/>
    <w:uiPriority w:val="39"/>
    <w:rsid w:val="00420E2E"/>
    <w:rPr>
      <w:rFonts w:eastAsia="Calibri"/>
      <w:b/>
      <w:noProof/>
      <w:sz w:val="24"/>
      <w:szCs w:val="22"/>
      <w:lang w:eastAsia="en-US"/>
    </w:rPr>
  </w:style>
  <w:style w:type="paragraph" w:styleId="SemEspaamento">
    <w:name w:val="No Spacing"/>
    <w:uiPriority w:val="1"/>
    <w:qFormat/>
    <w:rsid w:val="009118DF"/>
    <w:rPr>
      <w:rFonts w:ascii="Lucida Grande" w:eastAsia="ヒラギノ角ゴ Pro W3" w:hAnsi="Lucida Grande"/>
      <w:color w:val="000000"/>
      <w:sz w:val="22"/>
      <w:szCs w:val="24"/>
      <w:lang w:eastAsia="en-US"/>
    </w:rPr>
  </w:style>
  <w:style w:type="paragraph" w:styleId="ndicedeilustraes">
    <w:name w:val="table of figures"/>
    <w:basedOn w:val="Normal"/>
    <w:next w:val="Normal"/>
    <w:uiPriority w:val="99"/>
    <w:unhideWhenUsed/>
    <w:locked/>
    <w:rsid w:val="00ED3E06"/>
    <w:pPr>
      <w:spacing w:after="0"/>
    </w:pPr>
    <w:rPr>
      <w:rFonts w:ascii="Times New Roman" w:eastAsia="Calibri" w:hAnsi="Times New Roman"/>
      <w:color w:val="auto"/>
      <w:sz w:val="24"/>
      <w:szCs w:val="22"/>
    </w:rPr>
  </w:style>
  <w:style w:type="paragraph" w:customStyle="1" w:styleId="Default">
    <w:name w:val="Default"/>
    <w:rsid w:val="009536EC"/>
    <w:pPr>
      <w:autoSpaceDE w:val="0"/>
      <w:autoSpaceDN w:val="0"/>
      <w:adjustRightInd w:val="0"/>
    </w:pPr>
    <w:rPr>
      <w:rFonts w:ascii="Arial" w:hAnsi="Arial" w:cs="Arial"/>
      <w:color w:val="000000"/>
      <w:sz w:val="24"/>
      <w:szCs w:val="24"/>
    </w:rPr>
  </w:style>
  <w:style w:type="paragraph" w:styleId="Cabealho">
    <w:name w:val="header"/>
    <w:basedOn w:val="Normal"/>
    <w:link w:val="CabealhoChar"/>
    <w:uiPriority w:val="99"/>
    <w:locked/>
    <w:rsid w:val="00E34CF0"/>
    <w:pPr>
      <w:tabs>
        <w:tab w:val="center" w:pos="4252"/>
        <w:tab w:val="right" w:pos="8504"/>
      </w:tabs>
    </w:pPr>
  </w:style>
  <w:style w:type="character" w:customStyle="1" w:styleId="CabealhoChar">
    <w:name w:val="Cabeçalho Char"/>
    <w:link w:val="Cabealho"/>
    <w:uiPriority w:val="99"/>
    <w:rsid w:val="00E34CF0"/>
    <w:rPr>
      <w:rFonts w:ascii="Lucida Grande" w:eastAsia="ヒラギノ角ゴ Pro W3" w:hAnsi="Lucida Grande"/>
      <w:color w:val="000000"/>
      <w:sz w:val="22"/>
      <w:szCs w:val="24"/>
      <w:lang w:eastAsia="en-US"/>
    </w:rPr>
  </w:style>
  <w:style w:type="paragraph" w:styleId="Rodap">
    <w:name w:val="footer"/>
    <w:basedOn w:val="Normal"/>
    <w:link w:val="RodapChar"/>
    <w:uiPriority w:val="99"/>
    <w:locked/>
    <w:rsid w:val="00E34CF0"/>
    <w:pPr>
      <w:tabs>
        <w:tab w:val="center" w:pos="4252"/>
        <w:tab w:val="right" w:pos="8504"/>
      </w:tabs>
    </w:pPr>
  </w:style>
  <w:style w:type="character" w:customStyle="1" w:styleId="RodapChar">
    <w:name w:val="Rodapé Char"/>
    <w:link w:val="Rodap"/>
    <w:uiPriority w:val="99"/>
    <w:rsid w:val="00E34CF0"/>
    <w:rPr>
      <w:rFonts w:ascii="Lucida Grande" w:eastAsia="ヒラギノ角ゴ Pro W3" w:hAnsi="Lucida Grande"/>
      <w:color w:val="000000"/>
      <w:sz w:val="22"/>
      <w:szCs w:val="24"/>
      <w:lang w:eastAsia="en-US"/>
    </w:rPr>
  </w:style>
  <w:style w:type="paragraph" w:styleId="Textodebalo">
    <w:name w:val="Balloon Text"/>
    <w:basedOn w:val="Normal"/>
    <w:link w:val="TextodebaloChar"/>
    <w:locked/>
    <w:rsid w:val="005817AE"/>
    <w:pPr>
      <w:spacing w:after="0" w:line="240" w:lineRule="auto"/>
    </w:pPr>
    <w:rPr>
      <w:rFonts w:ascii="Tahoma" w:hAnsi="Tahoma" w:cs="Tahoma"/>
      <w:sz w:val="16"/>
      <w:szCs w:val="16"/>
    </w:rPr>
  </w:style>
  <w:style w:type="character" w:customStyle="1" w:styleId="TextodebaloChar">
    <w:name w:val="Texto de balão Char"/>
    <w:link w:val="Textodebalo"/>
    <w:rsid w:val="005817AE"/>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687288">
      <w:bodyDiv w:val="1"/>
      <w:marLeft w:val="0"/>
      <w:marRight w:val="0"/>
      <w:marTop w:val="0"/>
      <w:marBottom w:val="0"/>
      <w:divBdr>
        <w:top w:val="none" w:sz="0" w:space="0" w:color="auto"/>
        <w:left w:val="none" w:sz="0" w:space="0" w:color="auto"/>
        <w:bottom w:val="none" w:sz="0" w:space="0" w:color="auto"/>
        <w:right w:val="none" w:sz="0" w:space="0" w:color="auto"/>
      </w:divBdr>
    </w:div>
    <w:div w:id="96674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fitnesse.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3.png"/><Relationship Id="rId32" Type="http://schemas.openxmlformats.org/officeDocument/2006/relationships/hyperlink" Target="http://www.spinellis.gr/sw/ckj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www.ibm.com/developerworks/rational/library/content/03July/1000/1251/1251_bestpractices_TP026B.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Percentuais por tipos de insucesso no desenvolvimento de software</a:t>
            </a:r>
          </a:p>
        </c:rich>
      </c:tx>
      <c:overlay val="0"/>
    </c:title>
    <c:autoTitleDeleted val="0"/>
    <c:plotArea>
      <c:layout/>
      <c:barChart>
        <c:barDir val="bar"/>
        <c:grouping val="stacked"/>
        <c:varyColors val="0"/>
        <c:ser>
          <c:idx val="0"/>
          <c:order val="0"/>
          <c:tx>
            <c:strRef>
              <c:f>Plan1!$B$1</c:f>
              <c:strCache>
                <c:ptCount val="1"/>
                <c:pt idx="0">
                  <c:v>Percentuais por tipos de insucesso no desenvolvimento de Software</c:v>
                </c:pt>
              </c:strCache>
            </c:strRef>
          </c:tx>
          <c:invertIfNegative val="0"/>
          <c:cat>
            <c:strRef>
              <c:f>Plan1!$A$2:$A$12</c:f>
              <c:strCache>
                <c:ptCount val="11"/>
                <c:pt idx="0">
                  <c:v>Outros</c:v>
                </c:pt>
                <c:pt idx="1">
                  <c:v>Analfabetismo tecnológico</c:v>
                </c:pt>
                <c:pt idx="2">
                  <c:v>Falta de gestão da TI</c:v>
                </c:pt>
                <c:pt idx="3">
                  <c:v>Não precisa daquilo</c:v>
                </c:pt>
                <c:pt idx="4">
                  <c:v>Falta de planejamento</c:v>
                </c:pt>
                <c:pt idx="5">
                  <c:v>Mudança de requisitos</c:v>
                </c:pt>
                <c:pt idx="6">
                  <c:v>Falta de apoio executivo</c:v>
                </c:pt>
                <c:pt idx="7">
                  <c:v>Expectativas não realistas</c:v>
                </c:pt>
                <c:pt idx="8">
                  <c:v>Falta de recursos</c:v>
                </c:pt>
                <c:pt idx="9">
                  <c:v>Falta de envolvimento do usuário</c:v>
                </c:pt>
                <c:pt idx="10">
                  <c:v>Requisitos Incompletos</c:v>
                </c:pt>
              </c:strCache>
            </c:strRef>
          </c:cat>
          <c:val>
            <c:numRef>
              <c:f>Plan1!$B$2:$B$12</c:f>
              <c:numCache>
                <c:formatCode>0.00%</c:formatCode>
                <c:ptCount val="11"/>
                <c:pt idx="0">
                  <c:v>9.9000000000000213E-2</c:v>
                </c:pt>
                <c:pt idx="1">
                  <c:v>4.3000000000000003E-2</c:v>
                </c:pt>
                <c:pt idx="2">
                  <c:v>6.2000000000000104E-2</c:v>
                </c:pt>
                <c:pt idx="3">
                  <c:v>7.5000000000000108E-2</c:v>
                </c:pt>
                <c:pt idx="4">
                  <c:v>8.1000000000000044E-2</c:v>
                </c:pt>
                <c:pt idx="5">
                  <c:v>8.7000000000000022E-2</c:v>
                </c:pt>
                <c:pt idx="6">
                  <c:v>9.3000000000000263E-2</c:v>
                </c:pt>
                <c:pt idx="7">
                  <c:v>9.9000000000000213E-2</c:v>
                </c:pt>
                <c:pt idx="8">
                  <c:v>0.10600000000000002</c:v>
                </c:pt>
                <c:pt idx="9">
                  <c:v>0.12400000000000012</c:v>
                </c:pt>
                <c:pt idx="10">
                  <c:v>0.13100000000000001</c:v>
                </c:pt>
              </c:numCache>
            </c:numRef>
          </c:val>
        </c:ser>
        <c:dLbls>
          <c:showLegendKey val="0"/>
          <c:showVal val="0"/>
          <c:showCatName val="0"/>
          <c:showSerName val="0"/>
          <c:showPercent val="0"/>
          <c:showBubbleSize val="0"/>
        </c:dLbls>
        <c:gapWidth val="150"/>
        <c:overlap val="100"/>
        <c:axId val="142918016"/>
        <c:axId val="142920320"/>
      </c:barChart>
      <c:catAx>
        <c:axId val="142918016"/>
        <c:scaling>
          <c:orientation val="minMax"/>
        </c:scaling>
        <c:delete val="0"/>
        <c:axPos val="l"/>
        <c:numFmt formatCode="General" sourceLinked="1"/>
        <c:majorTickMark val="out"/>
        <c:minorTickMark val="none"/>
        <c:tickLblPos val="nextTo"/>
        <c:crossAx val="142920320"/>
        <c:crosses val="autoZero"/>
        <c:auto val="1"/>
        <c:lblAlgn val="ctr"/>
        <c:lblOffset val="100"/>
        <c:noMultiLvlLbl val="0"/>
      </c:catAx>
      <c:valAx>
        <c:axId val="142920320"/>
        <c:scaling>
          <c:orientation val="minMax"/>
        </c:scaling>
        <c:delete val="0"/>
        <c:axPos val="b"/>
        <c:majorGridlines/>
        <c:numFmt formatCode="0.00%" sourceLinked="1"/>
        <c:majorTickMark val="out"/>
        <c:minorTickMark val="none"/>
        <c:tickLblPos val="nextTo"/>
        <c:crossAx val="142918016"/>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8F99D-F61D-40AE-9284-3D00D774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52</Pages>
  <Words>8995</Words>
  <Characters>48574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57455</CharactersWithSpaces>
  <SharedDoc>false</SharedDoc>
  <HLinks>
    <vt:vector size="42" baseType="variant">
      <vt:variant>
        <vt:i4>589826</vt:i4>
      </vt:variant>
      <vt:variant>
        <vt:i4>27</vt:i4>
      </vt:variant>
      <vt:variant>
        <vt:i4>0</vt:i4>
      </vt:variant>
      <vt:variant>
        <vt:i4>5</vt:i4>
      </vt:variant>
      <vt:variant>
        <vt:lpwstr>http://iconixprocess.com/iconix-process/roadmap/</vt:lpwstr>
      </vt:variant>
      <vt:variant>
        <vt:lpwstr/>
      </vt:variant>
      <vt:variant>
        <vt:i4>4063281</vt:i4>
      </vt:variant>
      <vt:variant>
        <vt:i4>24</vt:i4>
      </vt:variant>
      <vt:variant>
        <vt:i4>0</vt:i4>
      </vt:variant>
      <vt:variant>
        <vt:i4>5</vt:i4>
      </vt:variant>
      <vt:variant>
        <vt:lpwstr>http://www.extremeprogramming.org/</vt:lpwstr>
      </vt:variant>
      <vt:variant>
        <vt:lpwstr/>
      </vt:variant>
      <vt:variant>
        <vt:i4>1769553</vt:i4>
      </vt:variant>
      <vt:variant>
        <vt:i4>21</vt:i4>
      </vt:variant>
      <vt:variant>
        <vt:i4>0</vt:i4>
      </vt:variant>
      <vt:variant>
        <vt:i4>5</vt:i4>
      </vt:variant>
      <vt:variant>
        <vt:lpwstr>http://www.ibm.com/developerworks/rational/library/content/03July/1000/1251/1251_bestpractices_TP026B.pdf</vt:lpwstr>
      </vt:variant>
      <vt:variant>
        <vt:lpwstr/>
      </vt:variant>
      <vt:variant>
        <vt:i4>7995505</vt:i4>
      </vt:variant>
      <vt:variant>
        <vt:i4>18</vt:i4>
      </vt:variant>
      <vt:variant>
        <vt:i4>0</vt:i4>
      </vt:variant>
      <vt:variant>
        <vt:i4>5</vt:i4>
      </vt:variant>
      <vt:variant>
        <vt:lpwstr>http://blog.standishgroup.com/</vt:lpwstr>
      </vt:variant>
      <vt:variant>
        <vt:lpwstr/>
      </vt:variant>
      <vt:variant>
        <vt:i4>131097</vt:i4>
      </vt:variant>
      <vt:variant>
        <vt:i4>15</vt:i4>
      </vt:variant>
      <vt:variant>
        <vt:i4>0</vt:i4>
      </vt:variant>
      <vt:variant>
        <vt:i4>5</vt:i4>
      </vt:variant>
      <vt:variant>
        <vt:lpwstr>http://www.cesarkallas.net/arquivos/faculdade/engenharia_de_software/11-Prototipa%87_o Explorat%A2ria/Prototipa%87_o Explorat%A2ria.pdf</vt:lpwstr>
      </vt:variant>
      <vt:variant>
        <vt:lpwstr/>
      </vt:variant>
      <vt:variant>
        <vt:i4>2424935</vt:i4>
      </vt:variant>
      <vt:variant>
        <vt:i4>12</vt:i4>
      </vt:variant>
      <vt:variant>
        <vt:i4>0</vt:i4>
      </vt:variant>
      <vt:variant>
        <vt:i4>5</vt:i4>
      </vt:variant>
      <vt:variant>
        <vt:lpwstr>https://www.github.com/</vt:lpwstr>
      </vt:variant>
      <vt:variant>
        <vt:lpwstr/>
      </vt:variant>
      <vt:variant>
        <vt:i4>4128885</vt:i4>
      </vt:variant>
      <vt:variant>
        <vt:i4>9</vt:i4>
      </vt:variant>
      <vt:variant>
        <vt:i4>0</vt:i4>
      </vt:variant>
      <vt:variant>
        <vt:i4>5</vt:i4>
      </vt:variant>
      <vt:variant>
        <vt:lpwstr>http://www.eclipse.org/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Usuários</dc:creator>
  <cp:lastModifiedBy>Diego Pinho</cp:lastModifiedBy>
  <cp:revision>187</cp:revision>
  <cp:lastPrinted>2013-06-19T05:25:00Z</cp:lastPrinted>
  <dcterms:created xsi:type="dcterms:W3CDTF">2013-11-02T14:31:00Z</dcterms:created>
  <dcterms:modified xsi:type="dcterms:W3CDTF">2013-11-29T06:57:00Z</dcterms:modified>
</cp:coreProperties>
</file>